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9F99E3" w14:textId="77777777" w:rsidR="008547E0" w:rsidRPr="00B01591" w:rsidRDefault="00794773" w:rsidP="005F395D">
      <w:pPr>
        <w:pStyle w:val="0-IES"/>
        <w:spacing w:after="0" w:line="360" w:lineRule="auto"/>
        <w:rPr>
          <w:rFonts w:cs="Arial"/>
          <w:sz w:val="28"/>
          <w:szCs w:val="28"/>
        </w:rPr>
      </w:pPr>
      <w:r w:rsidRPr="00B01591">
        <w:rPr>
          <w:rFonts w:cs="Arial"/>
          <w:sz w:val="28"/>
          <w:szCs w:val="28"/>
        </w:rPr>
        <w:t>C</w:t>
      </w:r>
      <w:r w:rsidR="008547E0" w:rsidRPr="00B01591">
        <w:rPr>
          <w:rFonts w:cs="Arial"/>
          <w:sz w:val="28"/>
          <w:szCs w:val="28"/>
        </w:rPr>
        <w:t>ENTRO PAULA SOUZA</w:t>
      </w:r>
    </w:p>
    <w:p w14:paraId="71DF7EEA" w14:textId="77777777" w:rsidR="005135EA" w:rsidRPr="00B01591" w:rsidRDefault="008547E0" w:rsidP="00172704">
      <w:pPr>
        <w:pStyle w:val="0-IES"/>
        <w:spacing w:after="0" w:line="360" w:lineRule="auto"/>
        <w:rPr>
          <w:rFonts w:cs="Arial"/>
          <w:sz w:val="28"/>
          <w:szCs w:val="28"/>
        </w:rPr>
      </w:pPr>
      <w:r w:rsidRPr="00B01591">
        <w:rPr>
          <w:rFonts w:cs="Arial"/>
          <w:sz w:val="28"/>
          <w:szCs w:val="28"/>
        </w:rPr>
        <w:t>FAC</w:t>
      </w:r>
      <w:r w:rsidR="008F52E2" w:rsidRPr="00B01591">
        <w:rPr>
          <w:rFonts w:cs="Arial"/>
          <w:sz w:val="28"/>
          <w:szCs w:val="28"/>
        </w:rPr>
        <w:t>ULDADE DE TECNOLOGIA</w:t>
      </w:r>
      <w:r w:rsidR="005135EA" w:rsidRPr="00B01591">
        <w:rPr>
          <w:rFonts w:cs="Arial"/>
          <w:sz w:val="28"/>
          <w:szCs w:val="28"/>
        </w:rPr>
        <w:t xml:space="preserve"> DE FRANCA </w:t>
      </w:r>
    </w:p>
    <w:p w14:paraId="2614D4F7" w14:textId="77777777" w:rsidR="008547E0" w:rsidRDefault="008F52E2" w:rsidP="00172704">
      <w:pPr>
        <w:pStyle w:val="0-IES"/>
        <w:spacing w:after="0" w:line="360" w:lineRule="auto"/>
        <w:rPr>
          <w:rFonts w:cs="Arial"/>
          <w:sz w:val="28"/>
          <w:szCs w:val="28"/>
        </w:rPr>
      </w:pPr>
      <w:r w:rsidRPr="00B01591">
        <w:rPr>
          <w:rFonts w:cs="Arial"/>
          <w:sz w:val="28"/>
          <w:szCs w:val="28"/>
        </w:rPr>
        <w:t>“Dr. THOMAZ</w:t>
      </w:r>
      <w:r w:rsidR="00794773" w:rsidRPr="00B01591">
        <w:rPr>
          <w:rFonts w:cs="Arial"/>
          <w:sz w:val="28"/>
          <w:szCs w:val="28"/>
        </w:rPr>
        <w:t xml:space="preserve"> NOVELINO”</w:t>
      </w:r>
    </w:p>
    <w:p w14:paraId="083AC83F" w14:textId="77777777" w:rsidR="005D61D4" w:rsidRDefault="005D61D4" w:rsidP="005D61D4"/>
    <w:p w14:paraId="5220DB6C" w14:textId="77777777" w:rsidR="005D61D4" w:rsidRPr="005D61D4" w:rsidRDefault="005D61D4" w:rsidP="005D61D4"/>
    <w:sdt>
      <w:sdtPr>
        <w:rPr>
          <w:rFonts w:cs="Arial"/>
          <w:szCs w:val="28"/>
          <w:highlight w:val="yellow"/>
        </w:rPr>
        <w:alias w:val="APÓS SELECIONAR SEU CURSO, RETIRE A MARCAÇÃO AMARELA"/>
        <w:tag w:val="APÓS SELECIONAR SEU CURSO, RETIRE A MARCAÇÃO AMARELA"/>
        <w:id w:val="1163507436"/>
        <w:placeholder>
          <w:docPart w:val="DefaultPlaceholder_1081868575"/>
        </w:placeholder>
        <w:comboBox>
          <w:listItem w:value="Escolher um item."/>
          <w:listItem w:displayText="TECNOLOGIA EM ANÁLISE E DESENVOLVIMENTO DE SISTEMAS" w:value="TECNOLOGIA EM ANÁLISE E DESENVOLVIMENTO DE SISTEMAS"/>
          <w:listItem w:displayText="TECNOLOGIA EM GESTÃO DA PRODUÇÃO INDUSTRIAL" w:value="TECNOLOGIA EM GESTÃO DA PRODUÇÃO INDUSTRIAL"/>
          <w:listItem w:displayText="TECNOLOGIA EM GESTÃO EMPRESARIAL" w:value="TECNOLOGIA EM GESTÃO EMPRESARIAL"/>
        </w:comboBox>
      </w:sdtPr>
      <w:sdtEndPr/>
      <w:sdtContent>
        <w:p w14:paraId="518EA376" w14:textId="77777777" w:rsidR="00794773" w:rsidRPr="00B01591" w:rsidRDefault="003447F4" w:rsidP="00172704">
          <w:pPr>
            <w:pStyle w:val="0-Autor"/>
            <w:spacing w:line="360" w:lineRule="auto"/>
            <w:rPr>
              <w:rFonts w:cs="Arial"/>
              <w:szCs w:val="28"/>
            </w:rPr>
          </w:pPr>
          <w:r>
            <w:rPr>
              <w:rFonts w:cs="Arial"/>
              <w:szCs w:val="28"/>
              <w:highlight w:val="yellow"/>
            </w:rPr>
            <w:t>TECNOLOGIA EM ANÁLISE E DESENVOLVIMENTO DE SISTEMAS</w:t>
          </w:r>
        </w:p>
      </w:sdtContent>
    </w:sdt>
    <w:p w14:paraId="6821CEEA" w14:textId="77777777" w:rsidR="001F6E92" w:rsidRPr="00B01591" w:rsidRDefault="001F6E92" w:rsidP="00172704">
      <w:pPr>
        <w:pStyle w:val="0-Autor"/>
        <w:spacing w:line="360" w:lineRule="auto"/>
        <w:rPr>
          <w:rFonts w:cs="Arial"/>
          <w:szCs w:val="28"/>
        </w:rPr>
      </w:pPr>
    </w:p>
    <w:p w14:paraId="740BDA2B" w14:textId="77777777" w:rsidR="00D80F73" w:rsidRPr="00B01591" w:rsidRDefault="00D80F73" w:rsidP="00172704">
      <w:pPr>
        <w:pStyle w:val="0-Autor"/>
        <w:spacing w:line="360" w:lineRule="auto"/>
        <w:rPr>
          <w:rFonts w:cs="Arial"/>
          <w:szCs w:val="28"/>
        </w:rPr>
      </w:pPr>
    </w:p>
    <w:p w14:paraId="05BDAACC" w14:textId="77777777" w:rsidR="001E1227" w:rsidRPr="00B01591" w:rsidRDefault="001E1227" w:rsidP="00172704">
      <w:pPr>
        <w:pStyle w:val="0-Autor"/>
        <w:spacing w:line="360" w:lineRule="auto"/>
        <w:rPr>
          <w:rFonts w:cs="Arial"/>
          <w:szCs w:val="28"/>
        </w:rPr>
      </w:pPr>
    </w:p>
    <w:p w14:paraId="584DFB4C" w14:textId="77777777" w:rsidR="001E1227" w:rsidRPr="00B01591" w:rsidRDefault="001E1227" w:rsidP="00172704">
      <w:pPr>
        <w:pStyle w:val="0-Autor"/>
        <w:spacing w:line="360" w:lineRule="auto"/>
        <w:rPr>
          <w:rFonts w:cs="Arial"/>
          <w:szCs w:val="28"/>
        </w:rPr>
      </w:pPr>
    </w:p>
    <w:p w14:paraId="42AE6C60" w14:textId="3EABBF00" w:rsidR="00F909A8" w:rsidRDefault="00A86307" w:rsidP="00172704">
      <w:pPr>
        <w:pStyle w:val="0-Autor"/>
        <w:spacing w:line="360" w:lineRule="auto"/>
        <w:rPr>
          <w:rFonts w:cs="Arial"/>
          <w:szCs w:val="28"/>
        </w:rPr>
      </w:pPr>
      <w:r>
        <w:rPr>
          <w:rFonts w:cs="Arial"/>
          <w:szCs w:val="28"/>
        </w:rPr>
        <w:t>Igor gomes da silva</w:t>
      </w:r>
      <w:r>
        <w:rPr>
          <w:rFonts w:cs="Arial"/>
          <w:szCs w:val="28"/>
        </w:rPr>
        <w:br/>
        <w:t>Maíro viana de oliveira</w:t>
      </w:r>
      <w:r>
        <w:rPr>
          <w:rFonts w:cs="Arial"/>
          <w:szCs w:val="28"/>
        </w:rPr>
        <w:br/>
        <w:t>Vinícius alencar de oliveira mendonça</w:t>
      </w:r>
    </w:p>
    <w:p w14:paraId="38806994" w14:textId="77777777" w:rsidR="00F909A8" w:rsidRPr="00F909A8" w:rsidRDefault="00F909A8" w:rsidP="00172704">
      <w:pPr>
        <w:pStyle w:val="0-Autor"/>
        <w:spacing w:line="360" w:lineRule="auto"/>
        <w:rPr>
          <w:rFonts w:cs="Arial"/>
          <w:szCs w:val="28"/>
        </w:rPr>
      </w:pPr>
    </w:p>
    <w:p w14:paraId="315F3047" w14:textId="77777777" w:rsidR="00F909A8" w:rsidRPr="00F909A8" w:rsidRDefault="00F909A8" w:rsidP="00172704">
      <w:pPr>
        <w:pStyle w:val="0-Autor"/>
        <w:spacing w:line="360" w:lineRule="auto"/>
        <w:rPr>
          <w:rFonts w:cs="Arial"/>
          <w:szCs w:val="28"/>
        </w:rPr>
      </w:pPr>
    </w:p>
    <w:p w14:paraId="2BCBE1A5" w14:textId="77777777" w:rsidR="00F909A8" w:rsidRPr="00F909A8" w:rsidRDefault="00F909A8" w:rsidP="00172704">
      <w:pPr>
        <w:pStyle w:val="0-Autor"/>
        <w:spacing w:line="360" w:lineRule="auto"/>
        <w:rPr>
          <w:rFonts w:cs="Arial"/>
          <w:szCs w:val="28"/>
        </w:rPr>
      </w:pPr>
    </w:p>
    <w:p w14:paraId="7F26E2EA" w14:textId="0813AD67" w:rsidR="00D80F73" w:rsidRPr="00B01591" w:rsidRDefault="00AF4BDE" w:rsidP="00172704">
      <w:pPr>
        <w:pStyle w:val="0-Autor"/>
        <w:spacing w:line="360" w:lineRule="auto"/>
        <w:rPr>
          <w:rFonts w:cs="Arial"/>
          <w:szCs w:val="28"/>
        </w:rPr>
      </w:pPr>
      <w:r>
        <w:rPr>
          <w:rFonts w:cs="Arial"/>
          <w:szCs w:val="28"/>
        </w:rPr>
        <w:t>software utilitário para cálculos estatísticos</w:t>
      </w:r>
    </w:p>
    <w:p w14:paraId="11DC1AF4" w14:textId="77777777" w:rsidR="00F909A8" w:rsidRPr="00F909A8" w:rsidRDefault="00F909A8" w:rsidP="00172704">
      <w:pPr>
        <w:pStyle w:val="0-TitAFR"/>
        <w:spacing w:before="0" w:line="360" w:lineRule="auto"/>
        <w:rPr>
          <w:rFonts w:cs="Arial"/>
          <w:szCs w:val="28"/>
        </w:rPr>
      </w:pPr>
    </w:p>
    <w:p w14:paraId="4402C481" w14:textId="77777777" w:rsidR="00ED5129" w:rsidRDefault="00262F3B" w:rsidP="00172704">
      <w:pPr>
        <w:pStyle w:val="0-Natureza"/>
        <w:spacing w:before="0"/>
        <w:ind w:left="3969"/>
        <w:rPr>
          <w:rFonts w:cs="Arial"/>
        </w:rPr>
      </w:pPr>
      <w:r w:rsidRPr="00B01591">
        <w:rPr>
          <w:rFonts w:cs="Arial"/>
        </w:rPr>
        <w:t>Trabalho de Graduação apresentado à Faculdade de Tecnolog</w:t>
      </w:r>
      <w:r w:rsidR="008B0367" w:rsidRPr="00B01591">
        <w:rPr>
          <w:rFonts w:cs="Arial"/>
        </w:rPr>
        <w:t>ia</w:t>
      </w:r>
      <w:r w:rsidR="002B6ED8" w:rsidRPr="00B01591">
        <w:rPr>
          <w:rFonts w:cs="Arial"/>
        </w:rPr>
        <w:t xml:space="preserve"> de Franca -</w:t>
      </w:r>
      <w:r w:rsidR="008B0367" w:rsidRPr="00B01591">
        <w:rPr>
          <w:rFonts w:cs="Arial"/>
        </w:rPr>
        <w:t xml:space="preserve"> “Dr. Thomaz Novelino”</w:t>
      </w:r>
      <w:r w:rsidRPr="00B01591">
        <w:rPr>
          <w:rFonts w:cs="Arial"/>
        </w:rPr>
        <w:t xml:space="preserve">, como parte dos requisitos obrigatórios para obtenção do título de Tecnólogo em </w:t>
      </w:r>
      <w:sdt>
        <w:sdtPr>
          <w:rPr>
            <w:rFonts w:cs="Arial"/>
            <w:highlight w:val="yellow"/>
          </w:rPr>
          <w:id w:val="2089799071"/>
          <w:placeholder>
            <w:docPart w:val="DefaultPlaceholder_1081868575"/>
          </w:placeholder>
          <w:comboBox>
            <w:listItem w:value="Escolher um item."/>
            <w:listItem w:displayText="Análise e Desenvolvimento de Sistemas." w:value="Análise e Desenvolvimento de Sistemas."/>
            <w:listItem w:displayText="Gestão da Produção Industrial." w:value="Gestão da Produção Industrial."/>
            <w:listItem w:displayText="Gestão Empresarial." w:value="Gestão Empresarial."/>
          </w:comboBox>
        </w:sdtPr>
        <w:sdtEndPr/>
        <w:sdtContent>
          <w:r w:rsidR="003447F4">
            <w:rPr>
              <w:rFonts w:cs="Arial"/>
              <w:highlight w:val="yellow"/>
            </w:rPr>
            <w:t>Análise e Desenvolvimento de Sistemas.</w:t>
          </w:r>
        </w:sdtContent>
      </w:sdt>
    </w:p>
    <w:p w14:paraId="393955BE" w14:textId="77777777" w:rsidR="00F909A8" w:rsidRPr="00F909A8" w:rsidRDefault="00F909A8" w:rsidP="00172704">
      <w:pPr>
        <w:ind w:left="3969" w:firstLine="0"/>
        <w:rPr>
          <w:rFonts w:cs="Arial"/>
        </w:rPr>
      </w:pPr>
    </w:p>
    <w:p w14:paraId="679B1B6F" w14:textId="3DD23169" w:rsidR="00043528" w:rsidRPr="00B01591" w:rsidRDefault="00043528" w:rsidP="00172704">
      <w:pPr>
        <w:ind w:left="3969" w:firstLine="0"/>
        <w:rPr>
          <w:rFonts w:cs="Arial"/>
        </w:rPr>
      </w:pPr>
      <w:r w:rsidRPr="00B01591">
        <w:rPr>
          <w:rFonts w:cs="Arial"/>
        </w:rPr>
        <w:t xml:space="preserve">Orientador: </w:t>
      </w:r>
      <w:r w:rsidR="00A86307" w:rsidRPr="00A86307">
        <w:rPr>
          <w:rFonts w:cs="Arial"/>
          <w:shd w:val="clear" w:color="auto" w:fill="FFFFFF"/>
        </w:rPr>
        <w:t>Me. Ely Fernando do Prado</w:t>
      </w:r>
    </w:p>
    <w:p w14:paraId="4478611E" w14:textId="77777777" w:rsidR="00325835" w:rsidRDefault="00325835" w:rsidP="00325835"/>
    <w:p w14:paraId="04B2C4D2" w14:textId="77777777" w:rsidR="00F909A8" w:rsidRPr="00F909A8" w:rsidRDefault="00F909A8" w:rsidP="00D07072">
      <w:pPr>
        <w:pStyle w:val="0-TitAFR"/>
        <w:spacing w:before="0" w:line="360" w:lineRule="auto"/>
        <w:jc w:val="both"/>
        <w:rPr>
          <w:rFonts w:cs="Arial"/>
          <w:szCs w:val="28"/>
        </w:rPr>
      </w:pPr>
    </w:p>
    <w:p w14:paraId="59354ED4" w14:textId="77777777" w:rsidR="00ED5129" w:rsidRPr="00B01591" w:rsidRDefault="00262F3B" w:rsidP="00172704">
      <w:pPr>
        <w:pStyle w:val="0-LocalAFR"/>
        <w:spacing w:before="0" w:line="360" w:lineRule="auto"/>
        <w:rPr>
          <w:rFonts w:cs="Arial"/>
        </w:rPr>
      </w:pPr>
      <w:r w:rsidRPr="00B01591">
        <w:rPr>
          <w:rFonts w:cs="Arial"/>
        </w:rPr>
        <w:t>FRANCA</w:t>
      </w:r>
      <w:r w:rsidR="005D52EB" w:rsidRPr="00B01591">
        <w:rPr>
          <w:rFonts w:cs="Arial"/>
        </w:rPr>
        <w:t>/SP</w:t>
      </w:r>
    </w:p>
    <w:p w14:paraId="6D1E111A" w14:textId="6E5D54B8" w:rsidR="0044473D" w:rsidRDefault="00D07072" w:rsidP="00172704">
      <w:pPr>
        <w:pStyle w:val="0-Data"/>
        <w:spacing w:line="360" w:lineRule="auto"/>
        <w:rPr>
          <w:rFonts w:cs="Arial"/>
        </w:rPr>
        <w:sectPr w:rsidR="0044473D" w:rsidSect="00BD099F">
          <w:headerReference w:type="default" r:id="rId8"/>
          <w:footnotePr>
            <w:pos w:val="beneathText"/>
          </w:footnotePr>
          <w:type w:val="continuous"/>
          <w:pgSz w:w="11905" w:h="16837"/>
          <w:pgMar w:top="1701" w:right="1134" w:bottom="1134" w:left="1701" w:header="720" w:footer="720" w:gutter="0"/>
          <w:pgNumType w:start="0"/>
          <w:cols w:space="720"/>
          <w:docGrid w:linePitch="360"/>
        </w:sectPr>
      </w:pPr>
      <w:r>
        <w:rPr>
          <w:rFonts w:cs="Arial"/>
        </w:rPr>
        <w:t>2019</w:t>
      </w:r>
    </w:p>
    <w:p w14:paraId="07352A97" w14:textId="75F00C26" w:rsidR="00B81237" w:rsidRDefault="00B81237" w:rsidP="00CF7275">
      <w:pPr>
        <w:pStyle w:val="0-Data"/>
        <w:rPr>
          <w:rFonts w:cs="Arial"/>
          <w:szCs w:val="24"/>
        </w:rPr>
      </w:pPr>
      <w:bookmarkStart w:id="0" w:name="_Toc434489461"/>
    </w:p>
    <w:p w14:paraId="150F15CD" w14:textId="7EC42705" w:rsidR="00AF4BDE" w:rsidRDefault="00AF4BDE" w:rsidP="00AF4BDE"/>
    <w:p w14:paraId="4619EAF2" w14:textId="77777777" w:rsidR="00AF4BDE" w:rsidRPr="00AF4BDE" w:rsidRDefault="00AF4BDE" w:rsidP="00AF4BDE"/>
    <w:p w14:paraId="0BF608AF" w14:textId="77777777" w:rsidR="00AF4BDE" w:rsidRPr="00B01591" w:rsidRDefault="00AF4BDE" w:rsidP="00AF4BDE">
      <w:pPr>
        <w:pStyle w:val="0-Autor"/>
        <w:spacing w:line="360" w:lineRule="auto"/>
        <w:rPr>
          <w:rFonts w:cs="Arial"/>
          <w:szCs w:val="28"/>
        </w:rPr>
      </w:pPr>
      <w:r>
        <w:rPr>
          <w:rFonts w:cs="Arial"/>
          <w:szCs w:val="28"/>
        </w:rPr>
        <w:lastRenderedPageBreak/>
        <w:t>software utilitário para cálculos estatísticos</w:t>
      </w:r>
    </w:p>
    <w:p w14:paraId="7C366CAD" w14:textId="6A2DC44D" w:rsidR="00CF7275" w:rsidRPr="00AF435B" w:rsidRDefault="00A86307" w:rsidP="00CF7275">
      <w:pPr>
        <w:ind w:firstLine="0"/>
        <w:jc w:val="center"/>
        <w:rPr>
          <w:rFonts w:cs="Arial"/>
          <w:b/>
          <w:szCs w:val="24"/>
        </w:rPr>
      </w:pPr>
      <w:r>
        <w:rPr>
          <w:rFonts w:cs="Arial"/>
          <w:b/>
          <w:szCs w:val="24"/>
        </w:rPr>
        <w:t>Igor Gomes da Silva</w:t>
      </w:r>
    </w:p>
    <w:p w14:paraId="4EF41831" w14:textId="661883FA" w:rsidR="00CF7275" w:rsidRPr="00AF435B" w:rsidRDefault="00A86307" w:rsidP="00CF7275">
      <w:pPr>
        <w:ind w:firstLine="0"/>
        <w:jc w:val="center"/>
        <w:rPr>
          <w:rFonts w:cs="Arial"/>
          <w:b/>
          <w:szCs w:val="24"/>
        </w:rPr>
      </w:pPr>
      <w:r>
        <w:rPr>
          <w:rFonts w:cs="Arial"/>
          <w:b/>
          <w:szCs w:val="24"/>
        </w:rPr>
        <w:t>Maíro Viana de Oliveira</w:t>
      </w:r>
    </w:p>
    <w:p w14:paraId="0550E6A6" w14:textId="64D91860" w:rsidR="00CF7275" w:rsidRPr="00AF435B" w:rsidRDefault="00A86307" w:rsidP="00CF7275">
      <w:pPr>
        <w:ind w:firstLine="0"/>
        <w:jc w:val="center"/>
        <w:rPr>
          <w:rFonts w:cs="Arial"/>
          <w:b/>
          <w:szCs w:val="24"/>
        </w:rPr>
      </w:pPr>
      <w:r>
        <w:rPr>
          <w:rFonts w:cs="Arial"/>
          <w:b/>
          <w:szCs w:val="24"/>
        </w:rPr>
        <w:t>Vinícius Alencar de Oliveira Mendonça</w:t>
      </w:r>
    </w:p>
    <w:p w14:paraId="0BAD0F6D" w14:textId="77777777" w:rsidR="00CF7275" w:rsidRDefault="00CF7275" w:rsidP="00CF7275">
      <w:pPr>
        <w:pStyle w:val="RME-Resumo"/>
        <w:numPr>
          <w:ilvl w:val="0"/>
          <w:numId w:val="0"/>
        </w:numPr>
        <w:spacing w:before="0"/>
        <w:ind w:left="227" w:hanging="227"/>
        <w:rPr>
          <w:rFonts w:ascii="Arial" w:hAnsi="Arial" w:cs="Arial"/>
          <w:b/>
          <w:sz w:val="24"/>
          <w:szCs w:val="24"/>
        </w:rPr>
      </w:pPr>
    </w:p>
    <w:p w14:paraId="09358704" w14:textId="77777777" w:rsidR="00CF7275" w:rsidRPr="004B4E13" w:rsidRDefault="00CF7275" w:rsidP="00CF7275">
      <w:pPr>
        <w:pStyle w:val="RME-Resumo"/>
        <w:numPr>
          <w:ilvl w:val="0"/>
          <w:numId w:val="0"/>
        </w:numPr>
        <w:spacing w:before="0"/>
        <w:ind w:left="227" w:hanging="227"/>
        <w:rPr>
          <w:rFonts w:ascii="Arial" w:hAnsi="Arial" w:cs="Arial"/>
          <w:b/>
          <w:sz w:val="24"/>
          <w:szCs w:val="24"/>
        </w:rPr>
      </w:pPr>
      <w:r w:rsidRPr="004B4E13">
        <w:rPr>
          <w:rFonts w:ascii="Arial" w:hAnsi="Arial" w:cs="Arial"/>
          <w:b/>
          <w:sz w:val="24"/>
          <w:szCs w:val="24"/>
        </w:rPr>
        <w:t>Resumo</w:t>
      </w:r>
    </w:p>
    <w:p w14:paraId="658963B1" w14:textId="77777777" w:rsidR="009B196A" w:rsidRPr="004B4E13" w:rsidRDefault="009B196A" w:rsidP="009B196A">
      <w:pPr>
        <w:pStyle w:val="RME-Resumo"/>
        <w:numPr>
          <w:ilvl w:val="0"/>
          <w:numId w:val="0"/>
        </w:numPr>
        <w:spacing w:before="0"/>
        <w:rPr>
          <w:rFonts w:ascii="Arial" w:hAnsi="Arial" w:cs="Arial"/>
          <w:b/>
          <w:sz w:val="24"/>
          <w:szCs w:val="24"/>
        </w:rPr>
      </w:pPr>
    </w:p>
    <w:p w14:paraId="62C262D4" w14:textId="3152C516" w:rsidR="009B196A" w:rsidRPr="004B4E13" w:rsidRDefault="00F24AF7" w:rsidP="009B196A">
      <w:pPr>
        <w:autoSpaceDE w:val="0"/>
        <w:autoSpaceDN w:val="0"/>
        <w:adjustRightInd w:val="0"/>
        <w:spacing w:line="240" w:lineRule="auto"/>
        <w:ind w:firstLine="0"/>
        <w:rPr>
          <w:rFonts w:cs="Arial"/>
          <w:szCs w:val="24"/>
        </w:rPr>
      </w:pPr>
      <w:r>
        <w:rPr>
          <w:rFonts w:cs="Arial"/>
          <w:szCs w:val="24"/>
        </w:rPr>
        <w:t xml:space="preserve">A estatística pode ser caracterizada como um ramo matemático que trata da coleta e análise de dados. Apesar de extremamente necessária em ambiente profissionais, científicos e até em ambientes pessoais, diversas pessoas possuem dificuldades em realizar cálculos estatísticos, seja pela falta de conhecimento na área ou pela complexidade de alguns desses cálculos. Com o intuito de possibilitar que as mais variadas pessoas possam </w:t>
      </w:r>
      <w:r w:rsidR="00B81237">
        <w:rPr>
          <w:rFonts w:cs="Arial"/>
          <w:szCs w:val="24"/>
        </w:rPr>
        <w:t>usufruir</w:t>
      </w:r>
      <w:r w:rsidR="00B758EC">
        <w:rPr>
          <w:rFonts w:cs="Arial"/>
          <w:szCs w:val="24"/>
        </w:rPr>
        <w:t xml:space="preserve"> de todos os benefícios da estatística, foi desenvolvido o software Quick-Statistics. Com uma interface simples e minimalista de fácil entendimento é possível realizar diversos cálculos estatísticos como probabilidade e correlação de maneira rápida</w:t>
      </w:r>
      <w:r w:rsidR="001D7588">
        <w:rPr>
          <w:rFonts w:cs="Arial"/>
          <w:szCs w:val="24"/>
        </w:rPr>
        <w:t xml:space="preserve"> e ainda com respaldo gráfico</w:t>
      </w:r>
      <w:r w:rsidR="00B758EC">
        <w:rPr>
          <w:rFonts w:cs="Arial"/>
          <w:szCs w:val="24"/>
        </w:rPr>
        <w:t>, tornando possível sua utilização até por pessoa</w:t>
      </w:r>
      <w:r w:rsidR="00B81237">
        <w:rPr>
          <w:rFonts w:cs="Arial"/>
          <w:szCs w:val="24"/>
        </w:rPr>
        <w:t>s</w:t>
      </w:r>
      <w:r w:rsidR="00B758EC">
        <w:rPr>
          <w:rFonts w:cs="Arial"/>
          <w:szCs w:val="24"/>
        </w:rPr>
        <w:t xml:space="preserve"> com </w:t>
      </w:r>
      <w:r w:rsidR="001D7588">
        <w:rPr>
          <w:rFonts w:cs="Arial"/>
          <w:szCs w:val="24"/>
        </w:rPr>
        <w:t>pouco conhecimento</w:t>
      </w:r>
      <w:r w:rsidR="00B758EC">
        <w:rPr>
          <w:rFonts w:cs="Arial"/>
          <w:szCs w:val="24"/>
        </w:rPr>
        <w:t xml:space="preserve"> na área.</w:t>
      </w:r>
    </w:p>
    <w:p w14:paraId="56563D93" w14:textId="77777777" w:rsidR="009B196A" w:rsidRPr="004B4E13" w:rsidRDefault="009B196A" w:rsidP="009B196A">
      <w:pPr>
        <w:pStyle w:val="RME-Resumo"/>
        <w:numPr>
          <w:ilvl w:val="0"/>
          <w:numId w:val="0"/>
        </w:numPr>
        <w:spacing w:before="0"/>
        <w:ind w:left="227" w:hanging="227"/>
        <w:rPr>
          <w:rFonts w:ascii="Arial" w:hAnsi="Arial" w:cs="Arial"/>
          <w:sz w:val="24"/>
          <w:szCs w:val="24"/>
        </w:rPr>
      </w:pPr>
    </w:p>
    <w:p w14:paraId="45851315" w14:textId="0C539815" w:rsidR="009B196A" w:rsidRPr="004B4E13" w:rsidRDefault="009B196A" w:rsidP="009B196A">
      <w:pPr>
        <w:pStyle w:val="RME-Resumo"/>
        <w:numPr>
          <w:ilvl w:val="0"/>
          <w:numId w:val="0"/>
        </w:numPr>
        <w:spacing w:before="0"/>
        <w:ind w:left="227" w:hanging="227"/>
        <w:rPr>
          <w:rFonts w:ascii="Arial" w:hAnsi="Arial" w:cs="Arial"/>
          <w:sz w:val="24"/>
          <w:szCs w:val="24"/>
        </w:rPr>
      </w:pPr>
      <w:r w:rsidRPr="004B4E13">
        <w:rPr>
          <w:rFonts w:ascii="Arial" w:hAnsi="Arial" w:cs="Arial"/>
          <w:b/>
          <w:sz w:val="24"/>
          <w:szCs w:val="24"/>
        </w:rPr>
        <w:t>Palavras-chave:</w:t>
      </w:r>
      <w:r w:rsidRPr="004B4E13">
        <w:rPr>
          <w:rFonts w:ascii="Arial" w:hAnsi="Arial" w:cs="Arial"/>
          <w:sz w:val="24"/>
          <w:szCs w:val="24"/>
        </w:rPr>
        <w:t xml:space="preserve"> </w:t>
      </w:r>
      <w:r w:rsidR="009B1447">
        <w:rPr>
          <w:rFonts w:ascii="Arial" w:hAnsi="Arial" w:cs="Arial"/>
          <w:sz w:val="24"/>
          <w:szCs w:val="24"/>
        </w:rPr>
        <w:t>análise, coleta, dados e quick-statistics</w:t>
      </w:r>
    </w:p>
    <w:p w14:paraId="444803E2" w14:textId="2FE8C2B7" w:rsidR="009B196A" w:rsidRPr="00B81073" w:rsidRDefault="009B196A" w:rsidP="00B81073">
      <w:pPr>
        <w:pStyle w:val="RME-Resumo"/>
        <w:numPr>
          <w:ilvl w:val="0"/>
          <w:numId w:val="0"/>
        </w:numPr>
        <w:spacing w:before="0"/>
        <w:rPr>
          <w:rFonts w:ascii="Arial" w:hAnsi="Arial" w:cs="Arial"/>
          <w:i/>
          <w:sz w:val="24"/>
          <w:szCs w:val="24"/>
        </w:rPr>
      </w:pPr>
    </w:p>
    <w:p w14:paraId="19C9C809" w14:textId="77777777" w:rsidR="00BA547D" w:rsidRPr="005571E9" w:rsidRDefault="00BA547D" w:rsidP="005571E9">
      <w:pPr>
        <w:pStyle w:val="Estilo1"/>
        <w:spacing w:after="0" w:line="360" w:lineRule="auto"/>
        <w:rPr>
          <w:sz w:val="24"/>
          <w:szCs w:val="24"/>
        </w:rPr>
      </w:pPr>
      <w:r w:rsidRPr="005571E9">
        <w:rPr>
          <w:sz w:val="24"/>
          <w:szCs w:val="24"/>
        </w:rPr>
        <w:t xml:space="preserve">1 </w:t>
      </w:r>
      <w:r w:rsidR="005571E9" w:rsidRPr="005571E9">
        <w:rPr>
          <w:sz w:val="24"/>
          <w:szCs w:val="24"/>
        </w:rPr>
        <w:t>Introdução</w:t>
      </w:r>
      <w:bookmarkEnd w:id="0"/>
    </w:p>
    <w:p w14:paraId="6D0BC72D" w14:textId="77777777" w:rsidR="00610433" w:rsidRPr="005571E9" w:rsidRDefault="00610433" w:rsidP="005571E9">
      <w:pPr>
        <w:ind w:firstLine="709"/>
        <w:rPr>
          <w:rFonts w:cs="Arial"/>
          <w:szCs w:val="24"/>
          <w:highlight w:val="yellow"/>
        </w:rPr>
      </w:pPr>
    </w:p>
    <w:p w14:paraId="77E4F53E" w14:textId="336201CA" w:rsidR="005571E9" w:rsidRDefault="00F055BB" w:rsidP="005571E9">
      <w:pPr>
        <w:ind w:firstLine="709"/>
        <w:rPr>
          <w:rFonts w:cs="Arial"/>
          <w:szCs w:val="24"/>
        </w:rPr>
      </w:pPr>
      <w:bookmarkStart w:id="1" w:name="_Toc434489512"/>
      <w:r>
        <w:rPr>
          <w:rFonts w:cs="Arial"/>
          <w:szCs w:val="24"/>
        </w:rPr>
        <w:t>Apesar de associada muitas vezes a cálculos intermináveis e com resultados complexos, a estatística é uma ciência presente no cotidiano de todas as pessoas, e tende a se tornar cada vez mais necessária, norteando estudos, pesquisas e até a vida pessoal de muitas pessoas.</w:t>
      </w:r>
    </w:p>
    <w:p w14:paraId="25A13AF2" w14:textId="77777777" w:rsidR="009B1E6C" w:rsidRPr="005571E9" w:rsidRDefault="009B1E6C" w:rsidP="005571E9">
      <w:pPr>
        <w:ind w:firstLine="709"/>
        <w:rPr>
          <w:b/>
          <w:szCs w:val="24"/>
        </w:rPr>
      </w:pPr>
    </w:p>
    <w:p w14:paraId="355F0D49" w14:textId="77777777" w:rsidR="005571E9" w:rsidRPr="005571E9" w:rsidRDefault="007378BF" w:rsidP="005571E9">
      <w:pPr>
        <w:ind w:firstLine="0"/>
        <w:rPr>
          <w:szCs w:val="24"/>
          <w:highlight w:val="yellow"/>
        </w:rPr>
      </w:pPr>
      <w:r>
        <w:rPr>
          <w:b/>
          <w:bCs/>
          <w:szCs w:val="24"/>
        </w:rPr>
        <w:t>2</w:t>
      </w:r>
      <w:r w:rsidR="005571E9" w:rsidRPr="005571E9">
        <w:rPr>
          <w:b/>
          <w:bCs/>
          <w:szCs w:val="24"/>
        </w:rPr>
        <w:t xml:space="preserve"> </w:t>
      </w:r>
      <w:r w:rsidR="003447F4" w:rsidRPr="003447F4">
        <w:rPr>
          <w:b/>
          <w:bCs/>
          <w:szCs w:val="24"/>
        </w:rPr>
        <w:t>Levantamento de Requisitos</w:t>
      </w:r>
    </w:p>
    <w:p w14:paraId="1A8D8C47" w14:textId="77777777" w:rsidR="003447F4" w:rsidRDefault="003447F4" w:rsidP="003447F4">
      <w:pPr>
        <w:ind w:firstLine="0"/>
        <w:rPr>
          <w:szCs w:val="24"/>
        </w:rPr>
      </w:pPr>
    </w:p>
    <w:p w14:paraId="434B42B4" w14:textId="77777777" w:rsidR="003447F4" w:rsidRDefault="007378BF" w:rsidP="003447F4">
      <w:pPr>
        <w:ind w:firstLine="0"/>
        <w:rPr>
          <w:szCs w:val="24"/>
        </w:rPr>
      </w:pPr>
      <w:r>
        <w:rPr>
          <w:szCs w:val="24"/>
        </w:rPr>
        <w:t>2</w:t>
      </w:r>
      <w:r w:rsidR="003447F4">
        <w:rPr>
          <w:szCs w:val="24"/>
        </w:rPr>
        <w:t>.1 Elicitação de Requisitos</w:t>
      </w:r>
    </w:p>
    <w:p w14:paraId="394AD519" w14:textId="5FFC69A0" w:rsidR="003447F4" w:rsidRDefault="00D415A3" w:rsidP="003447F4">
      <w:pPr>
        <w:ind w:firstLine="709"/>
        <w:rPr>
          <w:szCs w:val="24"/>
        </w:rPr>
      </w:pPr>
      <w:r>
        <w:rPr>
          <w:szCs w:val="24"/>
        </w:rPr>
        <w:t>O levantamento de requisitos foi realizado através de entrevistas abertas e fechadas e etnografia com a professora responsável Maria Luísa.</w:t>
      </w:r>
    </w:p>
    <w:p w14:paraId="06DDF488" w14:textId="77777777" w:rsidR="003447F4" w:rsidRPr="003447F4" w:rsidRDefault="003447F4" w:rsidP="003447F4">
      <w:pPr>
        <w:ind w:firstLine="709"/>
        <w:rPr>
          <w:szCs w:val="24"/>
        </w:rPr>
      </w:pPr>
    </w:p>
    <w:p w14:paraId="0BFAADB9" w14:textId="77777777" w:rsidR="003447F4" w:rsidRPr="003447F4" w:rsidRDefault="007378BF" w:rsidP="003447F4">
      <w:pPr>
        <w:ind w:firstLine="0"/>
        <w:rPr>
          <w:szCs w:val="24"/>
        </w:rPr>
      </w:pPr>
      <w:r>
        <w:rPr>
          <w:szCs w:val="24"/>
        </w:rPr>
        <w:t>2</w:t>
      </w:r>
      <w:r w:rsidR="003447F4">
        <w:rPr>
          <w:szCs w:val="24"/>
        </w:rPr>
        <w:t xml:space="preserve">.2 </w:t>
      </w:r>
      <w:r w:rsidR="003447F4" w:rsidRPr="003447F4">
        <w:rPr>
          <w:szCs w:val="24"/>
        </w:rPr>
        <w:t>Especificação dos Requisitos</w:t>
      </w:r>
    </w:p>
    <w:p w14:paraId="2AE73B0B" w14:textId="73125D5E" w:rsidR="003447F4" w:rsidRDefault="0083116C" w:rsidP="0083116C">
      <w:pPr>
        <w:ind w:firstLine="709"/>
        <w:rPr>
          <w:szCs w:val="24"/>
        </w:rPr>
      </w:pPr>
      <w:r>
        <w:rPr>
          <w:szCs w:val="24"/>
        </w:rPr>
        <w:t>A especificação de requisitos é todo o processo de documentar e descrever tudo aquilo que o software deve fazer a partir daquilo que foi levantado na elicitação de requisitos, com o objetivo final de criar um software de melhor qualidade e que atenda aos objetivos e necessidades reais do cliente a quem o software se destina.</w:t>
      </w:r>
    </w:p>
    <w:p w14:paraId="03D0EE9D" w14:textId="77777777" w:rsidR="003447F4" w:rsidRDefault="003447F4" w:rsidP="003447F4">
      <w:pPr>
        <w:ind w:firstLine="0"/>
        <w:rPr>
          <w:szCs w:val="24"/>
        </w:rPr>
      </w:pPr>
    </w:p>
    <w:p w14:paraId="015EB9CE" w14:textId="77777777" w:rsidR="003447F4" w:rsidRPr="003447F4" w:rsidRDefault="003447F4" w:rsidP="003447F4">
      <w:pPr>
        <w:ind w:firstLine="0"/>
        <w:rPr>
          <w:szCs w:val="24"/>
        </w:rPr>
      </w:pPr>
      <w:r>
        <w:rPr>
          <w:szCs w:val="24"/>
        </w:rPr>
        <w:lastRenderedPageBreak/>
        <w:t xml:space="preserve">3.2.1 </w:t>
      </w:r>
      <w:r w:rsidRPr="003447F4">
        <w:rPr>
          <w:szCs w:val="24"/>
        </w:rPr>
        <w:t>BPMN</w:t>
      </w:r>
    </w:p>
    <w:p w14:paraId="7C56252B" w14:textId="1AC72F4C" w:rsidR="003447F4" w:rsidRDefault="00C029E8" w:rsidP="003447F4">
      <w:pPr>
        <w:ind w:firstLine="0"/>
        <w:rPr>
          <w:szCs w:val="24"/>
        </w:rPr>
      </w:pPr>
      <w:r>
        <w:rPr>
          <w:szCs w:val="24"/>
        </w:rPr>
        <w:tab/>
      </w:r>
      <w:r>
        <w:rPr>
          <w:noProof/>
          <w:szCs w:val="24"/>
          <w:lang w:eastAsia="pt-BR"/>
        </w:rPr>
        <w:drawing>
          <wp:inline distT="0" distB="0" distL="0" distR="0" wp14:anchorId="666E3998" wp14:editId="5F1247D4">
            <wp:extent cx="5759450" cy="594487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PMNEstatistica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594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CEACE" w14:textId="77777777" w:rsidR="003447F4" w:rsidRPr="003447F4" w:rsidRDefault="003447F4" w:rsidP="003447F4">
      <w:pPr>
        <w:ind w:firstLine="0"/>
        <w:rPr>
          <w:szCs w:val="24"/>
        </w:rPr>
      </w:pPr>
      <w:r w:rsidRPr="003447F4">
        <w:rPr>
          <w:szCs w:val="24"/>
        </w:rPr>
        <w:t>3.2.2</w:t>
      </w:r>
      <w:r>
        <w:rPr>
          <w:szCs w:val="24"/>
        </w:rPr>
        <w:t xml:space="preserve"> </w:t>
      </w:r>
      <w:r w:rsidRPr="003447F4">
        <w:rPr>
          <w:szCs w:val="24"/>
        </w:rPr>
        <w:t>Requisitos Funcionais</w:t>
      </w:r>
    </w:p>
    <w:p w14:paraId="46F81157" w14:textId="6477805C" w:rsidR="00F41ACF" w:rsidRDefault="00F41ACF" w:rsidP="009B1E6C">
      <w:pPr>
        <w:ind w:firstLine="709"/>
        <w:rPr>
          <w:szCs w:val="24"/>
        </w:rPr>
      </w:pPr>
    </w:p>
    <w:tbl>
      <w:tblPr>
        <w:tblW w:w="8745" w:type="dxa"/>
        <w:tblCellSpacing w:w="0" w:type="dxa"/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5085"/>
        <w:gridCol w:w="1842"/>
        <w:gridCol w:w="1818"/>
      </w:tblGrid>
      <w:tr w:rsidR="00F41ACF" w:rsidRPr="007378BF" w14:paraId="2AE86D49" w14:textId="77777777" w:rsidTr="00CC254A">
        <w:trPr>
          <w:trHeight w:val="768"/>
          <w:tblCellSpacing w:w="0" w:type="dxa"/>
        </w:trPr>
        <w:tc>
          <w:tcPr>
            <w:tcW w:w="5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48A2E863" w14:textId="77777777" w:rsidR="00F41ACF" w:rsidRPr="007378BF" w:rsidRDefault="00F41ACF" w:rsidP="00CC254A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b/>
                <w:bCs/>
                <w:color w:val="000000"/>
                <w:sz w:val="22"/>
                <w:szCs w:val="24"/>
                <w:lang w:eastAsia="pt-BR"/>
              </w:rPr>
              <w:t xml:space="preserve">RF 001 </w:t>
            </w:r>
            <w:r w:rsidRPr="007378BF">
              <w:rPr>
                <w:rFonts w:cs="Arial"/>
                <w:b/>
                <w:bCs/>
                <w:i/>
                <w:iCs/>
                <w:color w:val="000000"/>
                <w:sz w:val="22"/>
                <w:szCs w:val="24"/>
                <w:lang w:eastAsia="pt-BR"/>
              </w:rPr>
              <w:t xml:space="preserve">– </w:t>
            </w:r>
            <w:r w:rsidRPr="00A86307">
              <w:rPr>
                <w:b/>
                <w:i/>
                <w:iCs/>
                <w:sz w:val="22"/>
                <w:szCs w:val="22"/>
              </w:rPr>
              <w:t>Inserção de dados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2CBA05AB" w14:textId="77777777" w:rsidR="00F41ACF" w:rsidRDefault="00F41ACF" w:rsidP="00CC254A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Categoria: </w:t>
            </w: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ab/>
            </w:r>
          </w:p>
          <w:p w14:paraId="77783394" w14:textId="77777777" w:rsidR="00F41ACF" w:rsidRPr="007378BF" w:rsidRDefault="00F41ACF" w:rsidP="00CC254A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( ) Oculto</w:t>
            </w:r>
          </w:p>
          <w:p w14:paraId="595FB963" w14:textId="77777777" w:rsidR="00F41ACF" w:rsidRPr="007378BF" w:rsidRDefault="00F41ACF" w:rsidP="00CC254A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(X) Evidente</w:t>
            </w:r>
          </w:p>
        </w:tc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57F849" w14:textId="77777777" w:rsidR="00F41ACF" w:rsidRDefault="00F41ACF" w:rsidP="00CC254A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Prioridade: </w:t>
            </w: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ab/>
            </w:r>
          </w:p>
          <w:p w14:paraId="71DCE2E1" w14:textId="77777777" w:rsidR="00F41ACF" w:rsidRPr="007378BF" w:rsidRDefault="00F41ACF" w:rsidP="00CC254A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(X) Altíssima</w:t>
            </w:r>
          </w:p>
          <w:p w14:paraId="41F8D430" w14:textId="77777777" w:rsidR="00F41ACF" w:rsidRPr="007378BF" w:rsidRDefault="00F41ACF" w:rsidP="00CC254A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( ) Alta</w:t>
            </w:r>
          </w:p>
          <w:p w14:paraId="01F1186C" w14:textId="77777777" w:rsidR="00F41ACF" w:rsidRPr="007378BF" w:rsidRDefault="00F41ACF" w:rsidP="00CC254A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( ) Média</w:t>
            </w:r>
          </w:p>
          <w:p w14:paraId="194298B1" w14:textId="77777777" w:rsidR="00F41ACF" w:rsidRPr="007378BF" w:rsidRDefault="00F41ACF" w:rsidP="00CC254A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( ) Baixa </w:t>
            </w:r>
          </w:p>
        </w:tc>
      </w:tr>
      <w:tr w:rsidR="00F41ACF" w:rsidRPr="007378BF" w14:paraId="13C073FB" w14:textId="77777777" w:rsidTr="00CC254A">
        <w:trPr>
          <w:trHeight w:val="255"/>
          <w:tblCellSpacing w:w="0" w:type="dxa"/>
        </w:trPr>
        <w:tc>
          <w:tcPr>
            <w:tcW w:w="874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B54FBB" w14:textId="77777777" w:rsidR="00F41ACF" w:rsidRPr="007378BF" w:rsidRDefault="00F41ACF" w:rsidP="00CC254A">
            <w:pPr>
              <w:suppressAutoHyphens w:val="0"/>
              <w:spacing w:before="100" w:beforeAutospacing="1" w:after="142" w:line="276" w:lineRule="auto"/>
              <w:ind w:firstLine="0"/>
              <w:jc w:val="left"/>
              <w:rPr>
                <w:rFonts w:cs="Arial"/>
                <w:b/>
                <w:bCs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b/>
                <w:bCs/>
                <w:color w:val="000000"/>
                <w:sz w:val="22"/>
                <w:szCs w:val="24"/>
                <w:lang w:eastAsia="pt-BR"/>
              </w:rPr>
              <w:t>Descrição</w:t>
            </w: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: </w:t>
            </w:r>
            <w:r w:rsidRPr="00E3220C">
              <w:rPr>
                <w:sz w:val="22"/>
                <w:szCs w:val="22"/>
              </w:rPr>
              <w:t>Permite ao usuário inserir os dados.</w:t>
            </w:r>
          </w:p>
        </w:tc>
      </w:tr>
    </w:tbl>
    <w:p w14:paraId="3A617A70" w14:textId="77777777" w:rsidR="00F41ACF" w:rsidRDefault="00F41ACF" w:rsidP="00F41ACF">
      <w:pPr>
        <w:ind w:firstLine="0"/>
        <w:rPr>
          <w:szCs w:val="24"/>
        </w:rPr>
      </w:pPr>
    </w:p>
    <w:p w14:paraId="5D56E8AE" w14:textId="77777777" w:rsidR="005E5668" w:rsidRDefault="005E5668" w:rsidP="009B1E6C">
      <w:pPr>
        <w:ind w:firstLine="709"/>
        <w:rPr>
          <w:szCs w:val="24"/>
        </w:rPr>
      </w:pPr>
    </w:p>
    <w:tbl>
      <w:tblPr>
        <w:tblW w:w="8745" w:type="dxa"/>
        <w:tblCellSpacing w:w="0" w:type="dxa"/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5085"/>
        <w:gridCol w:w="1842"/>
        <w:gridCol w:w="1818"/>
      </w:tblGrid>
      <w:tr w:rsidR="007378BF" w:rsidRPr="007378BF" w14:paraId="410A2187" w14:textId="77777777" w:rsidTr="00E3220C">
        <w:trPr>
          <w:trHeight w:val="768"/>
          <w:tblCellSpacing w:w="0" w:type="dxa"/>
        </w:trPr>
        <w:tc>
          <w:tcPr>
            <w:tcW w:w="5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6A293676" w14:textId="463C4C9B" w:rsidR="007378BF" w:rsidRPr="007378BF" w:rsidRDefault="007378BF" w:rsidP="00E3220C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>
              <w:rPr>
                <w:rFonts w:cs="Arial"/>
                <w:b/>
                <w:bCs/>
                <w:color w:val="000000"/>
                <w:sz w:val="22"/>
                <w:szCs w:val="24"/>
                <w:lang w:eastAsia="pt-BR"/>
              </w:rPr>
              <w:lastRenderedPageBreak/>
              <w:t>RF 00</w:t>
            </w:r>
            <w:r w:rsidR="00BB0F2B">
              <w:rPr>
                <w:rFonts w:cs="Arial"/>
                <w:b/>
                <w:bCs/>
                <w:color w:val="000000"/>
                <w:sz w:val="22"/>
                <w:szCs w:val="24"/>
                <w:lang w:eastAsia="pt-BR"/>
              </w:rPr>
              <w:t>2</w:t>
            </w:r>
            <w:r w:rsidRPr="007378BF">
              <w:rPr>
                <w:rFonts w:cs="Arial"/>
                <w:b/>
                <w:bCs/>
                <w:color w:val="000000"/>
                <w:sz w:val="22"/>
                <w:szCs w:val="24"/>
                <w:lang w:eastAsia="pt-BR"/>
              </w:rPr>
              <w:t xml:space="preserve"> </w:t>
            </w:r>
            <w:r w:rsidRPr="007378BF">
              <w:rPr>
                <w:rFonts w:cs="Arial"/>
                <w:b/>
                <w:bCs/>
                <w:i/>
                <w:iCs/>
                <w:color w:val="000000"/>
                <w:sz w:val="22"/>
                <w:szCs w:val="24"/>
                <w:lang w:eastAsia="pt-BR"/>
              </w:rPr>
              <w:t xml:space="preserve">– </w:t>
            </w:r>
            <w:r w:rsidR="00E3220C" w:rsidRPr="00E3220C">
              <w:rPr>
                <w:b/>
                <w:i/>
                <w:iCs/>
                <w:sz w:val="22"/>
                <w:szCs w:val="22"/>
              </w:rPr>
              <w:t>Opção de processo estatístico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4A1B46ED" w14:textId="77777777" w:rsidR="005E5668" w:rsidRDefault="007378BF" w:rsidP="00E3220C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Categoria: </w:t>
            </w: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ab/>
            </w:r>
          </w:p>
          <w:p w14:paraId="137CC7D2" w14:textId="77777777" w:rsidR="007378BF" w:rsidRPr="007378BF" w:rsidRDefault="007378BF" w:rsidP="00E3220C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( ) Oculto</w:t>
            </w:r>
          </w:p>
          <w:p w14:paraId="350A6EF9" w14:textId="77777777" w:rsidR="007378BF" w:rsidRPr="007378BF" w:rsidRDefault="007378BF" w:rsidP="00E3220C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(X) Evidente</w:t>
            </w:r>
          </w:p>
        </w:tc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501C53" w14:textId="77777777" w:rsidR="005E5668" w:rsidRDefault="007378BF" w:rsidP="00E3220C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Prioridade: </w:t>
            </w: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ab/>
            </w:r>
          </w:p>
          <w:p w14:paraId="585B7C22" w14:textId="77777777" w:rsidR="007378BF" w:rsidRPr="007378BF" w:rsidRDefault="007378BF" w:rsidP="00E3220C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(X) Altíssima</w:t>
            </w:r>
          </w:p>
          <w:p w14:paraId="48B6186A" w14:textId="77777777" w:rsidR="007378BF" w:rsidRPr="007378BF" w:rsidRDefault="007378BF" w:rsidP="00E3220C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( ) Alta</w:t>
            </w:r>
          </w:p>
          <w:p w14:paraId="0CD38236" w14:textId="77777777" w:rsidR="007378BF" w:rsidRPr="007378BF" w:rsidRDefault="007378BF" w:rsidP="00E3220C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( ) Média</w:t>
            </w:r>
          </w:p>
          <w:p w14:paraId="29371415" w14:textId="77777777" w:rsidR="007378BF" w:rsidRPr="007378BF" w:rsidRDefault="007378BF" w:rsidP="00E3220C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( ) Baixa </w:t>
            </w:r>
          </w:p>
        </w:tc>
      </w:tr>
      <w:tr w:rsidR="007378BF" w:rsidRPr="007378BF" w14:paraId="06A1BDA0" w14:textId="77777777" w:rsidTr="00F22168">
        <w:trPr>
          <w:trHeight w:val="255"/>
          <w:tblCellSpacing w:w="0" w:type="dxa"/>
        </w:trPr>
        <w:tc>
          <w:tcPr>
            <w:tcW w:w="874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B4FEDA" w14:textId="2AD0B6BA" w:rsidR="007378BF" w:rsidRPr="007378BF" w:rsidRDefault="007378BF" w:rsidP="007377BD">
            <w:pPr>
              <w:suppressAutoHyphens w:val="0"/>
              <w:spacing w:before="100" w:beforeAutospacing="1" w:after="142" w:line="276" w:lineRule="auto"/>
              <w:ind w:firstLine="0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b/>
                <w:bCs/>
                <w:color w:val="000000"/>
                <w:sz w:val="22"/>
                <w:szCs w:val="24"/>
                <w:lang w:eastAsia="pt-BR"/>
              </w:rPr>
              <w:t>Descrição</w:t>
            </w: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: </w:t>
            </w:r>
            <w:r w:rsidR="00E3220C" w:rsidRPr="005204AC">
              <w:rPr>
                <w:sz w:val="22"/>
                <w:szCs w:val="22"/>
              </w:rPr>
              <w:t>Permite ao usuário escolher entre população ou amostra.</w:t>
            </w:r>
          </w:p>
        </w:tc>
      </w:tr>
    </w:tbl>
    <w:p w14:paraId="05F46118" w14:textId="77777777" w:rsidR="007378BF" w:rsidRDefault="007378BF" w:rsidP="00E3220C">
      <w:pPr>
        <w:ind w:firstLine="0"/>
        <w:rPr>
          <w:szCs w:val="24"/>
        </w:rPr>
      </w:pPr>
    </w:p>
    <w:tbl>
      <w:tblPr>
        <w:tblW w:w="8745" w:type="dxa"/>
        <w:tblCellSpacing w:w="0" w:type="dxa"/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5085"/>
        <w:gridCol w:w="1842"/>
        <w:gridCol w:w="1818"/>
      </w:tblGrid>
      <w:tr w:rsidR="00C14500" w:rsidRPr="007378BF" w14:paraId="3AD55999" w14:textId="77777777" w:rsidTr="00972A56">
        <w:trPr>
          <w:trHeight w:val="768"/>
          <w:tblCellSpacing w:w="0" w:type="dxa"/>
        </w:trPr>
        <w:tc>
          <w:tcPr>
            <w:tcW w:w="5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0B3D9184" w14:textId="2D438E61" w:rsidR="007378BF" w:rsidRPr="00E3220C" w:rsidRDefault="00C14500" w:rsidP="00C14500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i/>
                <w:iCs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b/>
                <w:bCs/>
                <w:color w:val="000000"/>
                <w:sz w:val="22"/>
                <w:szCs w:val="24"/>
                <w:lang w:eastAsia="pt-BR"/>
              </w:rPr>
              <w:t>RF 00</w:t>
            </w:r>
            <w:r w:rsidR="00BB0F2B">
              <w:rPr>
                <w:rFonts w:cs="Arial"/>
                <w:b/>
                <w:bCs/>
                <w:color w:val="000000"/>
                <w:sz w:val="22"/>
                <w:szCs w:val="24"/>
                <w:lang w:eastAsia="pt-BR"/>
              </w:rPr>
              <w:t>3</w:t>
            </w:r>
            <w:r w:rsidRPr="007378BF">
              <w:rPr>
                <w:rFonts w:cs="Arial"/>
                <w:b/>
                <w:bCs/>
                <w:color w:val="000000"/>
                <w:sz w:val="22"/>
                <w:szCs w:val="24"/>
                <w:lang w:eastAsia="pt-BR"/>
              </w:rPr>
              <w:t xml:space="preserve"> </w:t>
            </w:r>
            <w:r w:rsidRPr="007378BF">
              <w:rPr>
                <w:rFonts w:cs="Arial"/>
                <w:b/>
                <w:bCs/>
                <w:i/>
                <w:iCs/>
                <w:color w:val="000000"/>
                <w:sz w:val="22"/>
                <w:szCs w:val="24"/>
                <w:lang w:eastAsia="pt-BR"/>
              </w:rPr>
              <w:t xml:space="preserve">– </w:t>
            </w:r>
            <w:r w:rsidR="00E3220C" w:rsidRPr="00E3220C">
              <w:rPr>
                <w:b/>
                <w:i/>
                <w:iCs/>
                <w:sz w:val="22"/>
                <w:szCs w:val="22"/>
              </w:rPr>
              <w:t>Tipo de variável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5404267B" w14:textId="77777777" w:rsidR="00C14500" w:rsidRDefault="00C14500" w:rsidP="00972A56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Categoria: </w:t>
            </w: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ab/>
            </w:r>
          </w:p>
          <w:p w14:paraId="3E4518FF" w14:textId="77777777" w:rsidR="00C14500" w:rsidRPr="007378BF" w:rsidRDefault="00C14500" w:rsidP="00972A56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( ) Oculto</w:t>
            </w:r>
          </w:p>
          <w:p w14:paraId="7BDCC015" w14:textId="77777777" w:rsidR="007378BF" w:rsidRPr="007378BF" w:rsidRDefault="00C14500" w:rsidP="00972A56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(X) Evidente</w:t>
            </w:r>
          </w:p>
        </w:tc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C1D07A" w14:textId="77777777" w:rsidR="00C14500" w:rsidRDefault="00C14500" w:rsidP="00972A56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Prioridade: </w:t>
            </w: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ab/>
            </w:r>
          </w:p>
          <w:p w14:paraId="4C67B30F" w14:textId="77777777" w:rsidR="00C14500" w:rsidRPr="007378BF" w:rsidRDefault="00C14500" w:rsidP="00972A56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(X) Altíssima</w:t>
            </w:r>
          </w:p>
          <w:p w14:paraId="414D1F04" w14:textId="77777777" w:rsidR="00C14500" w:rsidRPr="007378BF" w:rsidRDefault="00C14500" w:rsidP="00972A56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( ) Alta</w:t>
            </w:r>
          </w:p>
          <w:p w14:paraId="46ABAAC1" w14:textId="77777777" w:rsidR="00C14500" w:rsidRPr="007378BF" w:rsidRDefault="00C14500" w:rsidP="00972A56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( ) Média</w:t>
            </w:r>
          </w:p>
          <w:p w14:paraId="42C280D6" w14:textId="77777777" w:rsidR="007378BF" w:rsidRPr="007378BF" w:rsidRDefault="00C14500" w:rsidP="00972A56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( ) Baixa </w:t>
            </w:r>
          </w:p>
        </w:tc>
      </w:tr>
      <w:tr w:rsidR="00C14500" w:rsidRPr="007378BF" w14:paraId="62FAC01A" w14:textId="77777777" w:rsidTr="00972A56">
        <w:trPr>
          <w:trHeight w:val="255"/>
          <w:tblCellSpacing w:w="0" w:type="dxa"/>
        </w:trPr>
        <w:tc>
          <w:tcPr>
            <w:tcW w:w="874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DB23D7" w14:textId="1CEA6868" w:rsidR="007378BF" w:rsidRPr="007378BF" w:rsidRDefault="00C14500" w:rsidP="007377BD">
            <w:pPr>
              <w:suppressAutoHyphens w:val="0"/>
              <w:spacing w:before="100" w:beforeAutospacing="1" w:after="142" w:line="276" w:lineRule="auto"/>
              <w:ind w:firstLine="0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b/>
                <w:bCs/>
                <w:color w:val="000000"/>
                <w:sz w:val="22"/>
                <w:szCs w:val="24"/>
                <w:lang w:eastAsia="pt-BR"/>
              </w:rPr>
              <w:t>Descrição</w:t>
            </w: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: </w:t>
            </w:r>
            <w:r w:rsidR="00E3220C" w:rsidRPr="00E3220C">
              <w:rPr>
                <w:sz w:val="22"/>
                <w:szCs w:val="22"/>
              </w:rPr>
              <w:t>Permite ao usuário escolher entre: variável qualitativa nominal, variável qualitativa ordinal, variável quantitativa discreta ou variável quantitativa contínua.</w:t>
            </w:r>
            <w:r w:rsidR="00E3220C">
              <w:rPr>
                <w:sz w:val="20"/>
              </w:rPr>
              <w:t xml:space="preserve">  </w:t>
            </w:r>
          </w:p>
        </w:tc>
      </w:tr>
    </w:tbl>
    <w:p w14:paraId="54618DBB" w14:textId="77777777" w:rsidR="005204AC" w:rsidRDefault="005204AC" w:rsidP="00B81073">
      <w:pPr>
        <w:ind w:firstLine="0"/>
        <w:rPr>
          <w:szCs w:val="24"/>
        </w:rPr>
      </w:pPr>
    </w:p>
    <w:tbl>
      <w:tblPr>
        <w:tblW w:w="8745" w:type="dxa"/>
        <w:tblCellSpacing w:w="0" w:type="dxa"/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5085"/>
        <w:gridCol w:w="1842"/>
        <w:gridCol w:w="1818"/>
      </w:tblGrid>
      <w:tr w:rsidR="00E3220C" w:rsidRPr="007378BF" w14:paraId="1302A7A6" w14:textId="77777777" w:rsidTr="00972A56">
        <w:trPr>
          <w:trHeight w:val="768"/>
          <w:tblCellSpacing w:w="0" w:type="dxa"/>
        </w:trPr>
        <w:tc>
          <w:tcPr>
            <w:tcW w:w="5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06FAA377" w14:textId="5CBE322A" w:rsidR="00E3220C" w:rsidRPr="00E3220C" w:rsidRDefault="00E3220C" w:rsidP="00972A56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i/>
                <w:iCs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b/>
                <w:bCs/>
                <w:color w:val="000000"/>
                <w:sz w:val="22"/>
                <w:szCs w:val="24"/>
                <w:lang w:eastAsia="pt-BR"/>
              </w:rPr>
              <w:t>RF 00</w:t>
            </w:r>
            <w:r w:rsidR="00BB0F2B">
              <w:rPr>
                <w:rFonts w:cs="Arial"/>
                <w:b/>
                <w:bCs/>
                <w:color w:val="000000"/>
                <w:sz w:val="22"/>
                <w:szCs w:val="24"/>
                <w:lang w:eastAsia="pt-BR"/>
              </w:rPr>
              <w:t>4</w:t>
            </w:r>
            <w:r w:rsidRPr="007378BF">
              <w:rPr>
                <w:rFonts w:cs="Arial"/>
                <w:b/>
                <w:bCs/>
                <w:color w:val="000000"/>
                <w:sz w:val="22"/>
                <w:szCs w:val="24"/>
                <w:lang w:eastAsia="pt-BR"/>
              </w:rPr>
              <w:t xml:space="preserve"> </w:t>
            </w:r>
            <w:r w:rsidRPr="007378BF">
              <w:rPr>
                <w:rFonts w:cs="Arial"/>
                <w:b/>
                <w:bCs/>
                <w:i/>
                <w:iCs/>
                <w:color w:val="000000"/>
                <w:sz w:val="22"/>
                <w:szCs w:val="24"/>
                <w:lang w:eastAsia="pt-BR"/>
              </w:rPr>
              <w:t xml:space="preserve">– </w:t>
            </w:r>
            <w:r>
              <w:rPr>
                <w:rFonts w:cs="Arial"/>
                <w:b/>
                <w:bCs/>
                <w:i/>
                <w:iCs/>
                <w:color w:val="000000"/>
                <w:sz w:val="22"/>
                <w:szCs w:val="24"/>
                <w:lang w:eastAsia="pt-BR"/>
              </w:rPr>
              <w:t>Opção de análise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585DC33A" w14:textId="77777777" w:rsidR="00E3220C" w:rsidRDefault="00E3220C" w:rsidP="00972A56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Categoria: </w:t>
            </w: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ab/>
            </w:r>
          </w:p>
          <w:p w14:paraId="20176E5A" w14:textId="77777777" w:rsidR="00E3220C" w:rsidRPr="007378BF" w:rsidRDefault="00E3220C" w:rsidP="00972A56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( ) Oculto</w:t>
            </w:r>
          </w:p>
          <w:p w14:paraId="3DF123D9" w14:textId="77777777" w:rsidR="00E3220C" w:rsidRPr="007378BF" w:rsidRDefault="00E3220C" w:rsidP="00972A56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(X) Evidente</w:t>
            </w:r>
          </w:p>
        </w:tc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F91BAA" w14:textId="77777777" w:rsidR="00E3220C" w:rsidRDefault="00E3220C" w:rsidP="00972A56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Prioridade: </w:t>
            </w: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ab/>
            </w:r>
          </w:p>
          <w:p w14:paraId="7DA72ECF" w14:textId="77777777" w:rsidR="00E3220C" w:rsidRPr="007378BF" w:rsidRDefault="00E3220C" w:rsidP="00972A56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(X) Altíssima</w:t>
            </w:r>
          </w:p>
          <w:p w14:paraId="11BBA42D" w14:textId="77777777" w:rsidR="00E3220C" w:rsidRPr="007378BF" w:rsidRDefault="00E3220C" w:rsidP="00972A56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( ) Alta</w:t>
            </w:r>
          </w:p>
          <w:p w14:paraId="66961841" w14:textId="77777777" w:rsidR="00E3220C" w:rsidRPr="007378BF" w:rsidRDefault="00E3220C" w:rsidP="00972A56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( ) Média</w:t>
            </w:r>
          </w:p>
          <w:p w14:paraId="272D6183" w14:textId="77777777" w:rsidR="00E3220C" w:rsidRPr="007378BF" w:rsidRDefault="00E3220C" w:rsidP="00972A56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( ) Baixa </w:t>
            </w:r>
          </w:p>
        </w:tc>
      </w:tr>
      <w:tr w:rsidR="00E3220C" w:rsidRPr="007378BF" w14:paraId="0795E9BC" w14:textId="77777777" w:rsidTr="00972A56">
        <w:trPr>
          <w:trHeight w:val="255"/>
          <w:tblCellSpacing w:w="0" w:type="dxa"/>
        </w:trPr>
        <w:tc>
          <w:tcPr>
            <w:tcW w:w="874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E6429A" w14:textId="3384FEBF" w:rsidR="00E3220C" w:rsidRPr="007378BF" w:rsidRDefault="00E3220C" w:rsidP="007377BD">
            <w:pPr>
              <w:suppressAutoHyphens w:val="0"/>
              <w:spacing w:before="100" w:beforeAutospacing="1" w:after="142" w:line="276" w:lineRule="auto"/>
              <w:ind w:firstLine="0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b/>
                <w:bCs/>
                <w:color w:val="000000"/>
                <w:sz w:val="22"/>
                <w:szCs w:val="24"/>
                <w:lang w:eastAsia="pt-BR"/>
              </w:rPr>
              <w:t>Descrição</w:t>
            </w: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: </w:t>
            </w:r>
            <w:r w:rsidRPr="007377BD">
              <w:rPr>
                <w:sz w:val="22"/>
                <w:szCs w:val="22"/>
              </w:rPr>
              <w:t xml:space="preserve">Permitir </w:t>
            </w:r>
            <w:r w:rsidR="00093789" w:rsidRPr="007377BD">
              <w:rPr>
                <w:sz w:val="22"/>
                <w:szCs w:val="22"/>
              </w:rPr>
              <w:t>ao</w:t>
            </w:r>
            <w:r w:rsidRPr="007377BD">
              <w:rPr>
                <w:sz w:val="22"/>
                <w:szCs w:val="22"/>
              </w:rPr>
              <w:t xml:space="preserve"> usuário escolher entre estatística descritiva, probabilidade e, correlação e regressão.</w:t>
            </w:r>
          </w:p>
        </w:tc>
      </w:tr>
    </w:tbl>
    <w:p w14:paraId="57EF18D8" w14:textId="77777777" w:rsidR="00F22168" w:rsidRDefault="00F22168" w:rsidP="00F41ACF">
      <w:pPr>
        <w:ind w:firstLine="0"/>
        <w:rPr>
          <w:szCs w:val="24"/>
        </w:rPr>
      </w:pPr>
    </w:p>
    <w:tbl>
      <w:tblPr>
        <w:tblW w:w="8745" w:type="dxa"/>
        <w:tblCellSpacing w:w="0" w:type="dxa"/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5085"/>
        <w:gridCol w:w="1842"/>
        <w:gridCol w:w="1818"/>
      </w:tblGrid>
      <w:tr w:rsidR="007377BD" w:rsidRPr="007378BF" w14:paraId="2D1DCA7A" w14:textId="77777777" w:rsidTr="00972A56">
        <w:trPr>
          <w:trHeight w:val="768"/>
          <w:tblCellSpacing w:w="0" w:type="dxa"/>
        </w:trPr>
        <w:tc>
          <w:tcPr>
            <w:tcW w:w="5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59E8BAE6" w14:textId="56EF93A5" w:rsidR="007377BD" w:rsidRPr="00E3220C" w:rsidRDefault="007377BD" w:rsidP="00972A56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i/>
                <w:iCs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b/>
                <w:bCs/>
                <w:color w:val="000000"/>
                <w:sz w:val="22"/>
                <w:szCs w:val="24"/>
                <w:lang w:eastAsia="pt-BR"/>
              </w:rPr>
              <w:t>RF 00</w:t>
            </w:r>
            <w:r w:rsidR="00BB0F2B">
              <w:rPr>
                <w:rFonts w:cs="Arial"/>
                <w:b/>
                <w:bCs/>
                <w:color w:val="000000"/>
                <w:sz w:val="22"/>
                <w:szCs w:val="24"/>
                <w:lang w:eastAsia="pt-BR"/>
              </w:rPr>
              <w:t>5</w:t>
            </w:r>
            <w:r w:rsidRPr="007378BF">
              <w:rPr>
                <w:rFonts w:cs="Arial"/>
                <w:b/>
                <w:bCs/>
                <w:color w:val="000000"/>
                <w:sz w:val="22"/>
                <w:szCs w:val="24"/>
                <w:lang w:eastAsia="pt-BR"/>
              </w:rPr>
              <w:t xml:space="preserve"> </w:t>
            </w:r>
            <w:r w:rsidRPr="007378BF">
              <w:rPr>
                <w:rFonts w:cs="Arial"/>
                <w:b/>
                <w:bCs/>
                <w:i/>
                <w:iCs/>
                <w:color w:val="000000"/>
                <w:sz w:val="22"/>
                <w:szCs w:val="24"/>
                <w:lang w:eastAsia="pt-BR"/>
              </w:rPr>
              <w:t xml:space="preserve">– </w:t>
            </w:r>
            <w:r w:rsidRPr="007377BD">
              <w:rPr>
                <w:b/>
                <w:i/>
                <w:iCs/>
                <w:sz w:val="22"/>
                <w:szCs w:val="22"/>
              </w:rPr>
              <w:t>Cálculo de amplitude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5056FAB2" w14:textId="77777777" w:rsidR="007377BD" w:rsidRDefault="007377BD" w:rsidP="00972A56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Categoria: </w:t>
            </w: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ab/>
            </w:r>
          </w:p>
          <w:p w14:paraId="33DC6325" w14:textId="682301B9" w:rsidR="007377BD" w:rsidRPr="007378BF" w:rsidRDefault="007377BD" w:rsidP="00972A56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(</w:t>
            </w:r>
            <w:r w:rsidR="00F22168">
              <w:rPr>
                <w:rFonts w:cs="Arial"/>
                <w:color w:val="000000"/>
                <w:sz w:val="22"/>
                <w:szCs w:val="24"/>
                <w:lang w:eastAsia="pt-BR"/>
              </w:rPr>
              <w:t>X</w:t>
            </w: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) Oculto</w:t>
            </w:r>
          </w:p>
          <w:p w14:paraId="28D44C2C" w14:textId="3331A72B" w:rsidR="007377BD" w:rsidRPr="007378BF" w:rsidRDefault="007377BD" w:rsidP="00972A56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() Evidente</w:t>
            </w:r>
          </w:p>
        </w:tc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7B03A1" w14:textId="77777777" w:rsidR="007377BD" w:rsidRDefault="007377BD" w:rsidP="00972A56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Prioridade: </w:t>
            </w: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ab/>
            </w:r>
          </w:p>
          <w:p w14:paraId="51473AE9" w14:textId="77777777" w:rsidR="007377BD" w:rsidRPr="007378BF" w:rsidRDefault="007377BD" w:rsidP="00972A56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(X) Altíssima</w:t>
            </w:r>
          </w:p>
          <w:p w14:paraId="34ABED90" w14:textId="77777777" w:rsidR="007377BD" w:rsidRPr="007378BF" w:rsidRDefault="007377BD" w:rsidP="00972A56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( ) Alta</w:t>
            </w:r>
          </w:p>
          <w:p w14:paraId="42C57CE3" w14:textId="77777777" w:rsidR="007377BD" w:rsidRPr="007378BF" w:rsidRDefault="007377BD" w:rsidP="00972A56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( ) Média</w:t>
            </w:r>
          </w:p>
          <w:p w14:paraId="2D54E68F" w14:textId="77777777" w:rsidR="007377BD" w:rsidRPr="007378BF" w:rsidRDefault="007377BD" w:rsidP="00972A56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( ) Baixa </w:t>
            </w:r>
          </w:p>
        </w:tc>
      </w:tr>
      <w:tr w:rsidR="007377BD" w:rsidRPr="007378BF" w14:paraId="314514FD" w14:textId="77777777" w:rsidTr="00972A56">
        <w:trPr>
          <w:trHeight w:val="255"/>
          <w:tblCellSpacing w:w="0" w:type="dxa"/>
        </w:trPr>
        <w:tc>
          <w:tcPr>
            <w:tcW w:w="874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ED6B95" w14:textId="0FC1354A" w:rsidR="007377BD" w:rsidRPr="007378BF" w:rsidRDefault="007377BD" w:rsidP="007377BD">
            <w:pPr>
              <w:suppressAutoHyphens w:val="0"/>
              <w:spacing w:before="100" w:beforeAutospacing="1" w:after="142" w:line="276" w:lineRule="auto"/>
              <w:ind w:firstLine="0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b/>
                <w:bCs/>
                <w:color w:val="000000"/>
                <w:sz w:val="22"/>
                <w:szCs w:val="24"/>
                <w:lang w:eastAsia="pt-BR"/>
              </w:rPr>
              <w:t>Descrição</w:t>
            </w: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: </w:t>
            </w:r>
            <w:r w:rsidRPr="007377BD">
              <w:rPr>
                <w:sz w:val="22"/>
                <w:szCs w:val="22"/>
              </w:rPr>
              <w:t>O sistema deverá calcular a amplitude dos dados, fórmula: At = dado de maior valor (Xmax) – dado de menor valor (Xmin).</w:t>
            </w:r>
          </w:p>
        </w:tc>
      </w:tr>
    </w:tbl>
    <w:p w14:paraId="1C1AD5A3" w14:textId="4C8295EC" w:rsidR="007377BD" w:rsidRDefault="007377BD" w:rsidP="009B1E6C">
      <w:pPr>
        <w:ind w:firstLine="709"/>
        <w:rPr>
          <w:szCs w:val="24"/>
        </w:rPr>
      </w:pPr>
    </w:p>
    <w:tbl>
      <w:tblPr>
        <w:tblW w:w="8745" w:type="dxa"/>
        <w:tblCellSpacing w:w="0" w:type="dxa"/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5085"/>
        <w:gridCol w:w="1842"/>
        <w:gridCol w:w="1818"/>
      </w:tblGrid>
      <w:tr w:rsidR="007377BD" w:rsidRPr="007378BF" w14:paraId="38FEF8F4" w14:textId="77777777" w:rsidTr="00972A56">
        <w:trPr>
          <w:trHeight w:val="768"/>
          <w:tblCellSpacing w:w="0" w:type="dxa"/>
        </w:trPr>
        <w:tc>
          <w:tcPr>
            <w:tcW w:w="5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485EBC53" w14:textId="5A6CDA84" w:rsidR="007377BD" w:rsidRPr="00E3220C" w:rsidRDefault="007377BD" w:rsidP="00972A56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i/>
                <w:iCs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b/>
                <w:bCs/>
                <w:color w:val="000000"/>
                <w:sz w:val="22"/>
                <w:szCs w:val="24"/>
                <w:lang w:eastAsia="pt-BR"/>
              </w:rPr>
              <w:t>RF 00</w:t>
            </w:r>
            <w:r w:rsidR="00BB0F2B">
              <w:rPr>
                <w:rFonts w:cs="Arial"/>
                <w:b/>
                <w:bCs/>
                <w:color w:val="000000"/>
                <w:sz w:val="22"/>
                <w:szCs w:val="24"/>
                <w:lang w:eastAsia="pt-BR"/>
              </w:rPr>
              <w:t>6</w:t>
            </w:r>
            <w:r w:rsidRPr="007378BF">
              <w:rPr>
                <w:rFonts w:cs="Arial"/>
                <w:b/>
                <w:bCs/>
                <w:color w:val="000000"/>
                <w:sz w:val="22"/>
                <w:szCs w:val="24"/>
                <w:lang w:eastAsia="pt-BR"/>
              </w:rPr>
              <w:t xml:space="preserve"> </w:t>
            </w:r>
            <w:r w:rsidRPr="007378BF">
              <w:rPr>
                <w:rFonts w:cs="Arial"/>
                <w:b/>
                <w:bCs/>
                <w:i/>
                <w:iCs/>
                <w:color w:val="000000"/>
                <w:sz w:val="22"/>
                <w:szCs w:val="24"/>
                <w:lang w:eastAsia="pt-BR"/>
              </w:rPr>
              <w:t xml:space="preserve">– </w:t>
            </w:r>
            <w:r w:rsidRPr="007377BD">
              <w:rPr>
                <w:b/>
                <w:i/>
                <w:iCs/>
                <w:sz w:val="22"/>
                <w:szCs w:val="22"/>
              </w:rPr>
              <w:t>Cálculo da quantidade de classes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756BA2CD" w14:textId="77777777" w:rsidR="007377BD" w:rsidRDefault="007377BD" w:rsidP="00972A56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Categoria: </w:t>
            </w: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ab/>
            </w:r>
          </w:p>
          <w:p w14:paraId="3D518CD5" w14:textId="102DBFAE" w:rsidR="007377BD" w:rsidRPr="007378BF" w:rsidRDefault="007377BD" w:rsidP="00972A56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(</w:t>
            </w:r>
            <w:r w:rsidR="00093789"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X</w:t>
            </w: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 ) Oculto</w:t>
            </w:r>
          </w:p>
          <w:p w14:paraId="7C9492AE" w14:textId="461F24F7" w:rsidR="007377BD" w:rsidRPr="007378BF" w:rsidRDefault="007377BD" w:rsidP="00972A56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() Evidente</w:t>
            </w:r>
          </w:p>
        </w:tc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CC0C1A" w14:textId="77777777" w:rsidR="007377BD" w:rsidRDefault="007377BD" w:rsidP="00972A56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Prioridade: </w:t>
            </w: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ab/>
            </w:r>
          </w:p>
          <w:p w14:paraId="30F93B0E" w14:textId="77777777" w:rsidR="007377BD" w:rsidRPr="007378BF" w:rsidRDefault="007377BD" w:rsidP="00972A56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(X) Altíssima</w:t>
            </w:r>
          </w:p>
          <w:p w14:paraId="645B5A6E" w14:textId="77777777" w:rsidR="007377BD" w:rsidRPr="007378BF" w:rsidRDefault="007377BD" w:rsidP="00972A56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( ) Alta</w:t>
            </w:r>
          </w:p>
          <w:p w14:paraId="1FA91FB4" w14:textId="77777777" w:rsidR="007377BD" w:rsidRPr="007378BF" w:rsidRDefault="007377BD" w:rsidP="00972A56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( ) Média</w:t>
            </w:r>
          </w:p>
          <w:p w14:paraId="36320BE4" w14:textId="77777777" w:rsidR="007377BD" w:rsidRPr="007378BF" w:rsidRDefault="007377BD" w:rsidP="00972A56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( ) Baixa </w:t>
            </w:r>
          </w:p>
        </w:tc>
      </w:tr>
      <w:tr w:rsidR="007377BD" w:rsidRPr="007378BF" w14:paraId="560386C5" w14:textId="77777777" w:rsidTr="00972A56">
        <w:trPr>
          <w:trHeight w:val="255"/>
          <w:tblCellSpacing w:w="0" w:type="dxa"/>
        </w:trPr>
        <w:tc>
          <w:tcPr>
            <w:tcW w:w="874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A17B4A" w14:textId="76F8AE33" w:rsidR="007377BD" w:rsidRPr="007378BF" w:rsidRDefault="007377BD" w:rsidP="007377BD">
            <w:pPr>
              <w:suppressAutoHyphens w:val="0"/>
              <w:spacing w:before="100" w:beforeAutospacing="1" w:after="142" w:line="276" w:lineRule="auto"/>
              <w:ind w:firstLine="0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b/>
                <w:bCs/>
                <w:color w:val="000000"/>
                <w:sz w:val="22"/>
                <w:szCs w:val="24"/>
                <w:lang w:eastAsia="pt-BR"/>
              </w:rPr>
              <w:t>Descrição</w:t>
            </w: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: </w:t>
            </w:r>
            <w:r w:rsidRPr="007377BD">
              <w:rPr>
                <w:rFonts w:cs="Arial"/>
                <w:sz w:val="22"/>
                <w:szCs w:val="22"/>
              </w:rPr>
              <w:t>O sistema deverá calcular a quantidade de classes da tabela, fórmula: K = raiz(n) (n = número de elementos pesquisados).</w:t>
            </w:r>
          </w:p>
        </w:tc>
      </w:tr>
    </w:tbl>
    <w:p w14:paraId="6207CC89" w14:textId="603E8EB1" w:rsidR="007377BD" w:rsidRDefault="007377BD" w:rsidP="005204AC">
      <w:pPr>
        <w:ind w:firstLine="0"/>
        <w:rPr>
          <w:szCs w:val="24"/>
        </w:rPr>
      </w:pPr>
    </w:p>
    <w:tbl>
      <w:tblPr>
        <w:tblW w:w="8745" w:type="dxa"/>
        <w:tblCellSpacing w:w="0" w:type="dxa"/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5085"/>
        <w:gridCol w:w="1842"/>
        <w:gridCol w:w="1818"/>
      </w:tblGrid>
      <w:tr w:rsidR="007377BD" w:rsidRPr="007378BF" w14:paraId="57CEFAFA" w14:textId="77777777" w:rsidTr="00972A56">
        <w:trPr>
          <w:trHeight w:val="768"/>
          <w:tblCellSpacing w:w="0" w:type="dxa"/>
        </w:trPr>
        <w:tc>
          <w:tcPr>
            <w:tcW w:w="5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03BBA76F" w14:textId="531DC458" w:rsidR="007377BD" w:rsidRPr="00E3220C" w:rsidRDefault="007377BD" w:rsidP="00972A56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i/>
                <w:iCs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b/>
                <w:bCs/>
                <w:color w:val="000000"/>
                <w:sz w:val="22"/>
                <w:szCs w:val="24"/>
                <w:lang w:eastAsia="pt-BR"/>
              </w:rPr>
              <w:t>RF 00</w:t>
            </w:r>
            <w:r w:rsidR="00BB0F2B">
              <w:rPr>
                <w:rFonts w:cs="Arial"/>
                <w:b/>
                <w:bCs/>
                <w:color w:val="000000"/>
                <w:sz w:val="22"/>
                <w:szCs w:val="24"/>
                <w:lang w:eastAsia="pt-BR"/>
              </w:rPr>
              <w:t>7</w:t>
            </w:r>
            <w:r w:rsidRPr="007378BF">
              <w:rPr>
                <w:rFonts w:cs="Arial"/>
                <w:b/>
                <w:bCs/>
                <w:color w:val="000000"/>
                <w:sz w:val="22"/>
                <w:szCs w:val="24"/>
                <w:lang w:eastAsia="pt-BR"/>
              </w:rPr>
              <w:t xml:space="preserve"> </w:t>
            </w:r>
            <w:r w:rsidRPr="007378BF">
              <w:rPr>
                <w:rFonts w:cs="Arial"/>
                <w:b/>
                <w:bCs/>
                <w:i/>
                <w:iCs/>
                <w:color w:val="000000"/>
                <w:sz w:val="22"/>
                <w:szCs w:val="24"/>
                <w:lang w:eastAsia="pt-BR"/>
              </w:rPr>
              <w:t xml:space="preserve">– </w:t>
            </w:r>
            <w:r w:rsidRPr="007377BD">
              <w:rPr>
                <w:b/>
                <w:i/>
                <w:iCs/>
                <w:sz w:val="22"/>
                <w:szCs w:val="22"/>
              </w:rPr>
              <w:t>Cálculo do intervalo das classes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5112FDE1" w14:textId="77777777" w:rsidR="007377BD" w:rsidRDefault="007377BD" w:rsidP="00972A56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Categoria: </w:t>
            </w: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ab/>
            </w:r>
          </w:p>
          <w:p w14:paraId="60A26F30" w14:textId="4D0F28F3" w:rsidR="007377BD" w:rsidRPr="007378BF" w:rsidRDefault="007377BD" w:rsidP="00972A56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(</w:t>
            </w:r>
            <w:r w:rsidR="00093789"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X</w:t>
            </w: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) Oculto</w:t>
            </w:r>
          </w:p>
          <w:p w14:paraId="52906518" w14:textId="59A2CF43" w:rsidR="007377BD" w:rsidRPr="007378BF" w:rsidRDefault="007377BD" w:rsidP="00972A56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() Evidente</w:t>
            </w:r>
          </w:p>
        </w:tc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832FB3" w14:textId="77777777" w:rsidR="007377BD" w:rsidRDefault="007377BD" w:rsidP="00972A56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Prioridade: </w:t>
            </w: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ab/>
            </w:r>
          </w:p>
          <w:p w14:paraId="2BC9A1AC" w14:textId="77777777" w:rsidR="007377BD" w:rsidRPr="007378BF" w:rsidRDefault="007377BD" w:rsidP="00972A56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(X) Altíssima</w:t>
            </w:r>
          </w:p>
          <w:p w14:paraId="714C0D70" w14:textId="77777777" w:rsidR="007377BD" w:rsidRPr="007378BF" w:rsidRDefault="007377BD" w:rsidP="00972A56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( ) Alta</w:t>
            </w:r>
          </w:p>
          <w:p w14:paraId="0DAC663F" w14:textId="77777777" w:rsidR="007377BD" w:rsidRPr="007378BF" w:rsidRDefault="007377BD" w:rsidP="00972A56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lastRenderedPageBreak/>
              <w:t>( ) Média</w:t>
            </w:r>
          </w:p>
          <w:p w14:paraId="29DB295F" w14:textId="77777777" w:rsidR="007377BD" w:rsidRPr="007378BF" w:rsidRDefault="007377BD" w:rsidP="00972A56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( ) Baixa </w:t>
            </w:r>
          </w:p>
        </w:tc>
      </w:tr>
      <w:tr w:rsidR="007377BD" w:rsidRPr="007378BF" w14:paraId="39AF4716" w14:textId="77777777" w:rsidTr="00972A56">
        <w:trPr>
          <w:trHeight w:val="255"/>
          <w:tblCellSpacing w:w="0" w:type="dxa"/>
        </w:trPr>
        <w:tc>
          <w:tcPr>
            <w:tcW w:w="874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7F1E04" w14:textId="15CE5396" w:rsidR="007377BD" w:rsidRPr="007378BF" w:rsidRDefault="007377BD" w:rsidP="007377BD">
            <w:pPr>
              <w:suppressAutoHyphens w:val="0"/>
              <w:spacing w:before="100" w:beforeAutospacing="1" w:after="142" w:line="276" w:lineRule="auto"/>
              <w:ind w:firstLine="0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b/>
                <w:bCs/>
                <w:color w:val="000000"/>
                <w:sz w:val="22"/>
                <w:szCs w:val="24"/>
                <w:lang w:eastAsia="pt-BR"/>
              </w:rPr>
              <w:lastRenderedPageBreak/>
              <w:t>Descrição</w:t>
            </w: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: </w:t>
            </w:r>
            <w:r w:rsidRPr="007377BD">
              <w:rPr>
                <w:sz w:val="22"/>
                <w:szCs w:val="22"/>
              </w:rPr>
              <w:t>O sistema deverá calcular o intervalo de classes da tabela, fórmula: Ic = At / K (Utiliza-se o número seguinte ao calculado no At que seja divisível por k - 1 ou k ou k + 1).</w:t>
            </w:r>
          </w:p>
        </w:tc>
      </w:tr>
    </w:tbl>
    <w:p w14:paraId="6D3CB9D6" w14:textId="77777777" w:rsidR="005204AC" w:rsidRDefault="005204AC" w:rsidP="005204AC">
      <w:pPr>
        <w:ind w:firstLine="0"/>
        <w:rPr>
          <w:szCs w:val="24"/>
        </w:rPr>
      </w:pPr>
    </w:p>
    <w:tbl>
      <w:tblPr>
        <w:tblW w:w="8745" w:type="dxa"/>
        <w:tblCellSpacing w:w="0" w:type="dxa"/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5085"/>
        <w:gridCol w:w="1842"/>
        <w:gridCol w:w="1818"/>
      </w:tblGrid>
      <w:tr w:rsidR="007377BD" w:rsidRPr="007378BF" w14:paraId="6A0E8564" w14:textId="77777777" w:rsidTr="00972A56">
        <w:trPr>
          <w:trHeight w:val="768"/>
          <w:tblCellSpacing w:w="0" w:type="dxa"/>
        </w:trPr>
        <w:tc>
          <w:tcPr>
            <w:tcW w:w="5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0D30111F" w14:textId="4B09A8DA" w:rsidR="007377BD" w:rsidRPr="00E3220C" w:rsidRDefault="007377BD" w:rsidP="00972A56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i/>
                <w:iCs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b/>
                <w:bCs/>
                <w:color w:val="000000"/>
                <w:sz w:val="22"/>
                <w:szCs w:val="24"/>
                <w:lang w:eastAsia="pt-BR"/>
              </w:rPr>
              <w:t>RF 00</w:t>
            </w:r>
            <w:r w:rsidR="00BB0F2B">
              <w:rPr>
                <w:rFonts w:cs="Arial"/>
                <w:b/>
                <w:bCs/>
                <w:color w:val="000000"/>
                <w:sz w:val="22"/>
                <w:szCs w:val="24"/>
                <w:lang w:eastAsia="pt-BR"/>
              </w:rPr>
              <w:t>8</w:t>
            </w:r>
            <w:r w:rsidRPr="007378BF">
              <w:rPr>
                <w:rFonts w:cs="Arial"/>
                <w:b/>
                <w:bCs/>
                <w:color w:val="000000"/>
                <w:sz w:val="22"/>
                <w:szCs w:val="24"/>
                <w:lang w:eastAsia="pt-BR"/>
              </w:rPr>
              <w:t xml:space="preserve"> </w:t>
            </w:r>
            <w:r w:rsidRPr="007378BF">
              <w:rPr>
                <w:rFonts w:cs="Arial"/>
                <w:b/>
                <w:bCs/>
                <w:i/>
                <w:iCs/>
                <w:color w:val="000000"/>
                <w:sz w:val="22"/>
                <w:szCs w:val="24"/>
                <w:lang w:eastAsia="pt-BR"/>
              </w:rPr>
              <w:t xml:space="preserve">– </w:t>
            </w:r>
            <w:r w:rsidRPr="007377BD">
              <w:rPr>
                <w:b/>
                <w:i/>
                <w:iCs/>
                <w:sz w:val="22"/>
                <w:szCs w:val="22"/>
              </w:rPr>
              <w:t>Frequências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080D94CD" w14:textId="77777777" w:rsidR="007377BD" w:rsidRDefault="007377BD" w:rsidP="00972A56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Categoria: </w:t>
            </w: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ab/>
            </w:r>
          </w:p>
          <w:p w14:paraId="0C123B57" w14:textId="27D34656" w:rsidR="007377BD" w:rsidRPr="007378BF" w:rsidRDefault="007377BD" w:rsidP="00972A56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(</w:t>
            </w:r>
            <w:r w:rsidR="00F22168"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X)</w:t>
            </w: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 Oculto</w:t>
            </w:r>
          </w:p>
          <w:p w14:paraId="327B3B4B" w14:textId="47805AB0" w:rsidR="007377BD" w:rsidRPr="007378BF" w:rsidRDefault="007377BD" w:rsidP="00972A56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() Evidente</w:t>
            </w:r>
          </w:p>
        </w:tc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9E790C" w14:textId="77777777" w:rsidR="007377BD" w:rsidRDefault="007377BD" w:rsidP="00972A56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Prioridade: </w:t>
            </w: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ab/>
            </w:r>
          </w:p>
          <w:p w14:paraId="2696A22B" w14:textId="77777777" w:rsidR="007377BD" w:rsidRPr="007378BF" w:rsidRDefault="007377BD" w:rsidP="00972A56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(X) Altíssima</w:t>
            </w:r>
          </w:p>
          <w:p w14:paraId="7BD8192B" w14:textId="77777777" w:rsidR="007377BD" w:rsidRPr="007378BF" w:rsidRDefault="007377BD" w:rsidP="00972A56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( ) Alta</w:t>
            </w:r>
          </w:p>
          <w:p w14:paraId="2C4A86C0" w14:textId="77777777" w:rsidR="007377BD" w:rsidRPr="007378BF" w:rsidRDefault="007377BD" w:rsidP="00972A56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( ) Média</w:t>
            </w:r>
          </w:p>
          <w:p w14:paraId="42203E9B" w14:textId="77777777" w:rsidR="007377BD" w:rsidRPr="007378BF" w:rsidRDefault="007377BD" w:rsidP="00972A56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( ) Baixa </w:t>
            </w:r>
          </w:p>
        </w:tc>
      </w:tr>
      <w:tr w:rsidR="007377BD" w:rsidRPr="007378BF" w14:paraId="51430EFF" w14:textId="77777777" w:rsidTr="00972A56">
        <w:trPr>
          <w:trHeight w:val="255"/>
          <w:tblCellSpacing w:w="0" w:type="dxa"/>
        </w:trPr>
        <w:tc>
          <w:tcPr>
            <w:tcW w:w="874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20394D" w14:textId="5F4855D6" w:rsidR="007377BD" w:rsidRPr="007378BF" w:rsidRDefault="007377BD" w:rsidP="007377BD">
            <w:pPr>
              <w:suppressAutoHyphens w:val="0"/>
              <w:spacing w:before="100" w:beforeAutospacing="1" w:after="142" w:line="276" w:lineRule="auto"/>
              <w:ind w:firstLine="0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b/>
                <w:bCs/>
                <w:color w:val="000000"/>
                <w:sz w:val="22"/>
                <w:szCs w:val="24"/>
                <w:lang w:eastAsia="pt-BR"/>
              </w:rPr>
              <w:t>Descrição</w:t>
            </w: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: </w:t>
            </w:r>
            <w:r w:rsidRPr="007377BD">
              <w:rPr>
                <w:sz w:val="22"/>
                <w:szCs w:val="22"/>
              </w:rPr>
              <w:t xml:space="preserve">O sistema deverá calcular as frequências simples: Quantidade de repetição de cada dado; simples porcentual: porcentual relativo à frequência simples de cada elemento; acumulada: soma-se a frequência simples do elemento com a frequência simples anterior; acumulada porcentual: porcentual relativo </w:t>
            </w:r>
            <w:r w:rsidR="00093789" w:rsidRPr="007377BD">
              <w:rPr>
                <w:sz w:val="22"/>
                <w:szCs w:val="22"/>
              </w:rPr>
              <w:t>à</w:t>
            </w:r>
            <w:r w:rsidRPr="007377BD">
              <w:rPr>
                <w:sz w:val="22"/>
                <w:szCs w:val="22"/>
              </w:rPr>
              <w:t xml:space="preserve"> frequência acumulada de cada elemento.</w:t>
            </w:r>
          </w:p>
        </w:tc>
      </w:tr>
    </w:tbl>
    <w:p w14:paraId="35059BAA" w14:textId="77777777" w:rsidR="00F22168" w:rsidRDefault="00F22168" w:rsidP="009B1E6C">
      <w:pPr>
        <w:ind w:firstLine="709"/>
        <w:rPr>
          <w:szCs w:val="24"/>
        </w:rPr>
      </w:pPr>
    </w:p>
    <w:tbl>
      <w:tblPr>
        <w:tblW w:w="8745" w:type="dxa"/>
        <w:tblCellSpacing w:w="0" w:type="dxa"/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5085"/>
        <w:gridCol w:w="1842"/>
        <w:gridCol w:w="1818"/>
      </w:tblGrid>
      <w:tr w:rsidR="007377BD" w:rsidRPr="007378BF" w14:paraId="3029E4EB" w14:textId="77777777" w:rsidTr="00972A56">
        <w:trPr>
          <w:trHeight w:val="768"/>
          <w:tblCellSpacing w:w="0" w:type="dxa"/>
        </w:trPr>
        <w:tc>
          <w:tcPr>
            <w:tcW w:w="5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7FBE70D2" w14:textId="459FB6FD" w:rsidR="007377BD" w:rsidRPr="00E3220C" w:rsidRDefault="007377BD" w:rsidP="00972A56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i/>
                <w:iCs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b/>
                <w:bCs/>
                <w:color w:val="000000"/>
                <w:sz w:val="22"/>
                <w:szCs w:val="24"/>
                <w:lang w:eastAsia="pt-BR"/>
              </w:rPr>
              <w:t>RF 0</w:t>
            </w:r>
            <w:r w:rsidR="00BB0F2B">
              <w:rPr>
                <w:rFonts w:cs="Arial"/>
                <w:b/>
                <w:bCs/>
                <w:color w:val="000000"/>
                <w:sz w:val="22"/>
                <w:szCs w:val="24"/>
                <w:lang w:eastAsia="pt-BR"/>
              </w:rPr>
              <w:t>09</w:t>
            </w:r>
            <w:r w:rsidRPr="007378BF">
              <w:rPr>
                <w:rFonts w:cs="Arial"/>
                <w:b/>
                <w:bCs/>
                <w:color w:val="000000"/>
                <w:sz w:val="22"/>
                <w:szCs w:val="24"/>
                <w:lang w:eastAsia="pt-BR"/>
              </w:rPr>
              <w:t xml:space="preserve"> </w:t>
            </w:r>
            <w:r w:rsidRPr="007378BF">
              <w:rPr>
                <w:rFonts w:cs="Arial"/>
                <w:b/>
                <w:bCs/>
                <w:i/>
                <w:iCs/>
                <w:color w:val="000000"/>
                <w:sz w:val="22"/>
                <w:szCs w:val="24"/>
                <w:lang w:eastAsia="pt-BR"/>
              </w:rPr>
              <w:t xml:space="preserve">– </w:t>
            </w:r>
            <w:r w:rsidRPr="007377BD">
              <w:rPr>
                <w:b/>
                <w:i/>
                <w:iCs/>
                <w:sz w:val="22"/>
                <w:szCs w:val="22"/>
              </w:rPr>
              <w:t>Geração de tabelas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47FB2053" w14:textId="77777777" w:rsidR="007377BD" w:rsidRDefault="007377BD" w:rsidP="00972A56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Categoria: </w:t>
            </w: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ab/>
            </w:r>
          </w:p>
          <w:p w14:paraId="0813E9B2" w14:textId="032072DC" w:rsidR="007377BD" w:rsidRPr="007378BF" w:rsidRDefault="007377BD" w:rsidP="00972A56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() Oculto</w:t>
            </w:r>
          </w:p>
          <w:p w14:paraId="7EF90776" w14:textId="41CB4029" w:rsidR="007377BD" w:rsidRPr="007378BF" w:rsidRDefault="007377BD" w:rsidP="00972A56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(</w:t>
            </w:r>
            <w:r w:rsidR="00992F73">
              <w:rPr>
                <w:rFonts w:cs="Arial"/>
                <w:color w:val="000000"/>
                <w:sz w:val="22"/>
                <w:szCs w:val="24"/>
                <w:lang w:eastAsia="pt-BR"/>
              </w:rPr>
              <w:t>X</w:t>
            </w: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) Evidente</w:t>
            </w:r>
          </w:p>
        </w:tc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A023BE" w14:textId="77777777" w:rsidR="007377BD" w:rsidRDefault="007377BD" w:rsidP="00972A56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Prioridade: </w:t>
            </w: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ab/>
            </w:r>
          </w:p>
          <w:p w14:paraId="4487FCD3" w14:textId="77777777" w:rsidR="007377BD" w:rsidRPr="007378BF" w:rsidRDefault="007377BD" w:rsidP="00972A56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(X) Altíssima</w:t>
            </w:r>
          </w:p>
          <w:p w14:paraId="2FFB0B76" w14:textId="77777777" w:rsidR="007377BD" w:rsidRPr="007378BF" w:rsidRDefault="007377BD" w:rsidP="00972A56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( ) Alta</w:t>
            </w:r>
          </w:p>
          <w:p w14:paraId="4CF37B6B" w14:textId="77777777" w:rsidR="007377BD" w:rsidRPr="007378BF" w:rsidRDefault="007377BD" w:rsidP="00972A56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( ) Média</w:t>
            </w:r>
          </w:p>
          <w:p w14:paraId="33D291A3" w14:textId="77777777" w:rsidR="007377BD" w:rsidRPr="007378BF" w:rsidRDefault="007377BD" w:rsidP="00972A56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( ) Baixa </w:t>
            </w:r>
          </w:p>
        </w:tc>
      </w:tr>
      <w:tr w:rsidR="007377BD" w:rsidRPr="007378BF" w14:paraId="78D5F3F3" w14:textId="77777777" w:rsidTr="00972A56">
        <w:trPr>
          <w:trHeight w:val="255"/>
          <w:tblCellSpacing w:w="0" w:type="dxa"/>
        </w:trPr>
        <w:tc>
          <w:tcPr>
            <w:tcW w:w="874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3FE8E1" w14:textId="293C7ECA" w:rsidR="007377BD" w:rsidRPr="007378BF" w:rsidRDefault="007377BD" w:rsidP="007377BD">
            <w:pPr>
              <w:suppressAutoHyphens w:val="0"/>
              <w:spacing w:before="100" w:beforeAutospacing="1" w:after="142" w:line="276" w:lineRule="auto"/>
              <w:ind w:firstLine="0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b/>
                <w:bCs/>
                <w:color w:val="000000"/>
                <w:sz w:val="22"/>
                <w:szCs w:val="24"/>
                <w:lang w:eastAsia="pt-BR"/>
              </w:rPr>
              <w:t>Descrição</w:t>
            </w: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: </w:t>
            </w:r>
            <w:r w:rsidRPr="007377BD">
              <w:rPr>
                <w:sz w:val="22"/>
                <w:szCs w:val="22"/>
              </w:rPr>
              <w:t>O sistema deverá gerar tabelas conforme o tipo da variável. Para as variáveis qualitativas nominais e ordinais, e quantitativa discreta, a tabela deverá ter as seguintes colunas: dados analisados, frequência simples, frequência porcentual, frequência acumulada e frequência acumulada porcentual. Já para a variável quantitativa contínua, a tabela deverá ter as seguintes colunas: classes, dados pesquisados dentro de um intervalo de classes, frequência simples, frequência porcentual, frequência acumulada e frequência acumulada porcentual.</w:t>
            </w:r>
          </w:p>
        </w:tc>
      </w:tr>
    </w:tbl>
    <w:p w14:paraId="719C3FBD" w14:textId="1246229C" w:rsidR="007377BD" w:rsidRDefault="007377BD" w:rsidP="009B1E6C">
      <w:pPr>
        <w:ind w:firstLine="709"/>
        <w:rPr>
          <w:szCs w:val="24"/>
        </w:rPr>
      </w:pPr>
    </w:p>
    <w:tbl>
      <w:tblPr>
        <w:tblW w:w="8745" w:type="dxa"/>
        <w:tblCellSpacing w:w="0" w:type="dxa"/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5085"/>
        <w:gridCol w:w="1842"/>
        <w:gridCol w:w="1818"/>
      </w:tblGrid>
      <w:tr w:rsidR="007377BD" w:rsidRPr="007378BF" w14:paraId="75B28548" w14:textId="77777777" w:rsidTr="00972A56">
        <w:trPr>
          <w:trHeight w:val="768"/>
          <w:tblCellSpacing w:w="0" w:type="dxa"/>
        </w:trPr>
        <w:tc>
          <w:tcPr>
            <w:tcW w:w="5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50F1723C" w14:textId="62985CB2" w:rsidR="007377BD" w:rsidRPr="00E3220C" w:rsidRDefault="007377BD" w:rsidP="00972A56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i/>
                <w:iCs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b/>
                <w:bCs/>
                <w:color w:val="000000"/>
                <w:sz w:val="22"/>
                <w:szCs w:val="24"/>
                <w:lang w:eastAsia="pt-BR"/>
              </w:rPr>
              <w:t>RF 01</w:t>
            </w:r>
            <w:r w:rsidR="00BB0F2B">
              <w:rPr>
                <w:rFonts w:cs="Arial"/>
                <w:b/>
                <w:bCs/>
                <w:color w:val="000000"/>
                <w:sz w:val="22"/>
                <w:szCs w:val="24"/>
                <w:lang w:eastAsia="pt-BR"/>
              </w:rPr>
              <w:t>0</w:t>
            </w:r>
            <w:r w:rsidRPr="007378BF">
              <w:rPr>
                <w:rFonts w:cs="Arial"/>
                <w:b/>
                <w:bCs/>
                <w:color w:val="000000"/>
                <w:sz w:val="22"/>
                <w:szCs w:val="24"/>
                <w:lang w:eastAsia="pt-BR"/>
              </w:rPr>
              <w:t xml:space="preserve"> </w:t>
            </w:r>
            <w:r w:rsidRPr="007378BF">
              <w:rPr>
                <w:rFonts w:cs="Arial"/>
                <w:b/>
                <w:bCs/>
                <w:i/>
                <w:iCs/>
                <w:color w:val="000000"/>
                <w:sz w:val="22"/>
                <w:szCs w:val="24"/>
                <w:lang w:eastAsia="pt-BR"/>
              </w:rPr>
              <w:t xml:space="preserve">– </w:t>
            </w:r>
            <w:r w:rsidRPr="007377BD">
              <w:rPr>
                <w:b/>
                <w:i/>
                <w:iCs/>
                <w:sz w:val="22"/>
                <w:szCs w:val="22"/>
              </w:rPr>
              <w:t>Geração de gráficos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59B84096" w14:textId="77777777" w:rsidR="007377BD" w:rsidRDefault="007377BD" w:rsidP="00972A56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Categoria: </w:t>
            </w: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ab/>
            </w:r>
          </w:p>
          <w:p w14:paraId="0C929DB3" w14:textId="77777777" w:rsidR="007377BD" w:rsidRPr="007378BF" w:rsidRDefault="007377BD" w:rsidP="00972A56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( ) Oculto</w:t>
            </w:r>
          </w:p>
          <w:p w14:paraId="6FB8A262" w14:textId="77777777" w:rsidR="007377BD" w:rsidRPr="007378BF" w:rsidRDefault="007377BD" w:rsidP="00972A56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(X) Evidente</w:t>
            </w:r>
          </w:p>
        </w:tc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3A78F3" w14:textId="77777777" w:rsidR="007377BD" w:rsidRDefault="007377BD" w:rsidP="00972A56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Prioridade: </w:t>
            </w: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ab/>
            </w:r>
          </w:p>
          <w:p w14:paraId="733EB2C1" w14:textId="77777777" w:rsidR="007377BD" w:rsidRPr="007378BF" w:rsidRDefault="007377BD" w:rsidP="00972A56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(X) Altíssima</w:t>
            </w:r>
          </w:p>
          <w:p w14:paraId="475C83F5" w14:textId="77777777" w:rsidR="007377BD" w:rsidRPr="007378BF" w:rsidRDefault="007377BD" w:rsidP="00972A56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( ) Alta</w:t>
            </w:r>
          </w:p>
          <w:p w14:paraId="433F32EF" w14:textId="77777777" w:rsidR="007377BD" w:rsidRPr="007378BF" w:rsidRDefault="007377BD" w:rsidP="00972A56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( ) Média</w:t>
            </w:r>
          </w:p>
          <w:p w14:paraId="6A91C800" w14:textId="77777777" w:rsidR="007377BD" w:rsidRPr="007378BF" w:rsidRDefault="007377BD" w:rsidP="00972A56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( ) Baixa </w:t>
            </w:r>
          </w:p>
        </w:tc>
      </w:tr>
      <w:tr w:rsidR="007377BD" w:rsidRPr="007378BF" w14:paraId="6BE840A7" w14:textId="77777777" w:rsidTr="00972A56">
        <w:trPr>
          <w:trHeight w:val="255"/>
          <w:tblCellSpacing w:w="0" w:type="dxa"/>
        </w:trPr>
        <w:tc>
          <w:tcPr>
            <w:tcW w:w="874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B020D4" w14:textId="5AD454DE" w:rsidR="007377BD" w:rsidRPr="007378BF" w:rsidRDefault="007377BD" w:rsidP="007377BD">
            <w:pPr>
              <w:suppressAutoHyphens w:val="0"/>
              <w:spacing w:before="100" w:beforeAutospacing="1" w:after="142" w:line="276" w:lineRule="auto"/>
              <w:ind w:firstLine="0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b/>
                <w:bCs/>
                <w:color w:val="000000"/>
                <w:sz w:val="22"/>
                <w:szCs w:val="24"/>
                <w:lang w:eastAsia="pt-BR"/>
              </w:rPr>
              <w:t>Descrição</w:t>
            </w: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: </w:t>
            </w:r>
            <w:r w:rsidRPr="007377BD">
              <w:rPr>
                <w:sz w:val="22"/>
                <w:szCs w:val="22"/>
              </w:rPr>
              <w:t>O sistema deverá gerar gráficos conforme o tipo da variável. Para as variáveis qualitativas nominais e ordinais o gráfico deverá ser do formato pizza/setor. Para a variável quantitativa discreta, o gráfico deverá ser de coluna/barras separadas. Para variável quantitativa contínua, o gráfico deverá ser de coluna/barras justapostas.</w:t>
            </w:r>
          </w:p>
        </w:tc>
      </w:tr>
    </w:tbl>
    <w:p w14:paraId="0894835A" w14:textId="447FD27C" w:rsidR="007377BD" w:rsidRDefault="007377BD" w:rsidP="009B1E6C">
      <w:pPr>
        <w:ind w:firstLine="709"/>
        <w:rPr>
          <w:szCs w:val="24"/>
        </w:rPr>
      </w:pPr>
    </w:p>
    <w:tbl>
      <w:tblPr>
        <w:tblW w:w="8745" w:type="dxa"/>
        <w:tblCellSpacing w:w="0" w:type="dxa"/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5085"/>
        <w:gridCol w:w="1842"/>
        <w:gridCol w:w="1818"/>
      </w:tblGrid>
      <w:tr w:rsidR="007377BD" w:rsidRPr="007378BF" w14:paraId="0C6D0A5B" w14:textId="77777777" w:rsidTr="007377BD">
        <w:trPr>
          <w:trHeight w:val="768"/>
          <w:tblCellSpacing w:w="0" w:type="dxa"/>
        </w:trPr>
        <w:tc>
          <w:tcPr>
            <w:tcW w:w="5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758FDFE8" w14:textId="64E2975F" w:rsidR="007377BD" w:rsidRPr="00E3220C" w:rsidRDefault="007377BD" w:rsidP="00972A56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i/>
                <w:iCs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b/>
                <w:bCs/>
                <w:color w:val="000000"/>
                <w:sz w:val="22"/>
                <w:szCs w:val="24"/>
                <w:lang w:eastAsia="pt-BR"/>
              </w:rPr>
              <w:t>RF 01</w:t>
            </w:r>
            <w:r w:rsidR="00BB0F2B">
              <w:rPr>
                <w:rFonts w:cs="Arial"/>
                <w:b/>
                <w:bCs/>
                <w:color w:val="000000"/>
                <w:sz w:val="22"/>
                <w:szCs w:val="24"/>
                <w:lang w:eastAsia="pt-BR"/>
              </w:rPr>
              <w:t>1</w:t>
            </w:r>
            <w:r w:rsidRPr="007378BF">
              <w:rPr>
                <w:rFonts w:cs="Arial"/>
                <w:b/>
                <w:bCs/>
                <w:color w:val="000000"/>
                <w:sz w:val="22"/>
                <w:szCs w:val="24"/>
                <w:lang w:eastAsia="pt-BR"/>
              </w:rPr>
              <w:t xml:space="preserve"> </w:t>
            </w:r>
            <w:r w:rsidRPr="007378BF">
              <w:rPr>
                <w:rFonts w:cs="Arial"/>
                <w:b/>
                <w:bCs/>
                <w:i/>
                <w:iCs/>
                <w:color w:val="000000"/>
                <w:sz w:val="22"/>
                <w:szCs w:val="24"/>
                <w:lang w:eastAsia="pt-BR"/>
              </w:rPr>
              <w:t xml:space="preserve">– </w:t>
            </w:r>
            <w:r w:rsidRPr="00093789">
              <w:rPr>
                <w:b/>
                <w:i/>
                <w:iCs/>
                <w:sz w:val="22"/>
                <w:szCs w:val="22"/>
              </w:rPr>
              <w:t>Moda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2B8DCE14" w14:textId="77777777" w:rsidR="007377BD" w:rsidRDefault="007377BD" w:rsidP="00972A56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Categoria: </w:t>
            </w: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ab/>
            </w:r>
          </w:p>
          <w:p w14:paraId="7A27A669" w14:textId="77777777" w:rsidR="007377BD" w:rsidRPr="007378BF" w:rsidRDefault="007377BD" w:rsidP="00972A56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( ) Oculto</w:t>
            </w:r>
          </w:p>
          <w:p w14:paraId="5E27FF7B" w14:textId="77777777" w:rsidR="007377BD" w:rsidRPr="007378BF" w:rsidRDefault="007377BD" w:rsidP="00972A56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lastRenderedPageBreak/>
              <w:t>(X) Evidente</w:t>
            </w:r>
          </w:p>
        </w:tc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80FCE8" w14:textId="77777777" w:rsidR="007377BD" w:rsidRDefault="007377BD" w:rsidP="00972A56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lastRenderedPageBreak/>
              <w:t xml:space="preserve">Prioridade: </w:t>
            </w: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ab/>
            </w:r>
          </w:p>
          <w:p w14:paraId="52732759" w14:textId="77777777" w:rsidR="007377BD" w:rsidRPr="007378BF" w:rsidRDefault="007377BD" w:rsidP="00972A56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(X) Altíssima</w:t>
            </w:r>
          </w:p>
          <w:p w14:paraId="26B95DB8" w14:textId="77777777" w:rsidR="007377BD" w:rsidRPr="007378BF" w:rsidRDefault="007377BD" w:rsidP="00972A56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lastRenderedPageBreak/>
              <w:t>( ) Alta</w:t>
            </w:r>
          </w:p>
          <w:p w14:paraId="304D3443" w14:textId="77777777" w:rsidR="007377BD" w:rsidRPr="007378BF" w:rsidRDefault="007377BD" w:rsidP="00972A56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( ) Média</w:t>
            </w:r>
          </w:p>
          <w:p w14:paraId="1CDAAEB5" w14:textId="77777777" w:rsidR="007377BD" w:rsidRPr="007378BF" w:rsidRDefault="007377BD" w:rsidP="00972A56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( ) Baixa </w:t>
            </w:r>
          </w:p>
        </w:tc>
      </w:tr>
      <w:tr w:rsidR="007377BD" w:rsidRPr="007378BF" w14:paraId="17668F90" w14:textId="77777777" w:rsidTr="007377BD">
        <w:trPr>
          <w:trHeight w:val="255"/>
          <w:tblCellSpacing w:w="0" w:type="dxa"/>
        </w:trPr>
        <w:tc>
          <w:tcPr>
            <w:tcW w:w="8745" w:type="dxa"/>
            <w:gridSpan w:val="3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330C2A" w14:textId="095102C6" w:rsidR="007377BD" w:rsidRPr="007378BF" w:rsidRDefault="007377BD" w:rsidP="007377BD">
            <w:pPr>
              <w:suppressAutoHyphens w:val="0"/>
              <w:spacing w:before="100" w:beforeAutospacing="1" w:after="142" w:line="276" w:lineRule="auto"/>
              <w:ind w:firstLine="0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b/>
                <w:bCs/>
                <w:color w:val="000000"/>
                <w:sz w:val="22"/>
                <w:szCs w:val="24"/>
                <w:lang w:eastAsia="pt-BR"/>
              </w:rPr>
              <w:lastRenderedPageBreak/>
              <w:t>Descrição</w:t>
            </w: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: </w:t>
            </w:r>
            <w:r w:rsidRPr="007377BD">
              <w:rPr>
                <w:color w:val="000000"/>
                <w:sz w:val="22"/>
                <w:szCs w:val="22"/>
              </w:rPr>
              <w:t>O sistema deverá calcular a moda dos dados. Para calcular a moda das variáveis qualitativa nominal e ordinal, e variável quantitativa discreta deverá verificar qual dado mais se repete na pesquisa. Para calcular a moda da variável quantitativa contínua, deve-se somar o limite inferior da classe com o limite superior da classe relativa ao elemento de mais repetições, e dividir por dois.</w:t>
            </w:r>
          </w:p>
        </w:tc>
      </w:tr>
    </w:tbl>
    <w:p w14:paraId="69A6EDFE" w14:textId="77777777" w:rsidR="00972A56" w:rsidRDefault="00972A56" w:rsidP="005204AC">
      <w:pPr>
        <w:ind w:firstLine="0"/>
        <w:rPr>
          <w:szCs w:val="24"/>
        </w:rPr>
      </w:pPr>
    </w:p>
    <w:tbl>
      <w:tblPr>
        <w:tblW w:w="8745" w:type="dxa"/>
        <w:tblCellSpacing w:w="0" w:type="dxa"/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5085"/>
        <w:gridCol w:w="1842"/>
        <w:gridCol w:w="1818"/>
      </w:tblGrid>
      <w:tr w:rsidR="00972A56" w:rsidRPr="007378BF" w14:paraId="6B40A3B3" w14:textId="77777777" w:rsidTr="00972A56">
        <w:trPr>
          <w:trHeight w:val="768"/>
          <w:tblCellSpacing w:w="0" w:type="dxa"/>
        </w:trPr>
        <w:tc>
          <w:tcPr>
            <w:tcW w:w="5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18C47863" w14:textId="248439BF" w:rsidR="00972A56" w:rsidRPr="00E3220C" w:rsidRDefault="00972A56" w:rsidP="00972A56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i/>
                <w:iCs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b/>
                <w:bCs/>
                <w:color w:val="000000"/>
                <w:sz w:val="22"/>
                <w:szCs w:val="24"/>
                <w:lang w:eastAsia="pt-BR"/>
              </w:rPr>
              <w:t>RF 01</w:t>
            </w:r>
            <w:r w:rsidR="00BB0F2B">
              <w:rPr>
                <w:rFonts w:cs="Arial"/>
                <w:b/>
                <w:bCs/>
                <w:color w:val="000000"/>
                <w:sz w:val="22"/>
                <w:szCs w:val="24"/>
                <w:lang w:eastAsia="pt-BR"/>
              </w:rPr>
              <w:t>2</w:t>
            </w:r>
            <w:r w:rsidRPr="007378BF">
              <w:rPr>
                <w:rFonts w:cs="Arial"/>
                <w:b/>
                <w:bCs/>
                <w:color w:val="000000"/>
                <w:sz w:val="22"/>
                <w:szCs w:val="24"/>
                <w:lang w:eastAsia="pt-BR"/>
              </w:rPr>
              <w:t xml:space="preserve"> </w:t>
            </w:r>
            <w:r w:rsidRPr="007378BF">
              <w:rPr>
                <w:rFonts w:cs="Arial"/>
                <w:b/>
                <w:bCs/>
                <w:i/>
                <w:iCs/>
                <w:color w:val="000000"/>
                <w:sz w:val="22"/>
                <w:szCs w:val="24"/>
                <w:lang w:eastAsia="pt-BR"/>
              </w:rPr>
              <w:t xml:space="preserve">– </w:t>
            </w:r>
            <w:r w:rsidR="00712A26" w:rsidRPr="00712A26">
              <w:rPr>
                <w:b/>
                <w:i/>
                <w:iCs/>
                <w:sz w:val="22"/>
                <w:szCs w:val="22"/>
              </w:rPr>
              <w:t>Média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444B3A77" w14:textId="77777777" w:rsidR="00972A56" w:rsidRDefault="00972A56" w:rsidP="00972A56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Categoria: </w:t>
            </w: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ab/>
            </w:r>
          </w:p>
          <w:p w14:paraId="150ED288" w14:textId="77777777" w:rsidR="00972A56" w:rsidRPr="007378BF" w:rsidRDefault="00972A56" w:rsidP="00972A56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( ) Oculto</w:t>
            </w:r>
          </w:p>
          <w:p w14:paraId="74AF6313" w14:textId="77777777" w:rsidR="00972A56" w:rsidRPr="007378BF" w:rsidRDefault="00972A56" w:rsidP="00972A56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(X) Evidente</w:t>
            </w:r>
          </w:p>
        </w:tc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78CE89" w14:textId="77777777" w:rsidR="00972A56" w:rsidRDefault="00972A56" w:rsidP="00972A56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Prioridade: </w:t>
            </w: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ab/>
            </w:r>
          </w:p>
          <w:p w14:paraId="40981059" w14:textId="77777777" w:rsidR="00972A56" w:rsidRPr="007378BF" w:rsidRDefault="00972A56" w:rsidP="00972A56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(X) Altíssima</w:t>
            </w:r>
          </w:p>
          <w:p w14:paraId="24B7F11D" w14:textId="77777777" w:rsidR="00972A56" w:rsidRPr="007378BF" w:rsidRDefault="00972A56" w:rsidP="00972A56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( ) Alta</w:t>
            </w:r>
          </w:p>
          <w:p w14:paraId="3FA9A3A7" w14:textId="77777777" w:rsidR="00972A56" w:rsidRPr="007378BF" w:rsidRDefault="00972A56" w:rsidP="00972A56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( ) Média</w:t>
            </w:r>
          </w:p>
          <w:p w14:paraId="69F80765" w14:textId="77777777" w:rsidR="00972A56" w:rsidRPr="007378BF" w:rsidRDefault="00972A56" w:rsidP="00972A56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( ) Baixa </w:t>
            </w:r>
          </w:p>
        </w:tc>
      </w:tr>
      <w:tr w:rsidR="00972A56" w:rsidRPr="007378BF" w14:paraId="6D71E5B1" w14:textId="77777777" w:rsidTr="00972A56">
        <w:trPr>
          <w:trHeight w:val="255"/>
          <w:tblCellSpacing w:w="0" w:type="dxa"/>
        </w:trPr>
        <w:tc>
          <w:tcPr>
            <w:tcW w:w="8745" w:type="dxa"/>
            <w:gridSpan w:val="3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D50D74" w14:textId="4A4A9284" w:rsidR="00972A56" w:rsidRPr="007378BF" w:rsidRDefault="00972A56" w:rsidP="00972A56">
            <w:pPr>
              <w:suppressAutoHyphens w:val="0"/>
              <w:spacing w:before="100" w:beforeAutospacing="1" w:after="142" w:line="276" w:lineRule="auto"/>
              <w:ind w:firstLine="0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b/>
                <w:bCs/>
                <w:color w:val="000000"/>
                <w:sz w:val="22"/>
                <w:szCs w:val="24"/>
                <w:lang w:eastAsia="pt-BR"/>
              </w:rPr>
              <w:t>Descrição</w:t>
            </w: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: </w:t>
            </w:r>
            <w:r w:rsidR="00712A26" w:rsidRPr="00712A26">
              <w:rPr>
                <w:color w:val="000000"/>
                <w:sz w:val="22"/>
                <w:szCs w:val="22"/>
              </w:rPr>
              <w:t>O sistema deverá calcular a média dos dados inseridos. Para calcular a média da variável quantitativa discreta devem-se multiplicar os dados por suas respectivas frequências e dividir o total da soma pelo número total de dados pesquisados. Para calcular a média da variável quantitativa contínua deve-se somar o dado mínimo e o dado máximo de cada classe e dividir por dois, posteriormente multiplicar por sua respectiva frequência, depois de somar todos os resultados deve-se dividir pela quantidade total de elementos.</w:t>
            </w:r>
          </w:p>
        </w:tc>
      </w:tr>
    </w:tbl>
    <w:p w14:paraId="05302DCA" w14:textId="4585AD3D" w:rsidR="003447F4" w:rsidRDefault="003447F4" w:rsidP="003447F4">
      <w:pPr>
        <w:ind w:firstLine="709"/>
        <w:rPr>
          <w:szCs w:val="24"/>
        </w:rPr>
      </w:pPr>
    </w:p>
    <w:tbl>
      <w:tblPr>
        <w:tblW w:w="8745" w:type="dxa"/>
        <w:tblCellSpacing w:w="0" w:type="dxa"/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5085"/>
        <w:gridCol w:w="1842"/>
        <w:gridCol w:w="1818"/>
      </w:tblGrid>
      <w:tr w:rsidR="00972A56" w:rsidRPr="007378BF" w14:paraId="16A94434" w14:textId="77777777" w:rsidTr="00972A56">
        <w:trPr>
          <w:trHeight w:val="768"/>
          <w:tblCellSpacing w:w="0" w:type="dxa"/>
        </w:trPr>
        <w:tc>
          <w:tcPr>
            <w:tcW w:w="5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310EC326" w14:textId="6C98B713" w:rsidR="00972A56" w:rsidRPr="00E3220C" w:rsidRDefault="00972A56" w:rsidP="00972A56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i/>
                <w:iCs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b/>
                <w:bCs/>
                <w:color w:val="000000"/>
                <w:sz w:val="22"/>
                <w:szCs w:val="24"/>
                <w:lang w:eastAsia="pt-BR"/>
              </w:rPr>
              <w:t>RF 01</w:t>
            </w:r>
            <w:r w:rsidR="00BB0F2B">
              <w:rPr>
                <w:rFonts w:cs="Arial"/>
                <w:b/>
                <w:bCs/>
                <w:color w:val="000000"/>
                <w:sz w:val="22"/>
                <w:szCs w:val="24"/>
                <w:lang w:eastAsia="pt-BR"/>
              </w:rPr>
              <w:t>3</w:t>
            </w:r>
            <w:r w:rsidRPr="007378BF">
              <w:rPr>
                <w:rFonts w:cs="Arial"/>
                <w:b/>
                <w:bCs/>
                <w:color w:val="000000"/>
                <w:sz w:val="22"/>
                <w:szCs w:val="24"/>
                <w:lang w:eastAsia="pt-BR"/>
              </w:rPr>
              <w:t xml:space="preserve"> </w:t>
            </w:r>
            <w:r w:rsidRPr="007378BF">
              <w:rPr>
                <w:rFonts w:cs="Arial"/>
                <w:b/>
                <w:bCs/>
                <w:i/>
                <w:iCs/>
                <w:color w:val="000000"/>
                <w:sz w:val="22"/>
                <w:szCs w:val="24"/>
                <w:lang w:eastAsia="pt-BR"/>
              </w:rPr>
              <w:t>–</w:t>
            </w:r>
            <w:r w:rsidR="00712A26">
              <w:rPr>
                <w:rFonts w:cs="Arial"/>
                <w:b/>
                <w:bCs/>
                <w:i/>
                <w:iCs/>
                <w:color w:val="000000"/>
                <w:sz w:val="22"/>
                <w:szCs w:val="24"/>
                <w:lang w:eastAsia="pt-BR"/>
              </w:rPr>
              <w:t xml:space="preserve"> </w:t>
            </w:r>
            <w:r w:rsidR="00712A26" w:rsidRPr="00712A26">
              <w:rPr>
                <w:b/>
                <w:i/>
                <w:iCs/>
                <w:sz w:val="22"/>
                <w:szCs w:val="22"/>
              </w:rPr>
              <w:t>Mediana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1E61548F" w14:textId="77777777" w:rsidR="00972A56" w:rsidRDefault="00972A56" w:rsidP="00972A56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Categoria: </w:t>
            </w: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ab/>
            </w:r>
          </w:p>
          <w:p w14:paraId="16F5BDEE" w14:textId="77777777" w:rsidR="00972A56" w:rsidRPr="007378BF" w:rsidRDefault="00972A56" w:rsidP="00972A56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( ) Oculto</w:t>
            </w:r>
          </w:p>
          <w:p w14:paraId="6C840DFA" w14:textId="77777777" w:rsidR="00972A56" w:rsidRPr="007378BF" w:rsidRDefault="00972A56" w:rsidP="00972A56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(X) Evidente</w:t>
            </w:r>
          </w:p>
        </w:tc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192AB4" w14:textId="77777777" w:rsidR="00972A56" w:rsidRDefault="00972A56" w:rsidP="00972A56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Prioridade: </w:t>
            </w: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ab/>
            </w:r>
          </w:p>
          <w:p w14:paraId="5D881108" w14:textId="77777777" w:rsidR="00972A56" w:rsidRPr="007378BF" w:rsidRDefault="00972A56" w:rsidP="00972A56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(X) Altíssima</w:t>
            </w:r>
          </w:p>
          <w:p w14:paraId="48025159" w14:textId="77777777" w:rsidR="00972A56" w:rsidRPr="007378BF" w:rsidRDefault="00972A56" w:rsidP="00972A56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( ) Alta</w:t>
            </w:r>
          </w:p>
          <w:p w14:paraId="1BF79D53" w14:textId="77777777" w:rsidR="00972A56" w:rsidRPr="007378BF" w:rsidRDefault="00972A56" w:rsidP="00972A56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( ) Média</w:t>
            </w:r>
          </w:p>
          <w:p w14:paraId="055B3267" w14:textId="77777777" w:rsidR="00972A56" w:rsidRPr="007378BF" w:rsidRDefault="00972A56" w:rsidP="00972A56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( ) Baixa </w:t>
            </w:r>
          </w:p>
        </w:tc>
      </w:tr>
      <w:tr w:rsidR="00972A56" w:rsidRPr="007378BF" w14:paraId="7E7A025B" w14:textId="77777777" w:rsidTr="00972A56">
        <w:trPr>
          <w:trHeight w:val="255"/>
          <w:tblCellSpacing w:w="0" w:type="dxa"/>
        </w:trPr>
        <w:tc>
          <w:tcPr>
            <w:tcW w:w="8745" w:type="dxa"/>
            <w:gridSpan w:val="3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AA4DDD" w14:textId="1353D62C" w:rsidR="00972A56" w:rsidRPr="007378BF" w:rsidRDefault="00972A56" w:rsidP="00972A56">
            <w:pPr>
              <w:suppressAutoHyphens w:val="0"/>
              <w:spacing w:before="100" w:beforeAutospacing="1" w:after="142" w:line="276" w:lineRule="auto"/>
              <w:ind w:firstLine="0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b/>
                <w:bCs/>
                <w:color w:val="000000"/>
                <w:sz w:val="22"/>
                <w:szCs w:val="24"/>
                <w:lang w:eastAsia="pt-BR"/>
              </w:rPr>
              <w:t>Descrição</w:t>
            </w: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: </w:t>
            </w:r>
            <w:r w:rsidR="00712A26" w:rsidRPr="00712A26">
              <w:rPr>
                <w:sz w:val="22"/>
                <w:szCs w:val="22"/>
              </w:rPr>
              <w:t xml:space="preserve">O sistema deverá calcular a mediana dos dados inseridos. Para calcular a mediana das variáveis qualitativas ordinal e nominal e quantitativa discreta deve-se dividir o número total de elementos por dois, se o número total de elementos for ímpar a divisão deve ser aproximada para cima, senão utiliza-se o resultado da divisão e o seu número subsequente. O resultado obtido deve ser encontrado na coluna de frequência acumulada e localizar a variável respectiva. Para a quantitativa contínua deve-se utilizara fórmula I + ((Posição – Fac anterior) / Fi da classe da </w:t>
            </w:r>
            <w:r w:rsidR="000F0521" w:rsidRPr="00712A26">
              <w:rPr>
                <w:sz w:val="22"/>
                <w:szCs w:val="22"/>
              </w:rPr>
              <w:t>mediana)</w:t>
            </w:r>
            <w:r w:rsidR="00712A26" w:rsidRPr="00712A26">
              <w:rPr>
                <w:sz w:val="22"/>
                <w:szCs w:val="22"/>
              </w:rPr>
              <w:t xml:space="preserve"> * h. Sendo I = limite inferior da classe da mediana; posição = total / 2; Fac anterior = frequência acumulada anterior da classe da mediana; h = intervalo da classe; fi da classe da mediana = frequência simples da classe da mediana.</w:t>
            </w:r>
          </w:p>
        </w:tc>
      </w:tr>
    </w:tbl>
    <w:p w14:paraId="44BD81CC" w14:textId="352949A0" w:rsidR="00972A56" w:rsidRDefault="00972A56" w:rsidP="005204AC">
      <w:pPr>
        <w:ind w:firstLine="0"/>
        <w:rPr>
          <w:szCs w:val="24"/>
        </w:rPr>
      </w:pPr>
    </w:p>
    <w:tbl>
      <w:tblPr>
        <w:tblW w:w="8745" w:type="dxa"/>
        <w:tblCellSpacing w:w="0" w:type="dxa"/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5085"/>
        <w:gridCol w:w="1842"/>
        <w:gridCol w:w="1818"/>
      </w:tblGrid>
      <w:tr w:rsidR="00972A56" w:rsidRPr="007378BF" w14:paraId="16E0C2C3" w14:textId="77777777" w:rsidTr="00972A56">
        <w:trPr>
          <w:trHeight w:val="768"/>
          <w:tblCellSpacing w:w="0" w:type="dxa"/>
        </w:trPr>
        <w:tc>
          <w:tcPr>
            <w:tcW w:w="5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574DC16E" w14:textId="54B27113" w:rsidR="00972A56" w:rsidRPr="00E3220C" w:rsidRDefault="00972A56" w:rsidP="00972A56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i/>
                <w:iCs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b/>
                <w:bCs/>
                <w:color w:val="000000"/>
                <w:sz w:val="22"/>
                <w:szCs w:val="24"/>
                <w:lang w:eastAsia="pt-BR"/>
              </w:rPr>
              <w:t>RF 01</w:t>
            </w:r>
            <w:r w:rsidR="00BB0F2B">
              <w:rPr>
                <w:rFonts w:cs="Arial"/>
                <w:b/>
                <w:bCs/>
                <w:color w:val="000000"/>
                <w:sz w:val="22"/>
                <w:szCs w:val="24"/>
                <w:lang w:eastAsia="pt-BR"/>
              </w:rPr>
              <w:t>4</w:t>
            </w:r>
            <w:r w:rsidRPr="007378BF">
              <w:rPr>
                <w:rFonts w:cs="Arial"/>
                <w:b/>
                <w:bCs/>
                <w:color w:val="000000"/>
                <w:sz w:val="22"/>
                <w:szCs w:val="24"/>
                <w:lang w:eastAsia="pt-BR"/>
              </w:rPr>
              <w:t xml:space="preserve"> </w:t>
            </w:r>
            <w:r w:rsidRPr="007378BF">
              <w:rPr>
                <w:rFonts w:cs="Arial"/>
                <w:b/>
                <w:bCs/>
                <w:i/>
                <w:iCs/>
                <w:color w:val="000000"/>
                <w:sz w:val="22"/>
                <w:szCs w:val="24"/>
                <w:lang w:eastAsia="pt-BR"/>
              </w:rPr>
              <w:t xml:space="preserve">– </w:t>
            </w:r>
            <w:r w:rsidR="00712A26" w:rsidRPr="00712A26">
              <w:rPr>
                <w:b/>
                <w:i/>
                <w:iCs/>
                <w:sz w:val="22"/>
                <w:szCs w:val="22"/>
              </w:rPr>
              <w:t>Medidas separatrizes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5D026B9B" w14:textId="77777777" w:rsidR="00972A56" w:rsidRDefault="00972A56" w:rsidP="00972A56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Categoria: </w:t>
            </w: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ab/>
            </w:r>
          </w:p>
          <w:p w14:paraId="40E7008F" w14:textId="77777777" w:rsidR="00972A56" w:rsidRPr="007378BF" w:rsidRDefault="00972A56" w:rsidP="00972A56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( ) Oculto</w:t>
            </w:r>
          </w:p>
          <w:p w14:paraId="790D5353" w14:textId="77777777" w:rsidR="00972A56" w:rsidRPr="007378BF" w:rsidRDefault="00972A56" w:rsidP="00972A56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(X) Evidente</w:t>
            </w:r>
          </w:p>
        </w:tc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428E24" w14:textId="77777777" w:rsidR="00972A56" w:rsidRDefault="00972A56" w:rsidP="00972A56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Prioridade: </w:t>
            </w: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ab/>
            </w:r>
          </w:p>
          <w:p w14:paraId="0753BFA4" w14:textId="77777777" w:rsidR="00972A56" w:rsidRPr="007378BF" w:rsidRDefault="00972A56" w:rsidP="00972A56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(X) Altíssima</w:t>
            </w:r>
          </w:p>
          <w:p w14:paraId="32EBB1C6" w14:textId="77777777" w:rsidR="00972A56" w:rsidRPr="007378BF" w:rsidRDefault="00972A56" w:rsidP="00972A56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( ) Alta</w:t>
            </w:r>
          </w:p>
          <w:p w14:paraId="170FBF71" w14:textId="77777777" w:rsidR="00972A56" w:rsidRPr="007378BF" w:rsidRDefault="00972A56" w:rsidP="00972A56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( ) Média</w:t>
            </w:r>
          </w:p>
          <w:p w14:paraId="5230029B" w14:textId="77777777" w:rsidR="00972A56" w:rsidRPr="007378BF" w:rsidRDefault="00972A56" w:rsidP="00972A56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( ) Baixa </w:t>
            </w:r>
          </w:p>
        </w:tc>
      </w:tr>
      <w:tr w:rsidR="00972A56" w:rsidRPr="007378BF" w14:paraId="57139754" w14:textId="77777777" w:rsidTr="00972A56">
        <w:trPr>
          <w:trHeight w:val="255"/>
          <w:tblCellSpacing w:w="0" w:type="dxa"/>
        </w:trPr>
        <w:tc>
          <w:tcPr>
            <w:tcW w:w="8745" w:type="dxa"/>
            <w:gridSpan w:val="3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9C6D22" w14:textId="3BCFE9C2" w:rsidR="00972A56" w:rsidRPr="007378BF" w:rsidRDefault="00972A56" w:rsidP="00972A56">
            <w:pPr>
              <w:suppressAutoHyphens w:val="0"/>
              <w:spacing w:before="100" w:beforeAutospacing="1" w:after="142" w:line="276" w:lineRule="auto"/>
              <w:ind w:firstLine="0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b/>
                <w:bCs/>
                <w:color w:val="000000"/>
                <w:sz w:val="22"/>
                <w:szCs w:val="24"/>
                <w:lang w:eastAsia="pt-BR"/>
              </w:rPr>
              <w:lastRenderedPageBreak/>
              <w:t>Descrição</w:t>
            </w: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: </w:t>
            </w:r>
            <w:r w:rsidR="000F0521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O sistema de deverá calcular as medidas separatrizes. Quartil: Divide a sequência em 4 partes iguais; Quintil: Divide a sequência em 5 partes iguais; Decil: Divide a sequência em 10 partes iguais; Porcentil: Divide a sequência em 100 partes iguais. Deve se </w:t>
            </w:r>
            <w:r w:rsidR="00231445">
              <w:rPr>
                <w:rFonts w:cs="Arial"/>
                <w:color w:val="000000"/>
                <w:sz w:val="22"/>
                <w:szCs w:val="24"/>
                <w:lang w:eastAsia="pt-BR"/>
              </w:rPr>
              <w:t>calcular a medida separatriz selecionada sobre o total de elementos e encontrar o resultado na coluna “frequência acumulada”. O dado analisado referente ao resultado encontrado na frequência acumulada deve ser mostrado como resposta.</w:t>
            </w:r>
          </w:p>
        </w:tc>
      </w:tr>
    </w:tbl>
    <w:p w14:paraId="0BFA42CA" w14:textId="641A4CC2" w:rsidR="00972A56" w:rsidRDefault="00972A56" w:rsidP="003447F4">
      <w:pPr>
        <w:ind w:firstLine="709"/>
        <w:rPr>
          <w:szCs w:val="24"/>
        </w:rPr>
      </w:pPr>
    </w:p>
    <w:tbl>
      <w:tblPr>
        <w:tblW w:w="8745" w:type="dxa"/>
        <w:tblCellSpacing w:w="0" w:type="dxa"/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5085"/>
        <w:gridCol w:w="1842"/>
        <w:gridCol w:w="1818"/>
      </w:tblGrid>
      <w:tr w:rsidR="0055779A" w:rsidRPr="007378BF" w14:paraId="4AC148F3" w14:textId="77777777" w:rsidTr="00C34777">
        <w:trPr>
          <w:trHeight w:val="768"/>
          <w:tblCellSpacing w:w="0" w:type="dxa"/>
        </w:trPr>
        <w:tc>
          <w:tcPr>
            <w:tcW w:w="5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0359B54C" w14:textId="5129C9AF" w:rsidR="0055779A" w:rsidRPr="00E3220C" w:rsidRDefault="0055779A" w:rsidP="00C34777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i/>
                <w:iCs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b/>
                <w:bCs/>
                <w:color w:val="000000"/>
                <w:sz w:val="22"/>
                <w:szCs w:val="24"/>
                <w:lang w:eastAsia="pt-BR"/>
              </w:rPr>
              <w:t>RF 01</w:t>
            </w:r>
            <w:r w:rsidR="00BB0F2B">
              <w:rPr>
                <w:rFonts w:cs="Arial"/>
                <w:b/>
                <w:bCs/>
                <w:color w:val="000000"/>
                <w:sz w:val="22"/>
                <w:szCs w:val="24"/>
                <w:lang w:eastAsia="pt-BR"/>
              </w:rPr>
              <w:t>5</w:t>
            </w:r>
            <w:r w:rsidRPr="007378BF">
              <w:rPr>
                <w:rFonts w:cs="Arial"/>
                <w:b/>
                <w:bCs/>
                <w:color w:val="000000"/>
                <w:sz w:val="22"/>
                <w:szCs w:val="24"/>
                <w:lang w:eastAsia="pt-BR"/>
              </w:rPr>
              <w:t xml:space="preserve"> </w:t>
            </w:r>
            <w:r w:rsidRPr="007378BF">
              <w:rPr>
                <w:rFonts w:cs="Arial"/>
                <w:b/>
                <w:bCs/>
                <w:i/>
                <w:iCs/>
                <w:color w:val="000000"/>
                <w:sz w:val="22"/>
                <w:szCs w:val="24"/>
                <w:lang w:eastAsia="pt-BR"/>
              </w:rPr>
              <w:t xml:space="preserve">– </w:t>
            </w:r>
            <w:r w:rsidRPr="00712A26">
              <w:rPr>
                <w:b/>
                <w:i/>
                <w:iCs/>
                <w:sz w:val="22"/>
                <w:szCs w:val="22"/>
              </w:rPr>
              <w:t>Desvio Padrão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238CD697" w14:textId="77777777" w:rsidR="0055779A" w:rsidRDefault="0055779A" w:rsidP="00C34777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Categoria: </w:t>
            </w: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ab/>
            </w:r>
          </w:p>
          <w:p w14:paraId="6D111840" w14:textId="77777777" w:rsidR="0055779A" w:rsidRPr="007378BF" w:rsidRDefault="0055779A" w:rsidP="00C34777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( ) Oculto</w:t>
            </w:r>
          </w:p>
          <w:p w14:paraId="43DC2E56" w14:textId="77777777" w:rsidR="0055779A" w:rsidRPr="007378BF" w:rsidRDefault="0055779A" w:rsidP="00C34777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(X) Evidente</w:t>
            </w:r>
          </w:p>
        </w:tc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EA600C" w14:textId="77777777" w:rsidR="0055779A" w:rsidRDefault="0055779A" w:rsidP="00C34777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Prioridade: </w:t>
            </w: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ab/>
            </w:r>
          </w:p>
          <w:p w14:paraId="6A739F26" w14:textId="77777777" w:rsidR="0055779A" w:rsidRPr="007378BF" w:rsidRDefault="0055779A" w:rsidP="00C34777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(X) Altíssima</w:t>
            </w:r>
          </w:p>
          <w:p w14:paraId="70AD5922" w14:textId="77777777" w:rsidR="0055779A" w:rsidRPr="007378BF" w:rsidRDefault="0055779A" w:rsidP="00C34777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( ) Alta</w:t>
            </w:r>
          </w:p>
          <w:p w14:paraId="45414F82" w14:textId="77777777" w:rsidR="0055779A" w:rsidRPr="007378BF" w:rsidRDefault="0055779A" w:rsidP="00C34777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( ) Média</w:t>
            </w:r>
          </w:p>
          <w:p w14:paraId="75940644" w14:textId="77777777" w:rsidR="0055779A" w:rsidRPr="007378BF" w:rsidRDefault="0055779A" w:rsidP="00C34777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( ) Baixa </w:t>
            </w:r>
          </w:p>
        </w:tc>
      </w:tr>
      <w:tr w:rsidR="0055779A" w:rsidRPr="007378BF" w14:paraId="6B3FE6CE" w14:textId="77777777" w:rsidTr="00C34777">
        <w:trPr>
          <w:trHeight w:val="255"/>
          <w:tblCellSpacing w:w="0" w:type="dxa"/>
        </w:trPr>
        <w:tc>
          <w:tcPr>
            <w:tcW w:w="8745" w:type="dxa"/>
            <w:gridSpan w:val="3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1881FE" w14:textId="77777777" w:rsidR="0055779A" w:rsidRPr="007378BF" w:rsidRDefault="0055779A" w:rsidP="00C34777">
            <w:pPr>
              <w:suppressAutoHyphens w:val="0"/>
              <w:spacing w:before="100" w:beforeAutospacing="1" w:after="142" w:line="276" w:lineRule="auto"/>
              <w:ind w:firstLine="0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b/>
                <w:bCs/>
                <w:color w:val="000000"/>
                <w:sz w:val="22"/>
                <w:szCs w:val="24"/>
                <w:lang w:eastAsia="pt-BR"/>
              </w:rPr>
              <w:t>Descrição</w:t>
            </w: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: </w:t>
            </w:r>
            <w:r w:rsidRPr="000F0521"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O sistema deverá calcular o desvio padrão utilizando a fórmula: </w:t>
            </w:r>
            <w:r w:rsidRPr="000F0521">
              <w:rPr>
                <w:rFonts w:cs="Arial"/>
                <w:sz w:val="22"/>
                <w:szCs w:val="22"/>
                <w:lang w:eastAsia="zh-CN"/>
              </w:rPr>
              <w:t xml:space="preserve">√∑ (xi - </w:t>
            </w:r>
            <w:r w:rsidRPr="000F0521">
              <w:rPr>
                <w:rFonts w:cs="Arial"/>
                <w:sz w:val="22"/>
                <w:szCs w:val="22"/>
                <w:lang w:eastAsia="zh-CN"/>
              </w:rPr>
              <w:fldChar w:fldCharType="begin"/>
            </w:r>
            <w:r w:rsidRPr="000F0521">
              <w:rPr>
                <w:rFonts w:cs="Arial"/>
                <w:sz w:val="22"/>
                <w:szCs w:val="22"/>
                <w:lang w:eastAsia="zh-CN"/>
              </w:rPr>
              <w:instrText xml:space="preserve"> EQ \x \to(X) </w:instrText>
            </w:r>
            <w:r w:rsidRPr="000F0521">
              <w:rPr>
                <w:rFonts w:cs="Arial"/>
                <w:sz w:val="22"/>
                <w:szCs w:val="22"/>
                <w:lang w:eastAsia="zh-CN"/>
              </w:rPr>
              <w:fldChar w:fldCharType="end"/>
            </w:r>
            <w:r w:rsidRPr="000F0521">
              <w:rPr>
                <w:rFonts w:cs="Arial"/>
                <w:sz w:val="22"/>
                <w:szCs w:val="22"/>
                <w:lang w:eastAsia="zh-CN"/>
              </w:rPr>
              <w:t xml:space="preserve">)² .fi / ∑ fi caso o processo estatístico seja população; √∑ (xi - </w:t>
            </w:r>
            <w:r w:rsidRPr="000F0521">
              <w:rPr>
                <w:rFonts w:cs="Arial"/>
                <w:sz w:val="22"/>
                <w:szCs w:val="22"/>
                <w:lang w:eastAsia="zh-CN"/>
              </w:rPr>
              <w:fldChar w:fldCharType="begin"/>
            </w:r>
            <w:r w:rsidRPr="000F0521">
              <w:rPr>
                <w:rFonts w:cs="Arial"/>
                <w:sz w:val="22"/>
                <w:szCs w:val="22"/>
                <w:lang w:eastAsia="zh-CN"/>
              </w:rPr>
              <w:instrText xml:space="preserve"> EQ \x \to(X) </w:instrText>
            </w:r>
            <w:r w:rsidRPr="000F0521">
              <w:rPr>
                <w:rFonts w:cs="Arial"/>
                <w:sz w:val="22"/>
                <w:szCs w:val="22"/>
                <w:lang w:eastAsia="zh-CN"/>
              </w:rPr>
              <w:fldChar w:fldCharType="end"/>
            </w:r>
            <w:r w:rsidRPr="000F0521">
              <w:rPr>
                <w:rFonts w:cs="Arial"/>
                <w:sz w:val="22"/>
                <w:szCs w:val="22"/>
                <w:lang w:eastAsia="zh-CN"/>
              </w:rPr>
              <w:t>)² .fi / ∑ fi-1, caso o processo estatístico seja amostra.</w:t>
            </w:r>
          </w:p>
        </w:tc>
      </w:tr>
    </w:tbl>
    <w:p w14:paraId="6189ED19" w14:textId="77777777" w:rsidR="0055779A" w:rsidRDefault="0055779A" w:rsidP="0055779A">
      <w:pPr>
        <w:ind w:firstLine="0"/>
        <w:rPr>
          <w:szCs w:val="24"/>
        </w:rPr>
      </w:pPr>
    </w:p>
    <w:tbl>
      <w:tblPr>
        <w:tblW w:w="8745" w:type="dxa"/>
        <w:tblCellSpacing w:w="0" w:type="dxa"/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5085"/>
        <w:gridCol w:w="1842"/>
        <w:gridCol w:w="1818"/>
      </w:tblGrid>
      <w:tr w:rsidR="00712A26" w:rsidRPr="007378BF" w14:paraId="69F3F45A" w14:textId="77777777" w:rsidTr="00DD35E0">
        <w:trPr>
          <w:trHeight w:val="768"/>
          <w:tblCellSpacing w:w="0" w:type="dxa"/>
        </w:trPr>
        <w:tc>
          <w:tcPr>
            <w:tcW w:w="5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6B85B19C" w14:textId="531D2099" w:rsidR="00712A26" w:rsidRPr="00E3220C" w:rsidRDefault="00712A26" w:rsidP="00DD35E0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i/>
                <w:iCs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b/>
                <w:bCs/>
                <w:color w:val="000000"/>
                <w:sz w:val="22"/>
                <w:szCs w:val="24"/>
                <w:lang w:eastAsia="pt-BR"/>
              </w:rPr>
              <w:t>RF 01</w:t>
            </w:r>
            <w:r w:rsidR="00BB0F2B">
              <w:rPr>
                <w:rFonts w:cs="Arial"/>
                <w:b/>
                <w:bCs/>
                <w:color w:val="000000"/>
                <w:sz w:val="22"/>
                <w:szCs w:val="24"/>
                <w:lang w:eastAsia="pt-BR"/>
              </w:rPr>
              <w:t>6</w:t>
            </w:r>
            <w:r w:rsidRPr="007378BF">
              <w:rPr>
                <w:rFonts w:cs="Arial"/>
                <w:b/>
                <w:bCs/>
                <w:color w:val="000000"/>
                <w:sz w:val="22"/>
                <w:szCs w:val="24"/>
                <w:lang w:eastAsia="pt-BR"/>
              </w:rPr>
              <w:t xml:space="preserve"> </w:t>
            </w:r>
            <w:r w:rsidRPr="007378BF">
              <w:rPr>
                <w:rFonts w:cs="Arial"/>
                <w:b/>
                <w:bCs/>
                <w:i/>
                <w:iCs/>
                <w:color w:val="000000"/>
                <w:sz w:val="22"/>
                <w:szCs w:val="24"/>
                <w:lang w:eastAsia="pt-BR"/>
              </w:rPr>
              <w:t xml:space="preserve">– </w:t>
            </w:r>
            <w:r w:rsidRPr="00712A26">
              <w:rPr>
                <w:b/>
                <w:i/>
                <w:iCs/>
                <w:sz w:val="22"/>
                <w:szCs w:val="22"/>
              </w:rPr>
              <w:t>Amplitude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02FB94ED" w14:textId="77777777" w:rsidR="00712A26" w:rsidRDefault="00712A26" w:rsidP="00DD35E0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Categoria: </w:t>
            </w: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ab/>
            </w:r>
          </w:p>
          <w:p w14:paraId="088D0744" w14:textId="68C11514" w:rsidR="00712A26" w:rsidRPr="007378BF" w:rsidRDefault="00712A26" w:rsidP="00DD35E0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(</w:t>
            </w:r>
            <w:r w:rsidR="005204AC"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X</w:t>
            </w: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) Oculto</w:t>
            </w:r>
          </w:p>
          <w:p w14:paraId="255C73E7" w14:textId="52527CCD" w:rsidR="00712A26" w:rsidRPr="007378BF" w:rsidRDefault="00712A26" w:rsidP="00DD35E0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() Evidente</w:t>
            </w:r>
          </w:p>
        </w:tc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D7383A" w14:textId="77777777" w:rsidR="00712A26" w:rsidRDefault="00712A26" w:rsidP="00DD35E0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Prioridade: </w:t>
            </w: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ab/>
            </w:r>
          </w:p>
          <w:p w14:paraId="6994F96C" w14:textId="77777777" w:rsidR="00712A26" w:rsidRPr="007378BF" w:rsidRDefault="00712A26" w:rsidP="00DD35E0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(X) Altíssima</w:t>
            </w:r>
          </w:p>
          <w:p w14:paraId="13319F6B" w14:textId="77777777" w:rsidR="00712A26" w:rsidRPr="007378BF" w:rsidRDefault="00712A26" w:rsidP="00DD35E0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( ) Alta</w:t>
            </w:r>
          </w:p>
          <w:p w14:paraId="71BD9705" w14:textId="77777777" w:rsidR="00712A26" w:rsidRPr="007378BF" w:rsidRDefault="00712A26" w:rsidP="00DD35E0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( ) Média</w:t>
            </w:r>
          </w:p>
          <w:p w14:paraId="1157A224" w14:textId="77777777" w:rsidR="00712A26" w:rsidRPr="007378BF" w:rsidRDefault="00712A26" w:rsidP="00DD35E0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( ) Baixa </w:t>
            </w:r>
          </w:p>
        </w:tc>
      </w:tr>
      <w:tr w:rsidR="00712A26" w:rsidRPr="007378BF" w14:paraId="34FCC1BE" w14:textId="77777777" w:rsidTr="0055779A">
        <w:trPr>
          <w:trHeight w:val="255"/>
          <w:tblCellSpacing w:w="0" w:type="dxa"/>
        </w:trPr>
        <w:tc>
          <w:tcPr>
            <w:tcW w:w="874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F20027" w14:textId="5432539E" w:rsidR="0055779A" w:rsidRPr="0055779A" w:rsidRDefault="00712A26" w:rsidP="00DD35E0">
            <w:pPr>
              <w:suppressAutoHyphens w:val="0"/>
              <w:spacing w:before="100" w:beforeAutospacing="1" w:after="142" w:line="276" w:lineRule="auto"/>
              <w:ind w:firstLine="0"/>
              <w:rPr>
                <w:sz w:val="22"/>
                <w:szCs w:val="22"/>
              </w:rPr>
            </w:pPr>
            <w:r w:rsidRPr="007378BF">
              <w:rPr>
                <w:rFonts w:cs="Arial"/>
                <w:b/>
                <w:bCs/>
                <w:color w:val="000000"/>
                <w:sz w:val="22"/>
                <w:szCs w:val="24"/>
                <w:lang w:eastAsia="pt-BR"/>
              </w:rPr>
              <w:t>Descrição</w:t>
            </w: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: </w:t>
            </w:r>
            <w:r w:rsidRPr="00712A26">
              <w:rPr>
                <w:sz w:val="22"/>
                <w:szCs w:val="22"/>
              </w:rPr>
              <w:t>O sistema deverá calcular a amplitude, para fazer o cálculo da amplitude, deve-se pegar o maior dado pesquisado e subtrair pelo menor dado pesquisado.</w:t>
            </w:r>
          </w:p>
        </w:tc>
      </w:tr>
    </w:tbl>
    <w:p w14:paraId="39E94C21" w14:textId="5FA16D3D" w:rsidR="00972A56" w:rsidRDefault="00972A56" w:rsidP="005204AC">
      <w:pPr>
        <w:ind w:firstLine="0"/>
        <w:rPr>
          <w:szCs w:val="24"/>
        </w:rPr>
      </w:pPr>
    </w:p>
    <w:tbl>
      <w:tblPr>
        <w:tblW w:w="8745" w:type="dxa"/>
        <w:tblCellSpacing w:w="0" w:type="dxa"/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5085"/>
        <w:gridCol w:w="1842"/>
        <w:gridCol w:w="1818"/>
      </w:tblGrid>
      <w:tr w:rsidR="00712A26" w:rsidRPr="007378BF" w14:paraId="45E2003B" w14:textId="77777777" w:rsidTr="00DD35E0">
        <w:trPr>
          <w:trHeight w:val="768"/>
          <w:tblCellSpacing w:w="0" w:type="dxa"/>
        </w:trPr>
        <w:tc>
          <w:tcPr>
            <w:tcW w:w="5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61451B35" w14:textId="67EB1A00" w:rsidR="00712A26" w:rsidRPr="00E3220C" w:rsidRDefault="00712A26" w:rsidP="00DD35E0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i/>
                <w:iCs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b/>
                <w:bCs/>
                <w:color w:val="000000"/>
                <w:sz w:val="22"/>
                <w:szCs w:val="24"/>
                <w:lang w:eastAsia="pt-BR"/>
              </w:rPr>
              <w:t>RF 01</w:t>
            </w:r>
            <w:r w:rsidR="00BB0F2B">
              <w:rPr>
                <w:rFonts w:cs="Arial"/>
                <w:b/>
                <w:bCs/>
                <w:color w:val="000000"/>
                <w:sz w:val="22"/>
                <w:szCs w:val="24"/>
                <w:lang w:eastAsia="pt-BR"/>
              </w:rPr>
              <w:t>7</w:t>
            </w:r>
            <w:r w:rsidRPr="007378BF">
              <w:rPr>
                <w:rFonts w:cs="Arial"/>
                <w:b/>
                <w:bCs/>
                <w:color w:val="000000"/>
                <w:sz w:val="22"/>
                <w:szCs w:val="24"/>
                <w:lang w:eastAsia="pt-BR"/>
              </w:rPr>
              <w:t xml:space="preserve"> </w:t>
            </w:r>
            <w:r w:rsidRPr="007378BF">
              <w:rPr>
                <w:rFonts w:cs="Arial"/>
                <w:b/>
                <w:bCs/>
                <w:i/>
                <w:iCs/>
                <w:color w:val="000000"/>
                <w:sz w:val="22"/>
                <w:szCs w:val="24"/>
                <w:lang w:eastAsia="pt-BR"/>
              </w:rPr>
              <w:t xml:space="preserve">– </w:t>
            </w:r>
            <w:r w:rsidRPr="00712A26">
              <w:rPr>
                <w:b/>
                <w:i/>
                <w:iCs/>
                <w:sz w:val="22"/>
                <w:szCs w:val="22"/>
              </w:rPr>
              <w:t>Classes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3331AAE1" w14:textId="77777777" w:rsidR="00712A26" w:rsidRDefault="00712A26" w:rsidP="00DD35E0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Categoria: </w:t>
            </w: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ab/>
            </w:r>
          </w:p>
          <w:p w14:paraId="13753F6D" w14:textId="4223C0DF" w:rsidR="00712A26" w:rsidRPr="007378BF" w:rsidRDefault="00712A26" w:rsidP="00DD35E0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(</w:t>
            </w:r>
            <w:r w:rsidR="005204AC"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X</w:t>
            </w: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) Oculto</w:t>
            </w:r>
          </w:p>
          <w:p w14:paraId="140EE93B" w14:textId="4DA894CB" w:rsidR="00712A26" w:rsidRPr="007378BF" w:rsidRDefault="00712A26" w:rsidP="00DD35E0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() Evidente</w:t>
            </w:r>
          </w:p>
        </w:tc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162B7E" w14:textId="77777777" w:rsidR="00712A26" w:rsidRDefault="00712A26" w:rsidP="00DD35E0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Prioridade: </w:t>
            </w: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ab/>
            </w:r>
          </w:p>
          <w:p w14:paraId="3C8F36F2" w14:textId="77777777" w:rsidR="00712A26" w:rsidRPr="007378BF" w:rsidRDefault="00712A26" w:rsidP="00DD35E0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(X) Altíssima</w:t>
            </w:r>
          </w:p>
          <w:p w14:paraId="5D3BC844" w14:textId="77777777" w:rsidR="00712A26" w:rsidRPr="007378BF" w:rsidRDefault="00712A26" w:rsidP="00DD35E0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( ) Alta</w:t>
            </w:r>
          </w:p>
          <w:p w14:paraId="597EB730" w14:textId="77777777" w:rsidR="00712A26" w:rsidRPr="007378BF" w:rsidRDefault="00712A26" w:rsidP="00DD35E0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( ) Média</w:t>
            </w:r>
          </w:p>
          <w:p w14:paraId="6D468826" w14:textId="77777777" w:rsidR="00712A26" w:rsidRPr="007378BF" w:rsidRDefault="00712A26" w:rsidP="00DD35E0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( ) Baixa </w:t>
            </w:r>
          </w:p>
        </w:tc>
      </w:tr>
      <w:tr w:rsidR="00712A26" w:rsidRPr="007378BF" w14:paraId="647107ED" w14:textId="77777777" w:rsidTr="00DD35E0">
        <w:trPr>
          <w:trHeight w:val="255"/>
          <w:tblCellSpacing w:w="0" w:type="dxa"/>
        </w:trPr>
        <w:tc>
          <w:tcPr>
            <w:tcW w:w="8745" w:type="dxa"/>
            <w:gridSpan w:val="3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2FBCF7" w14:textId="060AD1DB" w:rsidR="00712A26" w:rsidRPr="007378BF" w:rsidRDefault="00712A26" w:rsidP="00DD35E0">
            <w:pPr>
              <w:suppressAutoHyphens w:val="0"/>
              <w:spacing w:before="100" w:beforeAutospacing="1" w:after="142" w:line="276" w:lineRule="auto"/>
              <w:ind w:firstLine="0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b/>
                <w:bCs/>
                <w:color w:val="000000"/>
                <w:sz w:val="22"/>
                <w:szCs w:val="24"/>
                <w:lang w:eastAsia="pt-BR"/>
              </w:rPr>
              <w:t>Descrição</w:t>
            </w: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: </w:t>
            </w:r>
            <w:r w:rsidRPr="00712A26">
              <w:rPr>
                <w:sz w:val="22"/>
                <w:szCs w:val="22"/>
              </w:rPr>
              <w:t>O sistema deverá calcular a quantidade de classes, para fazer o cálculo da quantidade de classes deve-se fazer a raiz quadrada da quantidade de dados pesquisados.</w:t>
            </w:r>
          </w:p>
        </w:tc>
      </w:tr>
    </w:tbl>
    <w:p w14:paraId="4EE8A77C" w14:textId="5F49F1C7" w:rsidR="00712A26" w:rsidRDefault="00712A26" w:rsidP="003447F4">
      <w:pPr>
        <w:ind w:firstLine="709"/>
        <w:rPr>
          <w:szCs w:val="24"/>
        </w:rPr>
      </w:pPr>
    </w:p>
    <w:tbl>
      <w:tblPr>
        <w:tblW w:w="8745" w:type="dxa"/>
        <w:tblCellSpacing w:w="0" w:type="dxa"/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5085"/>
        <w:gridCol w:w="1842"/>
        <w:gridCol w:w="1818"/>
      </w:tblGrid>
      <w:tr w:rsidR="00712A26" w:rsidRPr="007378BF" w14:paraId="0FEE2CE5" w14:textId="77777777" w:rsidTr="00DD35E0">
        <w:trPr>
          <w:trHeight w:val="768"/>
          <w:tblCellSpacing w:w="0" w:type="dxa"/>
        </w:trPr>
        <w:tc>
          <w:tcPr>
            <w:tcW w:w="5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4C87502D" w14:textId="0037EC96" w:rsidR="00712A26" w:rsidRPr="00E3220C" w:rsidRDefault="00712A26" w:rsidP="00DD35E0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i/>
                <w:iCs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b/>
                <w:bCs/>
                <w:color w:val="000000"/>
                <w:sz w:val="22"/>
                <w:szCs w:val="24"/>
                <w:lang w:eastAsia="pt-BR"/>
              </w:rPr>
              <w:t>RF 01</w:t>
            </w:r>
            <w:r w:rsidR="00E134BF">
              <w:rPr>
                <w:rFonts w:cs="Arial"/>
                <w:b/>
                <w:bCs/>
                <w:color w:val="000000"/>
                <w:sz w:val="22"/>
                <w:szCs w:val="24"/>
                <w:lang w:eastAsia="pt-BR"/>
              </w:rPr>
              <w:t>8</w:t>
            </w:r>
            <w:r w:rsidRPr="007378BF">
              <w:rPr>
                <w:rFonts w:cs="Arial"/>
                <w:b/>
                <w:bCs/>
                <w:color w:val="000000"/>
                <w:sz w:val="22"/>
                <w:szCs w:val="24"/>
                <w:lang w:eastAsia="pt-BR"/>
              </w:rPr>
              <w:t xml:space="preserve"> </w:t>
            </w:r>
            <w:r w:rsidRPr="007378BF">
              <w:rPr>
                <w:rFonts w:cs="Arial"/>
                <w:b/>
                <w:bCs/>
                <w:i/>
                <w:iCs/>
                <w:color w:val="000000"/>
                <w:sz w:val="22"/>
                <w:szCs w:val="24"/>
                <w:lang w:eastAsia="pt-BR"/>
              </w:rPr>
              <w:t xml:space="preserve">– </w:t>
            </w:r>
            <w:r w:rsidRPr="00712A26">
              <w:rPr>
                <w:b/>
                <w:sz w:val="22"/>
                <w:szCs w:val="22"/>
              </w:rPr>
              <w:t>Intervalo de classes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7E1BB226" w14:textId="77777777" w:rsidR="00712A26" w:rsidRDefault="00712A26" w:rsidP="00DD35E0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Categoria: </w:t>
            </w: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ab/>
            </w:r>
          </w:p>
          <w:p w14:paraId="078E59EA" w14:textId="253404C1" w:rsidR="00712A26" w:rsidRPr="007378BF" w:rsidRDefault="00712A26" w:rsidP="00DD35E0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(</w:t>
            </w:r>
            <w:r w:rsidR="005204AC">
              <w:rPr>
                <w:rFonts w:cs="Arial"/>
                <w:color w:val="000000"/>
                <w:sz w:val="22"/>
                <w:szCs w:val="24"/>
                <w:lang w:eastAsia="pt-BR"/>
              </w:rPr>
              <w:t>X</w:t>
            </w: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) Oculto</w:t>
            </w:r>
          </w:p>
          <w:p w14:paraId="7B1C0E17" w14:textId="42451B65" w:rsidR="00712A26" w:rsidRPr="007378BF" w:rsidRDefault="00712A26" w:rsidP="00DD35E0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(</w:t>
            </w:r>
            <w:r w:rsidR="005204AC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 </w:t>
            </w: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) Evidente</w:t>
            </w:r>
          </w:p>
        </w:tc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558F5F" w14:textId="77777777" w:rsidR="00712A26" w:rsidRDefault="00712A26" w:rsidP="00DD35E0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Prioridade: </w:t>
            </w: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ab/>
            </w:r>
          </w:p>
          <w:p w14:paraId="336A3C01" w14:textId="77777777" w:rsidR="00712A26" w:rsidRPr="007378BF" w:rsidRDefault="00712A26" w:rsidP="00DD35E0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(X) Altíssima</w:t>
            </w:r>
          </w:p>
          <w:p w14:paraId="0D8CBC05" w14:textId="77777777" w:rsidR="00712A26" w:rsidRPr="007378BF" w:rsidRDefault="00712A26" w:rsidP="00DD35E0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( ) Alta</w:t>
            </w:r>
          </w:p>
          <w:p w14:paraId="6B15D47F" w14:textId="77777777" w:rsidR="00712A26" w:rsidRPr="007378BF" w:rsidRDefault="00712A26" w:rsidP="00DD35E0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( ) Média</w:t>
            </w:r>
          </w:p>
          <w:p w14:paraId="3F85ED52" w14:textId="77777777" w:rsidR="00712A26" w:rsidRPr="007378BF" w:rsidRDefault="00712A26" w:rsidP="00DD35E0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( ) Baixa </w:t>
            </w:r>
          </w:p>
        </w:tc>
      </w:tr>
      <w:tr w:rsidR="00712A26" w:rsidRPr="007378BF" w14:paraId="2601273F" w14:textId="77777777" w:rsidTr="00DD35E0">
        <w:trPr>
          <w:trHeight w:val="255"/>
          <w:tblCellSpacing w:w="0" w:type="dxa"/>
        </w:trPr>
        <w:tc>
          <w:tcPr>
            <w:tcW w:w="8745" w:type="dxa"/>
            <w:gridSpan w:val="3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3D1952" w14:textId="51062724" w:rsidR="00712A26" w:rsidRPr="007378BF" w:rsidRDefault="00712A26" w:rsidP="00DD35E0">
            <w:pPr>
              <w:suppressAutoHyphens w:val="0"/>
              <w:spacing w:before="100" w:beforeAutospacing="1" w:after="142" w:line="276" w:lineRule="auto"/>
              <w:ind w:firstLine="0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b/>
                <w:bCs/>
                <w:color w:val="000000"/>
                <w:sz w:val="22"/>
                <w:szCs w:val="24"/>
                <w:lang w:eastAsia="pt-BR"/>
              </w:rPr>
              <w:t>Descrição</w:t>
            </w: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: </w:t>
            </w:r>
            <w:r w:rsidRPr="00712A26">
              <w:rPr>
                <w:sz w:val="22"/>
                <w:szCs w:val="22"/>
              </w:rPr>
              <w:t>O sistema deverá calcular o intervalo de classes, para fazer o cálculo do intervalo de classes deve dividir a amplitude pela quantidade de classes.</w:t>
            </w:r>
          </w:p>
        </w:tc>
      </w:tr>
    </w:tbl>
    <w:p w14:paraId="29206FDA" w14:textId="1B8EF2C9" w:rsidR="00231445" w:rsidRDefault="00231445" w:rsidP="005204AC">
      <w:pPr>
        <w:ind w:firstLine="0"/>
        <w:rPr>
          <w:szCs w:val="24"/>
        </w:rPr>
      </w:pPr>
    </w:p>
    <w:tbl>
      <w:tblPr>
        <w:tblW w:w="8745" w:type="dxa"/>
        <w:tblCellSpacing w:w="0" w:type="dxa"/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5085"/>
        <w:gridCol w:w="1842"/>
        <w:gridCol w:w="1818"/>
      </w:tblGrid>
      <w:tr w:rsidR="00231445" w:rsidRPr="007378BF" w14:paraId="2214768B" w14:textId="77777777" w:rsidTr="00BF3515">
        <w:trPr>
          <w:trHeight w:val="768"/>
          <w:tblCellSpacing w:w="0" w:type="dxa"/>
        </w:trPr>
        <w:tc>
          <w:tcPr>
            <w:tcW w:w="5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77464527" w14:textId="6589EAD7" w:rsidR="00231445" w:rsidRPr="00E3220C" w:rsidRDefault="00231445" w:rsidP="00BF3515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i/>
                <w:iCs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b/>
                <w:bCs/>
                <w:color w:val="000000"/>
                <w:sz w:val="22"/>
                <w:szCs w:val="24"/>
                <w:lang w:eastAsia="pt-BR"/>
              </w:rPr>
              <w:lastRenderedPageBreak/>
              <w:t>RF 0</w:t>
            </w:r>
            <w:r w:rsidR="00E134BF">
              <w:rPr>
                <w:rFonts w:cs="Arial"/>
                <w:b/>
                <w:bCs/>
                <w:color w:val="000000"/>
                <w:sz w:val="22"/>
                <w:szCs w:val="24"/>
                <w:lang w:eastAsia="pt-BR"/>
              </w:rPr>
              <w:t>19</w:t>
            </w:r>
            <w:r>
              <w:rPr>
                <w:rFonts w:cs="Arial"/>
                <w:b/>
                <w:bCs/>
                <w:color w:val="000000"/>
                <w:sz w:val="22"/>
                <w:szCs w:val="24"/>
                <w:lang w:eastAsia="pt-BR"/>
              </w:rPr>
              <w:t xml:space="preserve"> </w:t>
            </w:r>
            <w:r w:rsidRPr="007378BF">
              <w:rPr>
                <w:rFonts w:cs="Arial"/>
                <w:b/>
                <w:bCs/>
                <w:i/>
                <w:iCs/>
                <w:color w:val="000000"/>
                <w:sz w:val="22"/>
                <w:szCs w:val="24"/>
                <w:lang w:eastAsia="pt-BR"/>
              </w:rPr>
              <w:t xml:space="preserve">– </w:t>
            </w:r>
            <w:r>
              <w:rPr>
                <w:rFonts w:cs="Arial"/>
                <w:b/>
                <w:bCs/>
                <w:i/>
                <w:iCs/>
                <w:color w:val="000000"/>
                <w:sz w:val="22"/>
                <w:szCs w:val="24"/>
                <w:lang w:eastAsia="pt-BR"/>
              </w:rPr>
              <w:t>Distribuição uniforme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5DD7DE6E" w14:textId="77777777" w:rsidR="00231445" w:rsidRDefault="00231445" w:rsidP="00BF3515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Categoria: </w:t>
            </w: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ab/>
            </w:r>
          </w:p>
          <w:p w14:paraId="3D7D0624" w14:textId="77777777" w:rsidR="00231445" w:rsidRPr="007378BF" w:rsidRDefault="00231445" w:rsidP="00BF3515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(</w:t>
            </w:r>
            <w:r>
              <w:rPr>
                <w:rFonts w:cs="Arial"/>
                <w:color w:val="000000"/>
                <w:sz w:val="22"/>
                <w:szCs w:val="24"/>
                <w:lang w:eastAsia="pt-BR"/>
              </w:rPr>
              <w:t>X</w:t>
            </w: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) Oculto</w:t>
            </w:r>
          </w:p>
          <w:p w14:paraId="0061674D" w14:textId="77777777" w:rsidR="00231445" w:rsidRPr="007378BF" w:rsidRDefault="00231445" w:rsidP="00BF3515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(</w:t>
            </w:r>
            <w:r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 </w:t>
            </w: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) Evidente</w:t>
            </w:r>
          </w:p>
        </w:tc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C4AEBE" w14:textId="77777777" w:rsidR="00231445" w:rsidRDefault="00231445" w:rsidP="00BF3515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Prioridade: </w:t>
            </w: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ab/>
            </w:r>
          </w:p>
          <w:p w14:paraId="1B708A97" w14:textId="77777777" w:rsidR="00231445" w:rsidRPr="007378BF" w:rsidRDefault="00231445" w:rsidP="00BF3515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(X) Altíssima</w:t>
            </w:r>
          </w:p>
          <w:p w14:paraId="4781835E" w14:textId="77777777" w:rsidR="00231445" w:rsidRPr="007378BF" w:rsidRDefault="00231445" w:rsidP="00BF3515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( ) Alta</w:t>
            </w:r>
          </w:p>
          <w:p w14:paraId="4E99960C" w14:textId="77777777" w:rsidR="00231445" w:rsidRPr="007378BF" w:rsidRDefault="00231445" w:rsidP="00BF3515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( ) Média</w:t>
            </w:r>
          </w:p>
          <w:p w14:paraId="751E2F96" w14:textId="77777777" w:rsidR="00231445" w:rsidRPr="007378BF" w:rsidRDefault="00231445" w:rsidP="00BF3515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( ) Baixa </w:t>
            </w:r>
          </w:p>
        </w:tc>
      </w:tr>
      <w:tr w:rsidR="00231445" w:rsidRPr="007378BF" w14:paraId="5B6A2728" w14:textId="77777777" w:rsidTr="00BF3515">
        <w:trPr>
          <w:trHeight w:val="255"/>
          <w:tblCellSpacing w:w="0" w:type="dxa"/>
        </w:trPr>
        <w:tc>
          <w:tcPr>
            <w:tcW w:w="8745" w:type="dxa"/>
            <w:gridSpan w:val="3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147F74" w14:textId="34F6B17E" w:rsidR="00231445" w:rsidRPr="007378BF" w:rsidRDefault="00231445" w:rsidP="00BF3515">
            <w:pPr>
              <w:suppressAutoHyphens w:val="0"/>
              <w:spacing w:before="100" w:beforeAutospacing="1" w:after="142" w:line="276" w:lineRule="auto"/>
              <w:ind w:firstLine="0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b/>
                <w:bCs/>
                <w:color w:val="000000"/>
                <w:sz w:val="22"/>
                <w:szCs w:val="24"/>
                <w:lang w:eastAsia="pt-BR"/>
              </w:rPr>
              <w:t>Descrição</w:t>
            </w: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: </w:t>
            </w:r>
            <w:r w:rsidRPr="00712A26">
              <w:rPr>
                <w:sz w:val="22"/>
                <w:szCs w:val="22"/>
              </w:rPr>
              <w:t xml:space="preserve">O sistema deverá calcular </w:t>
            </w:r>
            <w:r>
              <w:rPr>
                <w:sz w:val="22"/>
                <w:szCs w:val="22"/>
              </w:rPr>
              <w:t>a distribuição uniforme utilizando a fórmula: F(x) = (1/b . a ) . i</w:t>
            </w:r>
          </w:p>
        </w:tc>
      </w:tr>
    </w:tbl>
    <w:p w14:paraId="5604DA77" w14:textId="133DF215" w:rsidR="00231445" w:rsidRDefault="00231445" w:rsidP="005204AC">
      <w:pPr>
        <w:ind w:firstLine="0"/>
        <w:rPr>
          <w:szCs w:val="24"/>
        </w:rPr>
      </w:pPr>
    </w:p>
    <w:tbl>
      <w:tblPr>
        <w:tblW w:w="8745" w:type="dxa"/>
        <w:tblCellSpacing w:w="0" w:type="dxa"/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5085"/>
        <w:gridCol w:w="1842"/>
        <w:gridCol w:w="1818"/>
      </w:tblGrid>
      <w:tr w:rsidR="00231445" w:rsidRPr="007378BF" w14:paraId="15E2C8BF" w14:textId="77777777" w:rsidTr="00BF3515">
        <w:trPr>
          <w:trHeight w:val="768"/>
          <w:tblCellSpacing w:w="0" w:type="dxa"/>
        </w:trPr>
        <w:tc>
          <w:tcPr>
            <w:tcW w:w="5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1D71DA4A" w14:textId="5167FFCD" w:rsidR="00231445" w:rsidRPr="00E3220C" w:rsidRDefault="00231445" w:rsidP="00BF3515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i/>
                <w:iCs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b/>
                <w:bCs/>
                <w:color w:val="000000"/>
                <w:sz w:val="22"/>
                <w:szCs w:val="24"/>
                <w:lang w:eastAsia="pt-BR"/>
              </w:rPr>
              <w:t>RF 02</w:t>
            </w:r>
            <w:r w:rsidR="00E134BF">
              <w:rPr>
                <w:rFonts w:cs="Arial"/>
                <w:b/>
                <w:bCs/>
                <w:color w:val="000000"/>
                <w:sz w:val="22"/>
                <w:szCs w:val="24"/>
                <w:lang w:eastAsia="pt-BR"/>
              </w:rPr>
              <w:t>0</w:t>
            </w:r>
            <w:r>
              <w:rPr>
                <w:rFonts w:cs="Arial"/>
                <w:b/>
                <w:bCs/>
                <w:color w:val="000000"/>
                <w:sz w:val="22"/>
                <w:szCs w:val="24"/>
                <w:lang w:eastAsia="pt-BR"/>
              </w:rPr>
              <w:t xml:space="preserve"> </w:t>
            </w:r>
            <w:r w:rsidRPr="007378BF">
              <w:rPr>
                <w:rFonts w:cs="Arial"/>
                <w:b/>
                <w:bCs/>
                <w:i/>
                <w:iCs/>
                <w:color w:val="000000"/>
                <w:sz w:val="22"/>
                <w:szCs w:val="24"/>
                <w:lang w:eastAsia="pt-BR"/>
              </w:rPr>
              <w:t xml:space="preserve">– </w:t>
            </w:r>
            <w:r>
              <w:rPr>
                <w:rFonts w:cs="Arial"/>
                <w:b/>
                <w:bCs/>
                <w:i/>
                <w:iCs/>
                <w:color w:val="000000"/>
                <w:sz w:val="22"/>
                <w:szCs w:val="24"/>
                <w:lang w:eastAsia="pt-BR"/>
              </w:rPr>
              <w:t>Distribuição Binomial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33D01CCE" w14:textId="77777777" w:rsidR="00231445" w:rsidRDefault="00231445" w:rsidP="00BF3515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Categoria: </w:t>
            </w: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ab/>
            </w:r>
          </w:p>
          <w:p w14:paraId="51EDCF18" w14:textId="303A106E" w:rsidR="00231445" w:rsidRPr="007378BF" w:rsidRDefault="00231445" w:rsidP="00BF3515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() Oculto</w:t>
            </w:r>
          </w:p>
          <w:p w14:paraId="2B2EB7C4" w14:textId="7AA71D57" w:rsidR="00231445" w:rsidRPr="007378BF" w:rsidRDefault="00231445" w:rsidP="00BF3515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(</w:t>
            </w:r>
            <w:r w:rsidR="00B05AC6">
              <w:rPr>
                <w:rFonts w:cs="Arial"/>
                <w:color w:val="000000"/>
                <w:sz w:val="22"/>
                <w:szCs w:val="24"/>
                <w:lang w:eastAsia="pt-BR"/>
              </w:rPr>
              <w:t>X</w:t>
            </w: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) Evidente</w:t>
            </w:r>
          </w:p>
        </w:tc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4CB132" w14:textId="77777777" w:rsidR="00231445" w:rsidRDefault="00231445" w:rsidP="00BF3515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Prioridade: </w:t>
            </w: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ab/>
            </w:r>
          </w:p>
          <w:p w14:paraId="2B36A095" w14:textId="77777777" w:rsidR="00231445" w:rsidRPr="007378BF" w:rsidRDefault="00231445" w:rsidP="00BF3515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(X) Altíssima</w:t>
            </w:r>
          </w:p>
          <w:p w14:paraId="69BB50AA" w14:textId="77777777" w:rsidR="00231445" w:rsidRPr="007378BF" w:rsidRDefault="00231445" w:rsidP="00BF3515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( ) Alta</w:t>
            </w:r>
          </w:p>
          <w:p w14:paraId="5212701C" w14:textId="77777777" w:rsidR="00231445" w:rsidRPr="007378BF" w:rsidRDefault="00231445" w:rsidP="00BF3515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( ) Média</w:t>
            </w:r>
          </w:p>
          <w:p w14:paraId="2863C0A9" w14:textId="77777777" w:rsidR="00231445" w:rsidRPr="007378BF" w:rsidRDefault="00231445" w:rsidP="00BF3515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( ) Baixa </w:t>
            </w:r>
          </w:p>
        </w:tc>
      </w:tr>
      <w:tr w:rsidR="00231445" w:rsidRPr="007378BF" w14:paraId="71F6AC3A" w14:textId="77777777" w:rsidTr="00BF3515">
        <w:trPr>
          <w:trHeight w:val="255"/>
          <w:tblCellSpacing w:w="0" w:type="dxa"/>
        </w:trPr>
        <w:tc>
          <w:tcPr>
            <w:tcW w:w="8745" w:type="dxa"/>
            <w:gridSpan w:val="3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3C0774" w14:textId="1EFC4E94" w:rsidR="00231445" w:rsidRPr="00231445" w:rsidRDefault="00231445" w:rsidP="00BF3515">
            <w:pPr>
              <w:suppressAutoHyphens w:val="0"/>
              <w:spacing w:before="100" w:beforeAutospacing="1" w:after="142" w:line="276" w:lineRule="auto"/>
              <w:ind w:firstLine="0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b/>
                <w:bCs/>
                <w:color w:val="000000"/>
                <w:sz w:val="22"/>
                <w:szCs w:val="24"/>
                <w:lang w:eastAsia="pt-BR"/>
              </w:rPr>
              <w:t>Descrição</w:t>
            </w: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: </w:t>
            </w:r>
            <w:r w:rsidRPr="00712A26">
              <w:rPr>
                <w:sz w:val="22"/>
                <w:szCs w:val="22"/>
              </w:rPr>
              <w:t xml:space="preserve">O sistema deverá calcular </w:t>
            </w:r>
            <w:r>
              <w:rPr>
                <w:sz w:val="22"/>
                <w:szCs w:val="22"/>
              </w:rPr>
              <w:t>a distribuição binomial utilizando a fórmula: (n/k) . p</w:t>
            </w:r>
            <w:r>
              <w:rPr>
                <w:sz w:val="22"/>
                <w:szCs w:val="22"/>
                <w:vertAlign w:val="superscript"/>
              </w:rPr>
              <w:t xml:space="preserve">k </w:t>
            </w:r>
            <w:r>
              <w:rPr>
                <w:sz w:val="22"/>
                <w:szCs w:val="22"/>
              </w:rPr>
              <w:t>. k</w:t>
            </w:r>
            <w:r>
              <w:rPr>
                <w:sz w:val="22"/>
                <w:szCs w:val="22"/>
                <w:vertAlign w:val="superscript"/>
              </w:rPr>
              <w:t>n -k</w:t>
            </w:r>
          </w:p>
        </w:tc>
      </w:tr>
    </w:tbl>
    <w:p w14:paraId="4A7CC3DB" w14:textId="2F727330" w:rsidR="00231445" w:rsidRDefault="00231445" w:rsidP="005204AC">
      <w:pPr>
        <w:ind w:firstLine="0"/>
        <w:rPr>
          <w:szCs w:val="24"/>
        </w:rPr>
      </w:pPr>
    </w:p>
    <w:tbl>
      <w:tblPr>
        <w:tblW w:w="8745" w:type="dxa"/>
        <w:tblCellSpacing w:w="0" w:type="dxa"/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5085"/>
        <w:gridCol w:w="1842"/>
        <w:gridCol w:w="1818"/>
      </w:tblGrid>
      <w:tr w:rsidR="00231445" w:rsidRPr="007378BF" w14:paraId="584CB347" w14:textId="77777777" w:rsidTr="00BF3515">
        <w:trPr>
          <w:trHeight w:val="768"/>
          <w:tblCellSpacing w:w="0" w:type="dxa"/>
        </w:trPr>
        <w:tc>
          <w:tcPr>
            <w:tcW w:w="5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5F7B4A48" w14:textId="6762EEA0" w:rsidR="00231445" w:rsidRPr="00E3220C" w:rsidRDefault="00231445" w:rsidP="00BF3515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i/>
                <w:iCs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b/>
                <w:bCs/>
                <w:color w:val="000000"/>
                <w:sz w:val="22"/>
                <w:szCs w:val="24"/>
                <w:lang w:eastAsia="pt-BR"/>
              </w:rPr>
              <w:t>RF 02</w:t>
            </w:r>
            <w:r w:rsidR="00E134BF">
              <w:rPr>
                <w:rFonts w:cs="Arial"/>
                <w:b/>
                <w:bCs/>
                <w:color w:val="000000"/>
                <w:sz w:val="22"/>
                <w:szCs w:val="24"/>
                <w:lang w:eastAsia="pt-BR"/>
              </w:rPr>
              <w:t>1</w:t>
            </w:r>
            <w:r w:rsidR="009E1C70">
              <w:rPr>
                <w:rFonts w:cs="Arial"/>
                <w:b/>
                <w:bCs/>
                <w:color w:val="000000"/>
                <w:sz w:val="22"/>
                <w:szCs w:val="24"/>
                <w:lang w:eastAsia="pt-BR"/>
              </w:rPr>
              <w:t xml:space="preserve"> </w:t>
            </w:r>
            <w:r w:rsidRPr="007378BF">
              <w:rPr>
                <w:rFonts w:cs="Arial"/>
                <w:b/>
                <w:bCs/>
                <w:i/>
                <w:iCs/>
                <w:color w:val="000000"/>
                <w:sz w:val="22"/>
                <w:szCs w:val="24"/>
                <w:lang w:eastAsia="pt-BR"/>
              </w:rPr>
              <w:t xml:space="preserve">– </w:t>
            </w:r>
            <w:r>
              <w:rPr>
                <w:rFonts w:cs="Arial"/>
                <w:b/>
                <w:bCs/>
                <w:i/>
                <w:iCs/>
                <w:color w:val="000000"/>
                <w:sz w:val="22"/>
                <w:szCs w:val="24"/>
                <w:lang w:eastAsia="pt-BR"/>
              </w:rPr>
              <w:t>Distribuição Normal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17DDA4B8" w14:textId="77777777" w:rsidR="00231445" w:rsidRDefault="00231445" w:rsidP="00BF3515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Categoria: </w:t>
            </w: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ab/>
            </w:r>
          </w:p>
          <w:p w14:paraId="2D04E449" w14:textId="781D8BB0" w:rsidR="00231445" w:rsidRPr="007378BF" w:rsidRDefault="00231445" w:rsidP="00BF3515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() Oculto</w:t>
            </w:r>
          </w:p>
          <w:p w14:paraId="2FB69C43" w14:textId="2084CD29" w:rsidR="00231445" w:rsidRPr="007378BF" w:rsidRDefault="00231445" w:rsidP="00BF3515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(</w:t>
            </w:r>
            <w:r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 </w:t>
            </w:r>
            <w:r w:rsidR="00B05AC6">
              <w:rPr>
                <w:rFonts w:cs="Arial"/>
                <w:color w:val="000000"/>
                <w:sz w:val="22"/>
                <w:szCs w:val="24"/>
                <w:lang w:eastAsia="pt-BR"/>
              </w:rPr>
              <w:t>X</w:t>
            </w: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) Evidente</w:t>
            </w:r>
          </w:p>
        </w:tc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9584B8" w14:textId="77777777" w:rsidR="00231445" w:rsidRDefault="00231445" w:rsidP="00BF3515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Prioridade: </w:t>
            </w: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ab/>
            </w:r>
          </w:p>
          <w:p w14:paraId="02113A2C" w14:textId="77777777" w:rsidR="00231445" w:rsidRPr="007378BF" w:rsidRDefault="00231445" w:rsidP="00BF3515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(X) Altíssima</w:t>
            </w:r>
          </w:p>
          <w:p w14:paraId="69F16DB8" w14:textId="77777777" w:rsidR="00231445" w:rsidRPr="007378BF" w:rsidRDefault="00231445" w:rsidP="00BF3515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( ) Alta</w:t>
            </w:r>
          </w:p>
          <w:p w14:paraId="6E0B0D7A" w14:textId="77777777" w:rsidR="00231445" w:rsidRPr="007378BF" w:rsidRDefault="00231445" w:rsidP="00BF3515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( ) Média</w:t>
            </w:r>
          </w:p>
          <w:p w14:paraId="3910E5CD" w14:textId="77777777" w:rsidR="00231445" w:rsidRPr="007378BF" w:rsidRDefault="00231445" w:rsidP="00BF3515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( ) Baixa </w:t>
            </w:r>
          </w:p>
        </w:tc>
      </w:tr>
      <w:tr w:rsidR="00231445" w:rsidRPr="007378BF" w14:paraId="701F7215" w14:textId="77777777" w:rsidTr="00BF3515">
        <w:trPr>
          <w:trHeight w:val="255"/>
          <w:tblCellSpacing w:w="0" w:type="dxa"/>
        </w:trPr>
        <w:tc>
          <w:tcPr>
            <w:tcW w:w="8745" w:type="dxa"/>
            <w:gridSpan w:val="3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86816A" w14:textId="3037BCD1" w:rsidR="00B64C37" w:rsidRPr="00B64C37" w:rsidRDefault="00231445" w:rsidP="00BF3515">
            <w:pPr>
              <w:suppressAutoHyphens w:val="0"/>
              <w:spacing w:before="100" w:beforeAutospacing="1" w:after="142" w:line="276" w:lineRule="auto"/>
              <w:ind w:firstLine="0"/>
              <w:rPr>
                <w:sz w:val="22"/>
                <w:szCs w:val="22"/>
              </w:rPr>
            </w:pPr>
            <w:r w:rsidRPr="007378BF">
              <w:rPr>
                <w:rFonts w:cs="Arial"/>
                <w:b/>
                <w:bCs/>
                <w:color w:val="000000"/>
                <w:sz w:val="22"/>
                <w:szCs w:val="24"/>
                <w:lang w:eastAsia="pt-BR"/>
              </w:rPr>
              <w:t>Descrição</w:t>
            </w: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: </w:t>
            </w:r>
            <w:r w:rsidRPr="00712A26">
              <w:rPr>
                <w:sz w:val="22"/>
                <w:szCs w:val="22"/>
              </w:rPr>
              <w:t xml:space="preserve">O sistema deverá calcular </w:t>
            </w:r>
            <w:r>
              <w:rPr>
                <w:sz w:val="22"/>
                <w:szCs w:val="22"/>
              </w:rPr>
              <w:t>a distribuição normal utilizando a fórmula</w:t>
            </w:r>
            <w:r w:rsidR="00B64C37">
              <w:rPr>
                <w:sz w:val="22"/>
                <w:szCs w:val="22"/>
              </w:rPr>
              <w:t>:</w:t>
            </w:r>
            <w:r w:rsidR="00001CEF">
              <w:rPr>
                <w:sz w:val="22"/>
                <w:szCs w:val="22"/>
              </w:rPr>
              <w:t xml:space="preserve">  </w:t>
            </w:r>
            <w:r w:rsidR="00FB0520">
              <w:rPr>
                <w:sz w:val="22"/>
                <w:szCs w:val="22"/>
              </w:rPr>
              <w:t>Z = (X – Média) / DP</w:t>
            </w:r>
            <w:r w:rsidR="00001CEF">
              <w:rPr>
                <w:sz w:val="22"/>
                <w:szCs w:val="22"/>
              </w:rPr>
              <w:t xml:space="preserve">          </w:t>
            </w:r>
          </w:p>
        </w:tc>
      </w:tr>
    </w:tbl>
    <w:p w14:paraId="54B9CEFB" w14:textId="77777777" w:rsidR="00231445" w:rsidRDefault="00231445" w:rsidP="005204AC">
      <w:pPr>
        <w:ind w:firstLine="0"/>
        <w:rPr>
          <w:szCs w:val="24"/>
        </w:rPr>
      </w:pPr>
    </w:p>
    <w:p w14:paraId="453EF6CD" w14:textId="7D03A547" w:rsidR="00231445" w:rsidRDefault="00231445" w:rsidP="005204AC">
      <w:pPr>
        <w:ind w:firstLine="0"/>
        <w:rPr>
          <w:szCs w:val="24"/>
        </w:rPr>
      </w:pPr>
    </w:p>
    <w:tbl>
      <w:tblPr>
        <w:tblW w:w="8745" w:type="dxa"/>
        <w:tblCellSpacing w:w="0" w:type="dxa"/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5085"/>
        <w:gridCol w:w="1842"/>
        <w:gridCol w:w="1818"/>
      </w:tblGrid>
      <w:tr w:rsidR="00545BA7" w:rsidRPr="007378BF" w14:paraId="5D69927A" w14:textId="77777777" w:rsidTr="00BF3515">
        <w:trPr>
          <w:trHeight w:val="768"/>
          <w:tblCellSpacing w:w="0" w:type="dxa"/>
        </w:trPr>
        <w:tc>
          <w:tcPr>
            <w:tcW w:w="5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633889FC" w14:textId="3A15FA12" w:rsidR="00545BA7" w:rsidRPr="00E3220C" w:rsidRDefault="00545BA7" w:rsidP="00BF3515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i/>
                <w:iCs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b/>
                <w:bCs/>
                <w:color w:val="000000"/>
                <w:sz w:val="22"/>
                <w:szCs w:val="24"/>
                <w:lang w:eastAsia="pt-BR"/>
              </w:rPr>
              <w:t>RF 02</w:t>
            </w:r>
            <w:r w:rsidR="00E134BF">
              <w:rPr>
                <w:rFonts w:cs="Arial"/>
                <w:b/>
                <w:bCs/>
                <w:color w:val="000000"/>
                <w:sz w:val="22"/>
                <w:szCs w:val="24"/>
                <w:lang w:eastAsia="pt-BR"/>
              </w:rPr>
              <w:t>2</w:t>
            </w:r>
            <w:r>
              <w:rPr>
                <w:rFonts w:cs="Arial"/>
                <w:b/>
                <w:bCs/>
                <w:color w:val="000000"/>
                <w:sz w:val="22"/>
                <w:szCs w:val="24"/>
                <w:lang w:eastAsia="pt-BR"/>
              </w:rPr>
              <w:t xml:space="preserve"> </w:t>
            </w:r>
            <w:r w:rsidRPr="007378BF">
              <w:rPr>
                <w:rFonts w:cs="Arial"/>
                <w:b/>
                <w:bCs/>
                <w:i/>
                <w:iCs/>
                <w:color w:val="000000"/>
                <w:sz w:val="22"/>
                <w:szCs w:val="24"/>
                <w:lang w:eastAsia="pt-BR"/>
              </w:rPr>
              <w:t xml:space="preserve">– </w:t>
            </w:r>
            <w:r w:rsidR="00C23C15">
              <w:rPr>
                <w:rFonts w:cs="Arial"/>
                <w:b/>
                <w:bCs/>
                <w:i/>
                <w:iCs/>
                <w:color w:val="000000"/>
                <w:sz w:val="22"/>
                <w:szCs w:val="24"/>
                <w:lang w:eastAsia="pt-BR"/>
              </w:rPr>
              <w:t>Correlação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0B126CE1" w14:textId="77777777" w:rsidR="00545BA7" w:rsidRDefault="00545BA7" w:rsidP="00BF3515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Categoria: </w:t>
            </w: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ab/>
            </w:r>
          </w:p>
          <w:p w14:paraId="5CE7AF88" w14:textId="77777777" w:rsidR="00545BA7" w:rsidRPr="007378BF" w:rsidRDefault="00545BA7" w:rsidP="00BF3515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(</w:t>
            </w:r>
            <w:r>
              <w:rPr>
                <w:rFonts w:cs="Arial"/>
                <w:color w:val="000000"/>
                <w:sz w:val="22"/>
                <w:szCs w:val="24"/>
                <w:lang w:eastAsia="pt-BR"/>
              </w:rPr>
              <w:t>X</w:t>
            </w: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) Oculto</w:t>
            </w:r>
          </w:p>
          <w:p w14:paraId="3F45CC4C" w14:textId="77777777" w:rsidR="00545BA7" w:rsidRPr="007378BF" w:rsidRDefault="00545BA7" w:rsidP="00BF3515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(</w:t>
            </w:r>
            <w:r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 </w:t>
            </w: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) Evidente</w:t>
            </w:r>
          </w:p>
        </w:tc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BB5BEB" w14:textId="77777777" w:rsidR="00545BA7" w:rsidRDefault="00545BA7" w:rsidP="00BF3515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Prioridade: </w:t>
            </w: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ab/>
            </w:r>
          </w:p>
          <w:p w14:paraId="75C23E2E" w14:textId="77777777" w:rsidR="00545BA7" w:rsidRPr="007378BF" w:rsidRDefault="00545BA7" w:rsidP="00BF3515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(X) Altíssima</w:t>
            </w:r>
          </w:p>
          <w:p w14:paraId="37D855A2" w14:textId="77777777" w:rsidR="00545BA7" w:rsidRPr="007378BF" w:rsidRDefault="00545BA7" w:rsidP="00BF3515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( ) Alta</w:t>
            </w:r>
          </w:p>
          <w:p w14:paraId="015A097D" w14:textId="77777777" w:rsidR="00545BA7" w:rsidRPr="007378BF" w:rsidRDefault="00545BA7" w:rsidP="00BF3515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( ) Média</w:t>
            </w:r>
          </w:p>
          <w:p w14:paraId="762AA785" w14:textId="77777777" w:rsidR="00545BA7" w:rsidRPr="007378BF" w:rsidRDefault="00545BA7" w:rsidP="00BF3515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( ) Baixa </w:t>
            </w:r>
          </w:p>
        </w:tc>
      </w:tr>
      <w:tr w:rsidR="00BF3515" w:rsidRPr="007378BF" w14:paraId="54C0000A" w14:textId="77777777" w:rsidTr="00BF3515">
        <w:trPr>
          <w:trHeight w:val="255"/>
          <w:tblCellSpacing w:w="0" w:type="dxa"/>
        </w:trPr>
        <w:tc>
          <w:tcPr>
            <w:tcW w:w="874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AC297A" w14:textId="414FDDDA" w:rsidR="00BF3515" w:rsidRPr="007378BF" w:rsidRDefault="00BF3515" w:rsidP="00BF3515">
            <w:pPr>
              <w:suppressAutoHyphens w:val="0"/>
              <w:spacing w:before="100" w:beforeAutospacing="1" w:after="142" w:line="276" w:lineRule="auto"/>
              <w:ind w:firstLine="0"/>
              <w:rPr>
                <w:rFonts w:cs="Arial"/>
                <w:b/>
                <w:bCs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b/>
                <w:bCs/>
                <w:color w:val="000000"/>
                <w:sz w:val="22"/>
                <w:szCs w:val="24"/>
                <w:lang w:eastAsia="pt-BR"/>
              </w:rPr>
              <w:t>Descrição</w:t>
            </w: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: </w:t>
            </w:r>
            <w:r w:rsidRPr="009E1C70">
              <w:rPr>
                <w:sz w:val="22"/>
                <w:szCs w:val="22"/>
              </w:rPr>
              <w:t xml:space="preserve">O sistema deverá calcular a correlação utilizando a fórmula: </w:t>
            </w:r>
            <w:r w:rsidRPr="009E1C70">
              <w:rPr>
                <w:rFonts w:cs="Arial"/>
                <w:sz w:val="22"/>
                <w:szCs w:val="22"/>
                <w:lang w:eastAsia="zh-CN"/>
              </w:rPr>
              <w:t>r = n.∑xi. yi – (∑xi) . (∑xi) / √ [n.∑xi</w:t>
            </w:r>
            <w:r w:rsidRPr="009E1C70">
              <w:rPr>
                <w:rFonts w:cs="Arial"/>
                <w:sz w:val="22"/>
                <w:szCs w:val="22"/>
                <w:vertAlign w:val="superscript"/>
                <w:lang w:eastAsia="zh-CN"/>
              </w:rPr>
              <w:t>2</w:t>
            </w:r>
            <w:r w:rsidRPr="009E1C70">
              <w:rPr>
                <w:rFonts w:cs="Arial"/>
                <w:sz w:val="22"/>
                <w:szCs w:val="22"/>
                <w:lang w:eastAsia="zh-CN"/>
              </w:rPr>
              <w:t xml:space="preserve"> – (∑xi)</w:t>
            </w:r>
            <w:r w:rsidRPr="009E1C70">
              <w:rPr>
                <w:rFonts w:cs="Arial"/>
                <w:sz w:val="22"/>
                <w:szCs w:val="22"/>
                <w:vertAlign w:val="superscript"/>
                <w:lang w:eastAsia="zh-CN"/>
              </w:rPr>
              <w:t>2</w:t>
            </w:r>
            <w:r w:rsidRPr="009E1C70">
              <w:rPr>
                <w:rFonts w:cs="Arial"/>
                <w:sz w:val="22"/>
                <w:szCs w:val="22"/>
                <w:lang w:eastAsia="zh-CN"/>
              </w:rPr>
              <w:t>] . [n.∑xi</w:t>
            </w:r>
            <w:r w:rsidRPr="009E1C70">
              <w:rPr>
                <w:rFonts w:cs="Arial"/>
                <w:sz w:val="22"/>
                <w:szCs w:val="22"/>
                <w:vertAlign w:val="superscript"/>
                <w:lang w:eastAsia="zh-CN"/>
              </w:rPr>
              <w:t>2</w:t>
            </w:r>
            <w:r w:rsidRPr="009E1C70">
              <w:rPr>
                <w:rFonts w:cs="Arial"/>
                <w:sz w:val="22"/>
                <w:szCs w:val="22"/>
                <w:lang w:eastAsia="zh-CN"/>
              </w:rPr>
              <w:t xml:space="preserve"> – (∑xi)</w:t>
            </w:r>
            <w:r w:rsidRPr="009E1C70">
              <w:rPr>
                <w:rFonts w:cs="Arial"/>
                <w:sz w:val="22"/>
                <w:szCs w:val="22"/>
                <w:vertAlign w:val="superscript"/>
                <w:lang w:eastAsia="zh-CN"/>
              </w:rPr>
              <w:t>2</w:t>
            </w:r>
            <w:r w:rsidRPr="009E1C70">
              <w:rPr>
                <w:rFonts w:cs="Arial"/>
                <w:sz w:val="22"/>
                <w:szCs w:val="22"/>
                <w:lang w:eastAsia="zh-CN"/>
              </w:rPr>
              <w:t>]. Se 0,6 &lt; r &lt;1 existe correlação significativa entre as variáveis; se 0,3 &lt; r &lt; 0,6 existe correlação fraca entre as variáveis; se 0 &lt; r &lt; 0,3 existe correlação insignificante entre as variáveis</w:t>
            </w:r>
            <w:r>
              <w:rPr>
                <w:rFonts w:cs="Arial"/>
                <w:sz w:val="22"/>
                <w:szCs w:val="22"/>
                <w:lang w:eastAsia="zh-CN"/>
              </w:rPr>
              <w:t>.</w:t>
            </w:r>
          </w:p>
        </w:tc>
      </w:tr>
    </w:tbl>
    <w:p w14:paraId="46580755" w14:textId="77777777" w:rsidR="00D415A3" w:rsidRDefault="00D415A3" w:rsidP="003447F4">
      <w:pPr>
        <w:ind w:firstLine="0"/>
        <w:rPr>
          <w:szCs w:val="24"/>
        </w:rPr>
      </w:pPr>
    </w:p>
    <w:tbl>
      <w:tblPr>
        <w:tblW w:w="8745" w:type="dxa"/>
        <w:tblCellSpacing w:w="0" w:type="dxa"/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5085"/>
        <w:gridCol w:w="1842"/>
        <w:gridCol w:w="1818"/>
      </w:tblGrid>
      <w:tr w:rsidR="00BF3515" w:rsidRPr="007378BF" w14:paraId="2B9CD39C" w14:textId="77777777" w:rsidTr="00BF3515">
        <w:trPr>
          <w:trHeight w:val="768"/>
          <w:tblCellSpacing w:w="0" w:type="dxa"/>
        </w:trPr>
        <w:tc>
          <w:tcPr>
            <w:tcW w:w="5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4E522D8B" w14:textId="1A1FF81E" w:rsidR="00BF3515" w:rsidRPr="00E3220C" w:rsidRDefault="00BF3515" w:rsidP="00BF3515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i/>
                <w:iCs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b/>
                <w:bCs/>
                <w:color w:val="000000"/>
                <w:sz w:val="22"/>
                <w:szCs w:val="24"/>
                <w:lang w:eastAsia="pt-BR"/>
              </w:rPr>
              <w:t>RF 02</w:t>
            </w:r>
            <w:r w:rsidR="00E134BF">
              <w:rPr>
                <w:rFonts w:cs="Arial"/>
                <w:b/>
                <w:bCs/>
                <w:color w:val="000000"/>
                <w:sz w:val="22"/>
                <w:szCs w:val="24"/>
                <w:lang w:eastAsia="pt-BR"/>
              </w:rPr>
              <w:t>3</w:t>
            </w:r>
            <w:r>
              <w:rPr>
                <w:rFonts w:cs="Arial"/>
                <w:b/>
                <w:bCs/>
                <w:color w:val="000000"/>
                <w:sz w:val="22"/>
                <w:szCs w:val="24"/>
                <w:lang w:eastAsia="pt-BR"/>
              </w:rPr>
              <w:t xml:space="preserve"> </w:t>
            </w:r>
            <w:r w:rsidRPr="007378BF">
              <w:rPr>
                <w:rFonts w:cs="Arial"/>
                <w:b/>
                <w:bCs/>
                <w:i/>
                <w:iCs/>
                <w:color w:val="000000"/>
                <w:sz w:val="22"/>
                <w:szCs w:val="24"/>
                <w:lang w:eastAsia="pt-BR"/>
              </w:rPr>
              <w:t>–</w:t>
            </w:r>
            <w:r>
              <w:rPr>
                <w:rFonts w:cs="Arial"/>
                <w:b/>
                <w:bCs/>
                <w:i/>
                <w:iCs/>
                <w:color w:val="000000"/>
                <w:sz w:val="22"/>
                <w:szCs w:val="24"/>
                <w:lang w:eastAsia="pt-BR"/>
              </w:rPr>
              <w:t xml:space="preserve"> Regressão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41AA1B6B" w14:textId="77777777" w:rsidR="00BF3515" w:rsidRDefault="00BF3515" w:rsidP="00BF3515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Categoria: </w:t>
            </w: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ab/>
            </w:r>
          </w:p>
          <w:p w14:paraId="35EA9D41" w14:textId="65BC2A2C" w:rsidR="00BF3515" w:rsidRPr="007378BF" w:rsidRDefault="00BF3515" w:rsidP="00BF3515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() Oculto</w:t>
            </w:r>
          </w:p>
          <w:p w14:paraId="049FA819" w14:textId="7EAAD95C" w:rsidR="00BF3515" w:rsidRPr="007378BF" w:rsidRDefault="00BF3515" w:rsidP="00BF3515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(</w:t>
            </w:r>
            <w:r w:rsidR="00B05AC6">
              <w:rPr>
                <w:rFonts w:cs="Arial"/>
                <w:color w:val="000000"/>
                <w:sz w:val="22"/>
                <w:szCs w:val="24"/>
                <w:lang w:eastAsia="pt-BR"/>
              </w:rPr>
              <w:t>X</w:t>
            </w:r>
            <w:r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 </w:t>
            </w: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) Evidente</w:t>
            </w:r>
          </w:p>
        </w:tc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00869E" w14:textId="77777777" w:rsidR="00BF3515" w:rsidRDefault="00BF3515" w:rsidP="00BF3515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Prioridade: </w:t>
            </w: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ab/>
            </w:r>
          </w:p>
          <w:p w14:paraId="3B395CCD" w14:textId="77777777" w:rsidR="00BF3515" w:rsidRPr="007378BF" w:rsidRDefault="00BF3515" w:rsidP="00BF3515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(X) Altíssima</w:t>
            </w:r>
          </w:p>
          <w:p w14:paraId="22A9F2A0" w14:textId="77777777" w:rsidR="00BF3515" w:rsidRPr="007378BF" w:rsidRDefault="00BF3515" w:rsidP="00BF3515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( ) Alta</w:t>
            </w:r>
          </w:p>
          <w:p w14:paraId="6CCDA8E8" w14:textId="77777777" w:rsidR="00BF3515" w:rsidRPr="007378BF" w:rsidRDefault="00BF3515" w:rsidP="00BF3515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( ) Média</w:t>
            </w:r>
          </w:p>
          <w:p w14:paraId="28D5C2BF" w14:textId="77777777" w:rsidR="00BF3515" w:rsidRPr="007378BF" w:rsidRDefault="00BF3515" w:rsidP="00BF3515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( ) Baixa </w:t>
            </w:r>
          </w:p>
        </w:tc>
      </w:tr>
      <w:tr w:rsidR="00BF3515" w:rsidRPr="007378BF" w14:paraId="45D4C98E" w14:textId="77777777" w:rsidTr="00BF3515">
        <w:trPr>
          <w:trHeight w:val="255"/>
          <w:tblCellSpacing w:w="0" w:type="dxa"/>
        </w:trPr>
        <w:tc>
          <w:tcPr>
            <w:tcW w:w="8745" w:type="dxa"/>
            <w:gridSpan w:val="3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6EC051" w14:textId="0B6DA99F" w:rsidR="00BF3515" w:rsidRPr="00231445" w:rsidRDefault="00BF3515" w:rsidP="00BF3515">
            <w:pPr>
              <w:suppressAutoHyphens w:val="0"/>
              <w:spacing w:before="100" w:beforeAutospacing="1" w:after="142" w:line="276" w:lineRule="auto"/>
              <w:ind w:firstLine="0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b/>
                <w:bCs/>
                <w:color w:val="000000"/>
                <w:sz w:val="22"/>
                <w:szCs w:val="24"/>
                <w:lang w:eastAsia="pt-BR"/>
              </w:rPr>
              <w:t>Descrição</w:t>
            </w: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: </w:t>
            </w:r>
            <w:r w:rsidRPr="00712A26">
              <w:rPr>
                <w:sz w:val="22"/>
                <w:szCs w:val="22"/>
              </w:rPr>
              <w:t xml:space="preserve">O sistema deverá </w:t>
            </w:r>
            <w:r>
              <w:rPr>
                <w:sz w:val="22"/>
                <w:szCs w:val="22"/>
              </w:rPr>
              <w:t>gerar a fórmula de regressão</w:t>
            </w:r>
            <w:r w:rsidRPr="00712A26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a partir da fórmula </w:t>
            </w:r>
            <w:r w:rsidRPr="005F41E3">
              <w:rPr>
                <w:rFonts w:cs="Arial"/>
                <w:sz w:val="20"/>
                <w:lang w:eastAsia="zh-CN"/>
              </w:rPr>
              <w:t xml:space="preserve">a = </w:t>
            </w:r>
            <w:r w:rsidRPr="00BF3515">
              <w:rPr>
                <w:rFonts w:cs="Arial"/>
                <w:sz w:val="22"/>
                <w:szCs w:val="22"/>
                <w:lang w:eastAsia="zh-CN"/>
              </w:rPr>
              <w:t>n.∑xi.yi – (∑xi . ∑yi) / n.∑xi</w:t>
            </w:r>
            <w:r w:rsidRPr="00BF3515">
              <w:rPr>
                <w:rFonts w:cs="Arial"/>
                <w:sz w:val="22"/>
                <w:szCs w:val="22"/>
                <w:vertAlign w:val="superscript"/>
                <w:lang w:eastAsia="zh-CN"/>
              </w:rPr>
              <w:t>2</w:t>
            </w:r>
            <w:r w:rsidRPr="00BF3515">
              <w:rPr>
                <w:rFonts w:cs="Arial"/>
                <w:sz w:val="22"/>
                <w:szCs w:val="22"/>
                <w:lang w:eastAsia="zh-CN"/>
              </w:rPr>
              <w:t xml:space="preserve"> – (∑xi)</w:t>
            </w:r>
            <w:r w:rsidRPr="00BF3515">
              <w:rPr>
                <w:rFonts w:cs="Arial"/>
                <w:sz w:val="22"/>
                <w:szCs w:val="22"/>
                <w:vertAlign w:val="superscript"/>
                <w:lang w:eastAsia="zh-CN"/>
              </w:rPr>
              <w:t>2</w:t>
            </w:r>
            <w:r w:rsidRPr="00BF3515">
              <w:rPr>
                <w:rFonts w:cs="Arial"/>
                <w:sz w:val="22"/>
                <w:szCs w:val="22"/>
                <w:lang w:eastAsia="zh-CN"/>
              </w:rPr>
              <w:t xml:space="preserve"> ;    b = </w:t>
            </w:r>
            <w:r w:rsidRPr="00BF3515">
              <w:rPr>
                <w:rFonts w:cs="Arial"/>
                <w:sz w:val="22"/>
                <w:szCs w:val="22"/>
                <w:lang w:eastAsia="zh-CN"/>
              </w:rPr>
              <w:fldChar w:fldCharType="begin"/>
            </w:r>
            <w:r w:rsidRPr="00BF3515">
              <w:rPr>
                <w:rFonts w:cs="Arial"/>
                <w:sz w:val="22"/>
                <w:szCs w:val="22"/>
                <w:lang w:eastAsia="zh-CN"/>
              </w:rPr>
              <w:instrText xml:space="preserve"> EQ \x \to(y) </w:instrText>
            </w:r>
            <w:r w:rsidRPr="00BF3515">
              <w:rPr>
                <w:rFonts w:cs="Arial"/>
                <w:sz w:val="22"/>
                <w:szCs w:val="22"/>
                <w:lang w:eastAsia="zh-CN"/>
              </w:rPr>
              <w:fldChar w:fldCharType="end"/>
            </w:r>
            <w:r w:rsidRPr="00BF3515">
              <w:rPr>
                <w:rFonts w:cs="Arial"/>
                <w:sz w:val="22"/>
                <w:szCs w:val="22"/>
                <w:lang w:eastAsia="zh-CN"/>
              </w:rPr>
              <w:t xml:space="preserve">- a. </w:t>
            </w:r>
            <w:r w:rsidRPr="00BF3515">
              <w:rPr>
                <w:rFonts w:cs="Arial"/>
                <w:sz w:val="22"/>
                <w:szCs w:val="22"/>
                <w:lang w:eastAsia="zh-CN"/>
              </w:rPr>
              <w:fldChar w:fldCharType="begin"/>
            </w:r>
            <w:r w:rsidRPr="00BF3515">
              <w:rPr>
                <w:rFonts w:cs="Arial"/>
                <w:sz w:val="22"/>
                <w:szCs w:val="22"/>
                <w:lang w:eastAsia="zh-CN"/>
              </w:rPr>
              <w:instrText xml:space="preserve"> EQ \x \to(X) </w:instrText>
            </w:r>
            <w:r w:rsidRPr="00BF3515">
              <w:rPr>
                <w:rFonts w:cs="Arial"/>
                <w:sz w:val="22"/>
                <w:szCs w:val="22"/>
                <w:lang w:eastAsia="zh-CN"/>
              </w:rPr>
              <w:fldChar w:fldCharType="end"/>
            </w:r>
            <w:r w:rsidRPr="00BF3515">
              <w:rPr>
                <w:rFonts w:cs="Arial"/>
                <w:sz w:val="22"/>
                <w:szCs w:val="22"/>
                <w:lang w:eastAsia="zh-CN"/>
              </w:rPr>
              <w:t xml:space="preserve">;     </w:t>
            </w:r>
            <w:r w:rsidRPr="00BF3515">
              <w:rPr>
                <w:rFonts w:cs="Arial"/>
                <w:sz w:val="22"/>
                <w:szCs w:val="22"/>
                <w:lang w:eastAsia="zh-CN"/>
              </w:rPr>
              <w:fldChar w:fldCharType="begin"/>
            </w:r>
            <w:r w:rsidRPr="00BF3515">
              <w:rPr>
                <w:rFonts w:cs="Arial"/>
                <w:sz w:val="22"/>
                <w:szCs w:val="22"/>
                <w:lang w:eastAsia="zh-CN"/>
              </w:rPr>
              <w:instrText xml:space="preserve"> EQ \x \to(y) </w:instrText>
            </w:r>
            <w:r w:rsidRPr="00BF3515">
              <w:rPr>
                <w:rFonts w:cs="Arial"/>
                <w:sz w:val="22"/>
                <w:szCs w:val="22"/>
                <w:lang w:eastAsia="zh-CN"/>
              </w:rPr>
              <w:fldChar w:fldCharType="end"/>
            </w:r>
            <w:r w:rsidRPr="00BF3515">
              <w:rPr>
                <w:rFonts w:cs="Arial"/>
                <w:sz w:val="22"/>
                <w:szCs w:val="22"/>
                <w:lang w:eastAsia="zh-CN"/>
              </w:rPr>
              <w:t xml:space="preserve">= ∑yi / n; </w:t>
            </w:r>
            <w:r w:rsidRPr="00BF3515">
              <w:rPr>
                <w:rFonts w:cs="Arial"/>
                <w:sz w:val="22"/>
                <w:szCs w:val="22"/>
                <w:lang w:eastAsia="zh-CN"/>
              </w:rPr>
              <w:fldChar w:fldCharType="begin"/>
            </w:r>
            <w:r w:rsidRPr="00BF3515">
              <w:rPr>
                <w:rFonts w:cs="Arial"/>
                <w:sz w:val="22"/>
                <w:szCs w:val="22"/>
                <w:lang w:eastAsia="zh-CN"/>
              </w:rPr>
              <w:instrText xml:space="preserve"> EQ \x \to(X) </w:instrText>
            </w:r>
            <w:r w:rsidRPr="00BF3515">
              <w:rPr>
                <w:rFonts w:cs="Arial"/>
                <w:sz w:val="22"/>
                <w:szCs w:val="22"/>
                <w:lang w:eastAsia="zh-CN"/>
              </w:rPr>
              <w:fldChar w:fldCharType="end"/>
            </w:r>
            <w:r w:rsidRPr="00BF3515">
              <w:rPr>
                <w:rFonts w:cs="Arial"/>
                <w:sz w:val="22"/>
                <w:szCs w:val="22"/>
                <w:lang w:eastAsia="zh-CN"/>
              </w:rPr>
              <w:t>= ∑xi / n</w:t>
            </w:r>
          </w:p>
        </w:tc>
      </w:tr>
    </w:tbl>
    <w:p w14:paraId="30904690" w14:textId="77777777" w:rsidR="00D415A3" w:rsidRDefault="00D415A3" w:rsidP="003447F4">
      <w:pPr>
        <w:ind w:firstLine="0"/>
        <w:rPr>
          <w:szCs w:val="24"/>
        </w:rPr>
      </w:pPr>
    </w:p>
    <w:tbl>
      <w:tblPr>
        <w:tblW w:w="8745" w:type="dxa"/>
        <w:tblCellSpacing w:w="0" w:type="dxa"/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5085"/>
        <w:gridCol w:w="1842"/>
        <w:gridCol w:w="1818"/>
      </w:tblGrid>
      <w:tr w:rsidR="00BF3515" w:rsidRPr="007378BF" w14:paraId="143B673E" w14:textId="77777777" w:rsidTr="00BF3515">
        <w:trPr>
          <w:trHeight w:val="768"/>
          <w:tblCellSpacing w:w="0" w:type="dxa"/>
        </w:trPr>
        <w:tc>
          <w:tcPr>
            <w:tcW w:w="5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42A093D7" w14:textId="26EBE907" w:rsidR="00BF3515" w:rsidRPr="00E3220C" w:rsidRDefault="00BF3515" w:rsidP="00BF3515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i/>
                <w:iCs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b/>
                <w:bCs/>
                <w:color w:val="000000"/>
                <w:sz w:val="22"/>
                <w:szCs w:val="24"/>
                <w:lang w:eastAsia="pt-BR"/>
              </w:rPr>
              <w:t>RF 02</w:t>
            </w:r>
            <w:r w:rsidR="00E134BF">
              <w:rPr>
                <w:rFonts w:cs="Arial"/>
                <w:b/>
                <w:bCs/>
                <w:color w:val="000000"/>
                <w:sz w:val="22"/>
                <w:szCs w:val="24"/>
                <w:lang w:eastAsia="pt-BR"/>
              </w:rPr>
              <w:t>4</w:t>
            </w:r>
            <w:r>
              <w:rPr>
                <w:rFonts w:cs="Arial"/>
                <w:b/>
                <w:bCs/>
                <w:color w:val="000000"/>
                <w:sz w:val="22"/>
                <w:szCs w:val="24"/>
                <w:lang w:eastAsia="pt-BR"/>
              </w:rPr>
              <w:t xml:space="preserve"> </w:t>
            </w:r>
            <w:r w:rsidRPr="007378BF">
              <w:rPr>
                <w:rFonts w:cs="Arial"/>
                <w:b/>
                <w:bCs/>
                <w:i/>
                <w:iCs/>
                <w:color w:val="000000"/>
                <w:sz w:val="22"/>
                <w:szCs w:val="24"/>
                <w:lang w:eastAsia="pt-BR"/>
              </w:rPr>
              <w:t>–</w:t>
            </w:r>
            <w:r>
              <w:rPr>
                <w:rFonts w:cs="Arial"/>
                <w:b/>
                <w:bCs/>
                <w:i/>
                <w:iCs/>
                <w:color w:val="000000"/>
                <w:sz w:val="22"/>
                <w:szCs w:val="24"/>
                <w:lang w:eastAsia="pt-BR"/>
              </w:rPr>
              <w:t xml:space="preserve"> Fazer projeções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25548349" w14:textId="77777777" w:rsidR="00BF3515" w:rsidRDefault="00BF3515" w:rsidP="00BF3515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Categoria: </w:t>
            </w: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ab/>
            </w:r>
          </w:p>
          <w:p w14:paraId="363D5BBD" w14:textId="11AA1F31" w:rsidR="00BF3515" w:rsidRPr="007378BF" w:rsidRDefault="00BF3515" w:rsidP="00BF3515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() Oculto</w:t>
            </w:r>
          </w:p>
          <w:p w14:paraId="6AF541CA" w14:textId="467B5DDD" w:rsidR="00BF3515" w:rsidRPr="007378BF" w:rsidRDefault="00BF3515" w:rsidP="00BF3515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(</w:t>
            </w:r>
            <w:r w:rsidR="00B05AC6">
              <w:rPr>
                <w:rFonts w:cs="Arial"/>
                <w:color w:val="000000"/>
                <w:sz w:val="22"/>
                <w:szCs w:val="24"/>
                <w:lang w:eastAsia="pt-BR"/>
              </w:rPr>
              <w:t>X</w:t>
            </w:r>
            <w:r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 </w:t>
            </w: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) Evidente</w:t>
            </w:r>
          </w:p>
        </w:tc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E9E44F" w14:textId="77777777" w:rsidR="00BF3515" w:rsidRDefault="00BF3515" w:rsidP="00BF3515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Prioridade: </w:t>
            </w: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ab/>
            </w:r>
          </w:p>
          <w:p w14:paraId="70E88356" w14:textId="77777777" w:rsidR="00BF3515" w:rsidRPr="007378BF" w:rsidRDefault="00BF3515" w:rsidP="00BF3515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(X) Altíssima</w:t>
            </w:r>
          </w:p>
          <w:p w14:paraId="230375E0" w14:textId="77777777" w:rsidR="00BF3515" w:rsidRPr="007378BF" w:rsidRDefault="00BF3515" w:rsidP="00BF3515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( ) Alta</w:t>
            </w:r>
          </w:p>
          <w:p w14:paraId="56CDE120" w14:textId="77777777" w:rsidR="00BF3515" w:rsidRPr="007378BF" w:rsidRDefault="00BF3515" w:rsidP="00BF3515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( ) Média</w:t>
            </w:r>
          </w:p>
          <w:p w14:paraId="33425ECB" w14:textId="77777777" w:rsidR="00BF3515" w:rsidRPr="007378BF" w:rsidRDefault="00BF3515" w:rsidP="00BF3515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( ) Baixa </w:t>
            </w:r>
          </w:p>
        </w:tc>
      </w:tr>
      <w:tr w:rsidR="00BF3515" w:rsidRPr="007378BF" w14:paraId="4DDFC5FD" w14:textId="77777777" w:rsidTr="00BF3515">
        <w:trPr>
          <w:trHeight w:val="255"/>
          <w:tblCellSpacing w:w="0" w:type="dxa"/>
        </w:trPr>
        <w:tc>
          <w:tcPr>
            <w:tcW w:w="8745" w:type="dxa"/>
            <w:gridSpan w:val="3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F472AA" w14:textId="1DD50349" w:rsidR="00BF3515" w:rsidRPr="00231445" w:rsidRDefault="00BF3515" w:rsidP="00BF3515">
            <w:pPr>
              <w:suppressAutoHyphens w:val="0"/>
              <w:spacing w:before="100" w:beforeAutospacing="1" w:after="142" w:line="276" w:lineRule="auto"/>
              <w:ind w:firstLine="0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b/>
                <w:bCs/>
                <w:color w:val="000000"/>
                <w:sz w:val="22"/>
                <w:szCs w:val="24"/>
                <w:lang w:eastAsia="pt-BR"/>
              </w:rPr>
              <w:t>Descrição</w:t>
            </w: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: </w:t>
            </w:r>
            <w:r w:rsidRPr="00712A26">
              <w:rPr>
                <w:sz w:val="22"/>
                <w:szCs w:val="22"/>
              </w:rPr>
              <w:t xml:space="preserve">O sistema deverá </w:t>
            </w:r>
            <w:r>
              <w:rPr>
                <w:sz w:val="22"/>
                <w:szCs w:val="22"/>
              </w:rPr>
              <w:t>realizar projeções utilizando a fórmula y = a * x + b, onde o usuário deve fornecer um valor para x ou y, para que o contrário do escolhido seja projetado.</w:t>
            </w:r>
          </w:p>
        </w:tc>
      </w:tr>
    </w:tbl>
    <w:p w14:paraId="6D236C49" w14:textId="22E1E713" w:rsidR="00D415A3" w:rsidRDefault="00D415A3" w:rsidP="003447F4">
      <w:pPr>
        <w:ind w:firstLine="0"/>
        <w:rPr>
          <w:szCs w:val="24"/>
        </w:rPr>
      </w:pPr>
    </w:p>
    <w:p w14:paraId="4F6A7894" w14:textId="77777777" w:rsidR="00BF3515" w:rsidRDefault="00BF3515" w:rsidP="003447F4">
      <w:pPr>
        <w:ind w:firstLine="0"/>
        <w:rPr>
          <w:szCs w:val="24"/>
        </w:rPr>
      </w:pPr>
    </w:p>
    <w:p w14:paraId="67801AFF" w14:textId="77777777" w:rsidR="00D415A3" w:rsidRDefault="00D415A3" w:rsidP="003447F4">
      <w:pPr>
        <w:ind w:firstLine="0"/>
        <w:rPr>
          <w:szCs w:val="24"/>
        </w:rPr>
      </w:pPr>
    </w:p>
    <w:p w14:paraId="24594067" w14:textId="38988D32" w:rsidR="003447F4" w:rsidRDefault="003447F4" w:rsidP="003447F4">
      <w:pPr>
        <w:ind w:firstLine="0"/>
        <w:rPr>
          <w:szCs w:val="24"/>
        </w:rPr>
      </w:pPr>
      <w:r w:rsidRPr="003447F4">
        <w:rPr>
          <w:szCs w:val="24"/>
        </w:rPr>
        <w:t>3.2.3</w:t>
      </w:r>
      <w:r>
        <w:rPr>
          <w:szCs w:val="24"/>
        </w:rPr>
        <w:t xml:space="preserve"> </w:t>
      </w:r>
      <w:r w:rsidRPr="003447F4">
        <w:rPr>
          <w:szCs w:val="24"/>
        </w:rPr>
        <w:t>Requisitos Não Funcionais</w:t>
      </w:r>
    </w:p>
    <w:p w14:paraId="3B4D90E3" w14:textId="77777777" w:rsidR="00093789" w:rsidRDefault="00093789" w:rsidP="003447F4">
      <w:pPr>
        <w:ind w:firstLine="0"/>
        <w:rPr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546"/>
        <w:gridCol w:w="1533"/>
        <w:gridCol w:w="1855"/>
        <w:gridCol w:w="2126"/>
      </w:tblGrid>
      <w:tr w:rsidR="00510FB7" w:rsidRPr="00510FB7" w14:paraId="3C092288" w14:textId="77777777" w:rsidTr="00510FB7">
        <w:tc>
          <w:tcPr>
            <w:tcW w:w="3652" w:type="dxa"/>
          </w:tcPr>
          <w:p w14:paraId="0F0874BB" w14:textId="1859A5C2" w:rsidR="00510FB7" w:rsidRPr="00510FB7" w:rsidRDefault="00510FB7" w:rsidP="00510FB7">
            <w:pPr>
              <w:ind w:firstLine="0"/>
              <w:jc w:val="left"/>
              <w:rPr>
                <w:sz w:val="22"/>
                <w:szCs w:val="22"/>
              </w:rPr>
            </w:pPr>
            <w:r w:rsidRPr="00510FB7"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>RNF 001</w:t>
            </w:r>
            <w:r w:rsidRPr="007378BF"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 xml:space="preserve"> </w:t>
            </w:r>
            <w:r w:rsidRPr="007378BF">
              <w:rPr>
                <w:rFonts w:cs="Arial"/>
                <w:b/>
                <w:bCs/>
                <w:i/>
                <w:iCs/>
                <w:color w:val="000000"/>
                <w:sz w:val="22"/>
                <w:szCs w:val="22"/>
                <w:lang w:eastAsia="pt-BR"/>
              </w:rPr>
              <w:t xml:space="preserve">– </w:t>
            </w:r>
            <w:r w:rsidR="00093789">
              <w:rPr>
                <w:rFonts w:cs="Arial"/>
                <w:b/>
                <w:bCs/>
                <w:i/>
                <w:iCs/>
                <w:color w:val="000000"/>
                <w:sz w:val="22"/>
                <w:szCs w:val="22"/>
                <w:lang w:eastAsia="pt-BR"/>
              </w:rPr>
              <w:t>Linguagem de programação</w:t>
            </w:r>
          </w:p>
        </w:tc>
        <w:tc>
          <w:tcPr>
            <w:tcW w:w="1547" w:type="dxa"/>
          </w:tcPr>
          <w:p w14:paraId="5272DE15" w14:textId="77777777" w:rsidR="00510FB7" w:rsidRPr="00510FB7" w:rsidRDefault="00510FB7" w:rsidP="005B58B2">
            <w:pPr>
              <w:spacing w:line="240" w:lineRule="auto"/>
              <w:ind w:firstLine="0"/>
              <w:rPr>
                <w:sz w:val="22"/>
                <w:szCs w:val="22"/>
              </w:rPr>
            </w:pPr>
            <w:r w:rsidRPr="007378BF"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Categoria: </w:t>
            </w:r>
            <w:r w:rsidRPr="00510FB7">
              <w:rPr>
                <w:rFonts w:cs="Arial"/>
                <w:color w:val="000000"/>
                <w:sz w:val="22"/>
                <w:szCs w:val="22"/>
                <w:lang w:eastAsia="pt-BR"/>
              </w:rPr>
              <w:t>Segurança</w:t>
            </w:r>
          </w:p>
        </w:tc>
        <w:tc>
          <w:tcPr>
            <w:tcW w:w="1855" w:type="dxa"/>
          </w:tcPr>
          <w:p w14:paraId="1BBEB5A8" w14:textId="77777777" w:rsidR="00510FB7" w:rsidRPr="00510FB7" w:rsidRDefault="00510FB7" w:rsidP="005B58B2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510FB7">
              <w:rPr>
                <w:rFonts w:cs="Arial"/>
                <w:color w:val="000000"/>
                <w:sz w:val="22"/>
                <w:szCs w:val="22"/>
                <w:lang w:eastAsia="pt-BR"/>
              </w:rPr>
              <w:t>Obrigatoriedade</w:t>
            </w:r>
            <w:r w:rsidRPr="007378BF"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: </w:t>
            </w:r>
          </w:p>
          <w:p w14:paraId="7E4BA254" w14:textId="77777777" w:rsidR="00510FB7" w:rsidRPr="007378BF" w:rsidRDefault="005B58B2" w:rsidP="005B58B2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(    </w:t>
            </w:r>
            <w:r w:rsidR="00510FB7" w:rsidRPr="007378BF"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) </w:t>
            </w:r>
            <w:r w:rsidR="00510FB7" w:rsidRPr="00510FB7">
              <w:rPr>
                <w:rFonts w:cs="Arial"/>
                <w:color w:val="000000"/>
                <w:sz w:val="22"/>
                <w:szCs w:val="22"/>
                <w:lang w:eastAsia="pt-BR"/>
              </w:rPr>
              <w:t>Desejável</w:t>
            </w:r>
          </w:p>
          <w:p w14:paraId="369F687A" w14:textId="77777777" w:rsidR="00510FB7" w:rsidRPr="00510FB7" w:rsidRDefault="00510FB7" w:rsidP="005B58B2">
            <w:pPr>
              <w:spacing w:line="240" w:lineRule="auto"/>
              <w:ind w:firstLine="0"/>
              <w:rPr>
                <w:sz w:val="22"/>
                <w:szCs w:val="22"/>
              </w:rPr>
            </w:pPr>
            <w:r w:rsidRPr="007378BF">
              <w:rPr>
                <w:rFonts w:cs="Arial"/>
                <w:color w:val="000000"/>
                <w:sz w:val="22"/>
                <w:szCs w:val="22"/>
                <w:lang w:eastAsia="pt-BR"/>
              </w:rPr>
              <w:t>(</w:t>
            </w:r>
            <w:r w:rsidR="005B58B2">
              <w:rPr>
                <w:rFonts w:cs="Arial"/>
                <w:color w:val="000000"/>
                <w:sz w:val="22"/>
                <w:szCs w:val="22"/>
                <w:lang w:eastAsia="pt-BR"/>
              </w:rPr>
              <w:t>X</w:t>
            </w:r>
            <w:r w:rsidRPr="007378BF"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 ) </w:t>
            </w:r>
            <w:r w:rsidRPr="00510FB7">
              <w:rPr>
                <w:rFonts w:cs="Arial"/>
                <w:color w:val="000000"/>
                <w:sz w:val="22"/>
                <w:szCs w:val="22"/>
                <w:lang w:eastAsia="pt-BR"/>
              </w:rPr>
              <w:t>Obrigatório</w:t>
            </w:r>
          </w:p>
        </w:tc>
        <w:tc>
          <w:tcPr>
            <w:tcW w:w="2156" w:type="dxa"/>
          </w:tcPr>
          <w:p w14:paraId="1C77E2D2" w14:textId="77777777" w:rsidR="00510FB7" w:rsidRDefault="00510FB7" w:rsidP="005B58B2">
            <w:pPr>
              <w:spacing w:line="240" w:lineRule="auto"/>
              <w:ind w:firstLine="0"/>
              <w:rPr>
                <w:sz w:val="22"/>
                <w:szCs w:val="22"/>
              </w:rPr>
            </w:pPr>
            <w:r w:rsidRPr="00510FB7">
              <w:rPr>
                <w:sz w:val="22"/>
                <w:szCs w:val="22"/>
              </w:rPr>
              <w:t>Permanência</w:t>
            </w:r>
            <w:r>
              <w:rPr>
                <w:sz w:val="22"/>
                <w:szCs w:val="22"/>
              </w:rPr>
              <w:t>:</w:t>
            </w:r>
          </w:p>
          <w:p w14:paraId="3E45453E" w14:textId="77777777" w:rsidR="00510FB7" w:rsidRDefault="00510FB7" w:rsidP="005B58B2">
            <w:pPr>
              <w:spacing w:line="240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 X ) Permanente</w:t>
            </w:r>
          </w:p>
          <w:p w14:paraId="027E22C9" w14:textId="77777777" w:rsidR="00510FB7" w:rsidRPr="00510FB7" w:rsidRDefault="00510FB7" w:rsidP="003447F4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    ) Transitório</w:t>
            </w:r>
          </w:p>
        </w:tc>
      </w:tr>
      <w:tr w:rsidR="00510FB7" w:rsidRPr="00510FB7" w14:paraId="220E5323" w14:textId="77777777" w:rsidTr="00972A56">
        <w:tc>
          <w:tcPr>
            <w:tcW w:w="9210" w:type="dxa"/>
            <w:gridSpan w:val="4"/>
          </w:tcPr>
          <w:p w14:paraId="457E8703" w14:textId="3EFBDE9D" w:rsidR="00510FB7" w:rsidRPr="00C14500" w:rsidRDefault="00093789" w:rsidP="00C14500">
            <w:pPr>
              <w:ind w:firstLine="0"/>
            </w:pPr>
            <w:r>
              <w:rPr>
                <w:sz w:val="22"/>
                <w:szCs w:val="22"/>
              </w:rPr>
              <w:t>O sistema deve ser desenvolvido utilizando a linguagem JavaScript.</w:t>
            </w:r>
          </w:p>
        </w:tc>
      </w:tr>
    </w:tbl>
    <w:p w14:paraId="32DD1729" w14:textId="77777777" w:rsidR="00C14500" w:rsidRDefault="00C14500" w:rsidP="003447F4">
      <w:pPr>
        <w:ind w:firstLine="0"/>
        <w:rPr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541"/>
        <w:gridCol w:w="1533"/>
        <w:gridCol w:w="1855"/>
        <w:gridCol w:w="2131"/>
      </w:tblGrid>
      <w:tr w:rsidR="00C14500" w:rsidRPr="00510FB7" w14:paraId="6D14C762" w14:textId="77777777" w:rsidTr="00BF3515">
        <w:tc>
          <w:tcPr>
            <w:tcW w:w="3541" w:type="dxa"/>
          </w:tcPr>
          <w:p w14:paraId="66CE50E4" w14:textId="24C5AAB9" w:rsidR="00C14500" w:rsidRPr="00510FB7" w:rsidRDefault="00C14500" w:rsidP="00972A56">
            <w:pPr>
              <w:ind w:firstLine="0"/>
              <w:jc w:val="left"/>
              <w:rPr>
                <w:sz w:val="22"/>
                <w:szCs w:val="22"/>
              </w:rPr>
            </w:pPr>
            <w:r w:rsidRPr="00510FB7"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>RNF 00</w:t>
            </w:r>
            <w:r w:rsidR="00B81073"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>2</w:t>
            </w:r>
            <w:r w:rsidRPr="007378BF"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 xml:space="preserve"> </w:t>
            </w:r>
            <w:r w:rsidRPr="007378BF">
              <w:rPr>
                <w:rFonts w:cs="Arial"/>
                <w:b/>
                <w:bCs/>
                <w:i/>
                <w:iCs/>
                <w:color w:val="000000"/>
                <w:sz w:val="22"/>
                <w:szCs w:val="22"/>
                <w:lang w:eastAsia="pt-BR"/>
              </w:rPr>
              <w:t xml:space="preserve">– </w:t>
            </w:r>
            <w:r>
              <w:rPr>
                <w:rFonts w:cs="Arial"/>
                <w:b/>
                <w:bCs/>
                <w:i/>
                <w:iCs/>
                <w:color w:val="000000"/>
                <w:sz w:val="22"/>
                <w:szCs w:val="22"/>
                <w:lang w:eastAsia="pt-BR"/>
              </w:rPr>
              <w:t>Sistema Web</w:t>
            </w:r>
          </w:p>
        </w:tc>
        <w:tc>
          <w:tcPr>
            <w:tcW w:w="1533" w:type="dxa"/>
          </w:tcPr>
          <w:p w14:paraId="1402223B" w14:textId="77777777" w:rsidR="00C14500" w:rsidRPr="00510FB7" w:rsidRDefault="00C14500" w:rsidP="00972A56">
            <w:pPr>
              <w:spacing w:line="240" w:lineRule="auto"/>
              <w:ind w:firstLine="0"/>
              <w:rPr>
                <w:sz w:val="22"/>
                <w:szCs w:val="22"/>
              </w:rPr>
            </w:pPr>
            <w:r w:rsidRPr="007378BF"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Categoria: </w:t>
            </w: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Produto</w:t>
            </w:r>
          </w:p>
        </w:tc>
        <w:tc>
          <w:tcPr>
            <w:tcW w:w="1855" w:type="dxa"/>
          </w:tcPr>
          <w:p w14:paraId="30E7FE63" w14:textId="77777777" w:rsidR="00C14500" w:rsidRPr="00510FB7" w:rsidRDefault="00C14500" w:rsidP="00972A56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510FB7">
              <w:rPr>
                <w:rFonts w:cs="Arial"/>
                <w:color w:val="000000"/>
                <w:sz w:val="22"/>
                <w:szCs w:val="22"/>
                <w:lang w:eastAsia="pt-BR"/>
              </w:rPr>
              <w:t>Obrigatoriedade</w:t>
            </w:r>
            <w:r w:rsidRPr="007378BF"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: </w:t>
            </w:r>
          </w:p>
          <w:p w14:paraId="4F16E458" w14:textId="0B9419FB" w:rsidR="00C14500" w:rsidRPr="007378BF" w:rsidRDefault="00C14500" w:rsidP="00972A56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(   </w:t>
            </w:r>
            <w:r w:rsidRPr="007378BF"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) </w:t>
            </w:r>
            <w:r w:rsidRPr="00510FB7">
              <w:rPr>
                <w:rFonts w:cs="Arial"/>
                <w:color w:val="000000"/>
                <w:sz w:val="22"/>
                <w:szCs w:val="22"/>
                <w:lang w:eastAsia="pt-BR"/>
              </w:rPr>
              <w:t>Desejável</w:t>
            </w:r>
          </w:p>
          <w:p w14:paraId="3C42EFA4" w14:textId="77777777" w:rsidR="00C14500" w:rsidRPr="00510FB7" w:rsidRDefault="00C14500" w:rsidP="00972A56">
            <w:pPr>
              <w:spacing w:line="240" w:lineRule="auto"/>
              <w:ind w:firstLine="0"/>
              <w:rPr>
                <w:sz w:val="22"/>
                <w:szCs w:val="22"/>
              </w:rPr>
            </w:pPr>
            <w:r w:rsidRPr="007378BF">
              <w:rPr>
                <w:rFonts w:cs="Arial"/>
                <w:color w:val="000000"/>
                <w:sz w:val="22"/>
                <w:szCs w:val="22"/>
                <w:lang w:eastAsia="pt-BR"/>
              </w:rPr>
              <w:t>(</w:t>
            </w: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X</w:t>
            </w:r>
            <w:r w:rsidRPr="007378BF"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 ) </w:t>
            </w:r>
            <w:r w:rsidRPr="00510FB7">
              <w:rPr>
                <w:rFonts w:cs="Arial"/>
                <w:color w:val="000000"/>
                <w:sz w:val="22"/>
                <w:szCs w:val="22"/>
                <w:lang w:eastAsia="pt-BR"/>
              </w:rPr>
              <w:t>Obrigatório</w:t>
            </w:r>
          </w:p>
        </w:tc>
        <w:tc>
          <w:tcPr>
            <w:tcW w:w="2131" w:type="dxa"/>
          </w:tcPr>
          <w:p w14:paraId="6EF04117" w14:textId="77777777" w:rsidR="00C14500" w:rsidRDefault="00C14500" w:rsidP="00972A56">
            <w:pPr>
              <w:spacing w:line="240" w:lineRule="auto"/>
              <w:ind w:firstLine="0"/>
              <w:rPr>
                <w:sz w:val="22"/>
                <w:szCs w:val="22"/>
              </w:rPr>
            </w:pPr>
            <w:r w:rsidRPr="00510FB7">
              <w:rPr>
                <w:sz w:val="22"/>
                <w:szCs w:val="22"/>
              </w:rPr>
              <w:t>Permanência</w:t>
            </w:r>
            <w:r>
              <w:rPr>
                <w:sz w:val="22"/>
                <w:szCs w:val="22"/>
              </w:rPr>
              <w:t>:</w:t>
            </w:r>
          </w:p>
          <w:p w14:paraId="11FDF962" w14:textId="77777777" w:rsidR="00C14500" w:rsidRDefault="00C14500" w:rsidP="00972A56">
            <w:pPr>
              <w:spacing w:line="240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 X ) Permanente</w:t>
            </w:r>
          </w:p>
          <w:p w14:paraId="5754D8FA" w14:textId="77777777" w:rsidR="00C14500" w:rsidRPr="00510FB7" w:rsidRDefault="00C14500" w:rsidP="00972A56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    ) Transitório</w:t>
            </w:r>
          </w:p>
        </w:tc>
      </w:tr>
      <w:tr w:rsidR="00BF3515" w:rsidRPr="00510FB7" w14:paraId="51B843BE" w14:textId="77777777" w:rsidTr="00BF3515">
        <w:tc>
          <w:tcPr>
            <w:tcW w:w="9060" w:type="dxa"/>
            <w:gridSpan w:val="4"/>
          </w:tcPr>
          <w:p w14:paraId="65964A96" w14:textId="6BA3C78E" w:rsidR="00BF3515" w:rsidRDefault="00BF3515" w:rsidP="00972A56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 usuário poderá acessar o sistema através da internet utilizando um navegador compatível.</w:t>
            </w:r>
          </w:p>
        </w:tc>
      </w:tr>
    </w:tbl>
    <w:p w14:paraId="4CBFDB64" w14:textId="77777777" w:rsidR="005B58B2" w:rsidRDefault="005B58B2" w:rsidP="003447F4">
      <w:pPr>
        <w:ind w:firstLine="0"/>
        <w:rPr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530"/>
        <w:gridCol w:w="1546"/>
        <w:gridCol w:w="1855"/>
        <w:gridCol w:w="2129"/>
      </w:tblGrid>
      <w:tr w:rsidR="00B81073" w:rsidRPr="00510FB7" w14:paraId="59E9D95C" w14:textId="77777777" w:rsidTr="00493C38">
        <w:tc>
          <w:tcPr>
            <w:tcW w:w="3652" w:type="dxa"/>
          </w:tcPr>
          <w:p w14:paraId="6F947C96" w14:textId="5911F745" w:rsidR="00B81073" w:rsidRPr="00510FB7" w:rsidRDefault="00B81073" w:rsidP="00493C38">
            <w:pPr>
              <w:ind w:firstLine="0"/>
              <w:jc w:val="left"/>
              <w:rPr>
                <w:sz w:val="22"/>
                <w:szCs w:val="22"/>
              </w:rPr>
            </w:pPr>
            <w:r w:rsidRPr="00510FB7"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>RNF 00</w:t>
            </w:r>
            <w:r w:rsidR="00F41ACF"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>3</w:t>
            </w:r>
            <w:r w:rsidRPr="007378BF"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 xml:space="preserve"> </w:t>
            </w:r>
            <w:r w:rsidRPr="007378BF">
              <w:rPr>
                <w:rFonts w:cs="Arial"/>
                <w:b/>
                <w:bCs/>
                <w:i/>
                <w:iCs/>
                <w:color w:val="000000"/>
                <w:sz w:val="22"/>
                <w:szCs w:val="22"/>
                <w:lang w:eastAsia="pt-BR"/>
              </w:rPr>
              <w:t xml:space="preserve">– </w:t>
            </w:r>
            <w:r w:rsidR="00493C38">
              <w:rPr>
                <w:rFonts w:cs="Arial"/>
                <w:b/>
                <w:bCs/>
                <w:i/>
                <w:iCs/>
                <w:color w:val="000000"/>
                <w:sz w:val="22"/>
                <w:szCs w:val="22"/>
                <w:lang w:eastAsia="pt-BR"/>
              </w:rPr>
              <w:t>Padrão de cores</w:t>
            </w:r>
          </w:p>
        </w:tc>
        <w:tc>
          <w:tcPr>
            <w:tcW w:w="1547" w:type="dxa"/>
          </w:tcPr>
          <w:p w14:paraId="2E7C8067" w14:textId="77777777" w:rsidR="00B81073" w:rsidRPr="00510FB7" w:rsidRDefault="00B81073" w:rsidP="00493C38">
            <w:pPr>
              <w:spacing w:line="240" w:lineRule="auto"/>
              <w:ind w:firstLine="0"/>
              <w:rPr>
                <w:sz w:val="22"/>
                <w:szCs w:val="22"/>
              </w:rPr>
            </w:pPr>
            <w:r w:rsidRPr="007378BF"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Categoria: </w:t>
            </w: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Desempenho</w:t>
            </w:r>
          </w:p>
        </w:tc>
        <w:tc>
          <w:tcPr>
            <w:tcW w:w="1855" w:type="dxa"/>
          </w:tcPr>
          <w:p w14:paraId="7956B745" w14:textId="77777777" w:rsidR="00B81073" w:rsidRPr="00510FB7" w:rsidRDefault="00B81073" w:rsidP="00493C38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510FB7">
              <w:rPr>
                <w:rFonts w:cs="Arial"/>
                <w:color w:val="000000"/>
                <w:sz w:val="22"/>
                <w:szCs w:val="22"/>
                <w:lang w:eastAsia="pt-BR"/>
              </w:rPr>
              <w:t>Obrigatoriedade</w:t>
            </w:r>
            <w:r w:rsidRPr="007378BF"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: </w:t>
            </w:r>
          </w:p>
          <w:p w14:paraId="0EC1D9B1" w14:textId="77777777" w:rsidR="00B81073" w:rsidRPr="007378BF" w:rsidRDefault="00B81073" w:rsidP="00493C38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( X </w:t>
            </w:r>
            <w:r w:rsidRPr="007378BF"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) </w:t>
            </w:r>
            <w:r w:rsidRPr="00510FB7">
              <w:rPr>
                <w:rFonts w:cs="Arial"/>
                <w:color w:val="000000"/>
                <w:sz w:val="22"/>
                <w:szCs w:val="22"/>
                <w:lang w:eastAsia="pt-BR"/>
              </w:rPr>
              <w:t>Desejável</w:t>
            </w:r>
          </w:p>
          <w:p w14:paraId="3DC90616" w14:textId="77777777" w:rsidR="00B81073" w:rsidRPr="00510FB7" w:rsidRDefault="00B81073" w:rsidP="00493C38">
            <w:pPr>
              <w:spacing w:line="240" w:lineRule="auto"/>
              <w:ind w:firstLine="0"/>
              <w:rPr>
                <w:sz w:val="22"/>
                <w:szCs w:val="22"/>
              </w:rPr>
            </w:pPr>
            <w:r w:rsidRPr="007378BF">
              <w:rPr>
                <w:rFonts w:cs="Arial"/>
                <w:color w:val="000000"/>
                <w:sz w:val="22"/>
                <w:szCs w:val="22"/>
                <w:lang w:eastAsia="pt-BR"/>
              </w:rPr>
              <w:t>(</w:t>
            </w: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  </w:t>
            </w:r>
            <w:r w:rsidRPr="007378BF"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 ) </w:t>
            </w:r>
            <w:r w:rsidRPr="00510FB7">
              <w:rPr>
                <w:rFonts w:cs="Arial"/>
                <w:color w:val="000000"/>
                <w:sz w:val="22"/>
                <w:szCs w:val="22"/>
                <w:lang w:eastAsia="pt-BR"/>
              </w:rPr>
              <w:t>Obrigatório</w:t>
            </w:r>
          </w:p>
        </w:tc>
        <w:tc>
          <w:tcPr>
            <w:tcW w:w="2156" w:type="dxa"/>
          </w:tcPr>
          <w:p w14:paraId="63FB48F7" w14:textId="77777777" w:rsidR="00B81073" w:rsidRDefault="00B81073" w:rsidP="00493C38">
            <w:pPr>
              <w:spacing w:line="240" w:lineRule="auto"/>
              <w:ind w:firstLine="0"/>
              <w:rPr>
                <w:sz w:val="22"/>
                <w:szCs w:val="22"/>
              </w:rPr>
            </w:pPr>
            <w:r w:rsidRPr="00510FB7">
              <w:rPr>
                <w:sz w:val="22"/>
                <w:szCs w:val="22"/>
              </w:rPr>
              <w:t>Permanência</w:t>
            </w:r>
            <w:r>
              <w:rPr>
                <w:sz w:val="22"/>
                <w:szCs w:val="22"/>
              </w:rPr>
              <w:t>:</w:t>
            </w:r>
          </w:p>
          <w:p w14:paraId="3A2B16CE" w14:textId="77777777" w:rsidR="00B81073" w:rsidRDefault="00B81073" w:rsidP="00493C38">
            <w:pPr>
              <w:spacing w:line="240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 X ) Permanente</w:t>
            </w:r>
          </w:p>
          <w:p w14:paraId="2216A5F8" w14:textId="77777777" w:rsidR="00B81073" w:rsidRPr="00510FB7" w:rsidRDefault="00B81073" w:rsidP="00493C38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    ) Transitório</w:t>
            </w:r>
          </w:p>
        </w:tc>
      </w:tr>
      <w:tr w:rsidR="00B81073" w:rsidRPr="00510FB7" w14:paraId="0C7317C4" w14:textId="77777777" w:rsidTr="00493C38">
        <w:tc>
          <w:tcPr>
            <w:tcW w:w="9210" w:type="dxa"/>
            <w:gridSpan w:val="4"/>
          </w:tcPr>
          <w:p w14:paraId="7B447616" w14:textId="2259FDD7" w:rsidR="00B81073" w:rsidRPr="00510FB7" w:rsidRDefault="00F24AF7" w:rsidP="00493C38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O sistema deve seguir tonalidades de cores </w:t>
            </w:r>
            <w:r w:rsidR="00436E86">
              <w:rPr>
                <w:sz w:val="22"/>
                <w:szCs w:val="22"/>
              </w:rPr>
              <w:t>laranjas</w:t>
            </w:r>
            <w:r>
              <w:rPr>
                <w:sz w:val="22"/>
                <w:szCs w:val="22"/>
              </w:rPr>
              <w:t xml:space="preserve"> em toda a sua interface.</w:t>
            </w:r>
          </w:p>
        </w:tc>
      </w:tr>
    </w:tbl>
    <w:p w14:paraId="07D65C97" w14:textId="1F5BD61F" w:rsidR="00493C38" w:rsidRDefault="00493C38" w:rsidP="003447F4">
      <w:pPr>
        <w:ind w:firstLine="0"/>
        <w:rPr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531"/>
        <w:gridCol w:w="1546"/>
        <w:gridCol w:w="1855"/>
        <w:gridCol w:w="2128"/>
      </w:tblGrid>
      <w:tr w:rsidR="00B850C1" w:rsidRPr="00510FB7" w14:paraId="5B14694A" w14:textId="77777777" w:rsidTr="00BF3515">
        <w:tc>
          <w:tcPr>
            <w:tcW w:w="3652" w:type="dxa"/>
          </w:tcPr>
          <w:p w14:paraId="1BC149C3" w14:textId="49BDBCB8" w:rsidR="00B850C1" w:rsidRPr="00510FB7" w:rsidRDefault="00B850C1" w:rsidP="00BF3515">
            <w:pPr>
              <w:ind w:firstLine="0"/>
              <w:jc w:val="left"/>
              <w:rPr>
                <w:sz w:val="22"/>
                <w:szCs w:val="22"/>
              </w:rPr>
            </w:pPr>
            <w:r w:rsidRPr="00510FB7"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>RNF 00</w:t>
            </w:r>
            <w:r w:rsidR="007932CF"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>4</w:t>
            </w:r>
            <w:r w:rsidRPr="007378BF"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 xml:space="preserve"> </w:t>
            </w:r>
            <w:r w:rsidRPr="007378BF">
              <w:rPr>
                <w:rFonts w:cs="Arial"/>
                <w:b/>
                <w:bCs/>
                <w:i/>
                <w:iCs/>
                <w:color w:val="000000"/>
                <w:sz w:val="22"/>
                <w:szCs w:val="22"/>
                <w:lang w:eastAsia="pt-BR"/>
              </w:rPr>
              <w:t xml:space="preserve">– </w:t>
            </w:r>
            <w:r>
              <w:rPr>
                <w:rFonts w:cs="Arial"/>
                <w:b/>
                <w:bCs/>
                <w:i/>
                <w:iCs/>
                <w:color w:val="000000"/>
                <w:sz w:val="22"/>
                <w:szCs w:val="22"/>
                <w:lang w:eastAsia="pt-BR"/>
              </w:rPr>
              <w:t>Padrões de gráficos</w:t>
            </w:r>
          </w:p>
        </w:tc>
        <w:tc>
          <w:tcPr>
            <w:tcW w:w="1547" w:type="dxa"/>
          </w:tcPr>
          <w:p w14:paraId="6137877E" w14:textId="77777777" w:rsidR="00B850C1" w:rsidRPr="00510FB7" w:rsidRDefault="00B850C1" w:rsidP="00BF3515">
            <w:pPr>
              <w:spacing w:line="240" w:lineRule="auto"/>
              <w:ind w:firstLine="0"/>
              <w:rPr>
                <w:sz w:val="22"/>
                <w:szCs w:val="22"/>
              </w:rPr>
            </w:pPr>
            <w:r w:rsidRPr="007378BF"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Categoria: </w:t>
            </w: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Desempenho</w:t>
            </w:r>
          </w:p>
        </w:tc>
        <w:tc>
          <w:tcPr>
            <w:tcW w:w="1855" w:type="dxa"/>
          </w:tcPr>
          <w:p w14:paraId="2A55DBD2" w14:textId="77777777" w:rsidR="00B850C1" w:rsidRPr="00510FB7" w:rsidRDefault="00B850C1" w:rsidP="00BF3515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510FB7">
              <w:rPr>
                <w:rFonts w:cs="Arial"/>
                <w:color w:val="000000"/>
                <w:sz w:val="22"/>
                <w:szCs w:val="22"/>
                <w:lang w:eastAsia="pt-BR"/>
              </w:rPr>
              <w:t>Obrigatoriedade</w:t>
            </w:r>
            <w:r w:rsidRPr="007378BF"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: </w:t>
            </w:r>
          </w:p>
          <w:p w14:paraId="3ADEC21C" w14:textId="77777777" w:rsidR="00B850C1" w:rsidRPr="007378BF" w:rsidRDefault="00B850C1" w:rsidP="00BF3515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(  </w:t>
            </w:r>
            <w:r w:rsidRPr="007378BF"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) </w:t>
            </w:r>
            <w:r w:rsidRPr="00510FB7">
              <w:rPr>
                <w:rFonts w:cs="Arial"/>
                <w:color w:val="000000"/>
                <w:sz w:val="22"/>
                <w:szCs w:val="22"/>
                <w:lang w:eastAsia="pt-BR"/>
              </w:rPr>
              <w:t>Desejável</w:t>
            </w:r>
          </w:p>
          <w:p w14:paraId="0EC97634" w14:textId="77777777" w:rsidR="00B850C1" w:rsidRPr="00510FB7" w:rsidRDefault="00B850C1" w:rsidP="00BF3515">
            <w:pPr>
              <w:spacing w:line="240" w:lineRule="auto"/>
              <w:ind w:firstLine="0"/>
              <w:rPr>
                <w:sz w:val="22"/>
                <w:szCs w:val="22"/>
              </w:rPr>
            </w:pPr>
            <w:r w:rsidRPr="007378BF">
              <w:rPr>
                <w:rFonts w:cs="Arial"/>
                <w:color w:val="000000"/>
                <w:sz w:val="22"/>
                <w:szCs w:val="22"/>
                <w:lang w:eastAsia="pt-BR"/>
              </w:rPr>
              <w:t>(</w:t>
            </w: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 X</w:t>
            </w:r>
            <w:r w:rsidRPr="007378BF"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) </w:t>
            </w:r>
            <w:r w:rsidRPr="00510FB7">
              <w:rPr>
                <w:rFonts w:cs="Arial"/>
                <w:color w:val="000000"/>
                <w:sz w:val="22"/>
                <w:szCs w:val="22"/>
                <w:lang w:eastAsia="pt-BR"/>
              </w:rPr>
              <w:t>Obrigatório</w:t>
            </w:r>
          </w:p>
        </w:tc>
        <w:tc>
          <w:tcPr>
            <w:tcW w:w="2156" w:type="dxa"/>
          </w:tcPr>
          <w:p w14:paraId="61C86E0C" w14:textId="77777777" w:rsidR="00B850C1" w:rsidRDefault="00B850C1" w:rsidP="00BF3515">
            <w:pPr>
              <w:spacing w:line="240" w:lineRule="auto"/>
              <w:ind w:firstLine="0"/>
              <w:rPr>
                <w:sz w:val="22"/>
                <w:szCs w:val="22"/>
              </w:rPr>
            </w:pPr>
            <w:r w:rsidRPr="00510FB7">
              <w:rPr>
                <w:sz w:val="22"/>
                <w:szCs w:val="22"/>
              </w:rPr>
              <w:t>Permanência</w:t>
            </w:r>
            <w:r>
              <w:rPr>
                <w:sz w:val="22"/>
                <w:szCs w:val="22"/>
              </w:rPr>
              <w:t>:</w:t>
            </w:r>
          </w:p>
          <w:p w14:paraId="6132B54C" w14:textId="77777777" w:rsidR="00B850C1" w:rsidRDefault="00B850C1" w:rsidP="00BF3515">
            <w:pPr>
              <w:spacing w:line="240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 X ) Permanente</w:t>
            </w:r>
          </w:p>
          <w:p w14:paraId="716216DF" w14:textId="77777777" w:rsidR="00B850C1" w:rsidRPr="00510FB7" w:rsidRDefault="00B850C1" w:rsidP="00BF3515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    ) Transitório</w:t>
            </w:r>
          </w:p>
        </w:tc>
      </w:tr>
      <w:tr w:rsidR="00B850C1" w:rsidRPr="00510FB7" w14:paraId="6BD82DF2" w14:textId="77777777" w:rsidTr="00BF3515">
        <w:tc>
          <w:tcPr>
            <w:tcW w:w="9210" w:type="dxa"/>
            <w:gridSpan w:val="4"/>
          </w:tcPr>
          <w:p w14:paraId="39181486" w14:textId="2AE14752" w:rsidR="00B850C1" w:rsidRPr="00510FB7" w:rsidRDefault="00B850C1" w:rsidP="00BF3515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 sistema deve gerar gráficos de diferentes padrões para cada variável. Para as variáveis qualitativas devem ser usados gráficos de setor/pizza; para a variável quantitativa discreta deve ser utilizado o gráfico de colunas separadas; para a variável quantitativa contínua deve ser utilizado o gráfico de colunas justapostas; para a correlação e regressão deve ser utilizado o gráfico de dispersão.</w:t>
            </w:r>
          </w:p>
        </w:tc>
      </w:tr>
    </w:tbl>
    <w:p w14:paraId="213224FA" w14:textId="4346CB1A" w:rsidR="00B850C1" w:rsidRDefault="00B850C1" w:rsidP="003447F4">
      <w:pPr>
        <w:ind w:firstLine="0"/>
        <w:rPr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533"/>
        <w:gridCol w:w="1546"/>
        <w:gridCol w:w="1855"/>
        <w:gridCol w:w="2126"/>
      </w:tblGrid>
      <w:tr w:rsidR="00B850C1" w:rsidRPr="00510FB7" w14:paraId="2AC22010" w14:textId="77777777" w:rsidTr="00BF3515">
        <w:tc>
          <w:tcPr>
            <w:tcW w:w="3652" w:type="dxa"/>
          </w:tcPr>
          <w:p w14:paraId="75974F33" w14:textId="38FE8817" w:rsidR="00B850C1" w:rsidRPr="00510FB7" w:rsidRDefault="00B850C1" w:rsidP="00BF3515">
            <w:pPr>
              <w:ind w:firstLine="0"/>
              <w:jc w:val="left"/>
              <w:rPr>
                <w:sz w:val="22"/>
                <w:szCs w:val="22"/>
              </w:rPr>
            </w:pPr>
            <w:r w:rsidRPr="00510FB7"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lastRenderedPageBreak/>
              <w:t>RNF 00</w:t>
            </w:r>
            <w:r w:rsidR="007932CF"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>5</w:t>
            </w:r>
            <w:r w:rsidRPr="007378BF"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 xml:space="preserve"> </w:t>
            </w:r>
            <w:r w:rsidRPr="007378BF">
              <w:rPr>
                <w:rFonts w:cs="Arial"/>
                <w:b/>
                <w:bCs/>
                <w:i/>
                <w:iCs/>
                <w:color w:val="000000"/>
                <w:sz w:val="22"/>
                <w:szCs w:val="22"/>
                <w:lang w:eastAsia="pt-BR"/>
              </w:rPr>
              <w:t xml:space="preserve">– </w:t>
            </w:r>
            <w:r>
              <w:rPr>
                <w:rFonts w:cs="Arial"/>
                <w:b/>
                <w:bCs/>
                <w:i/>
                <w:iCs/>
                <w:color w:val="000000"/>
                <w:sz w:val="22"/>
                <w:szCs w:val="22"/>
                <w:lang w:eastAsia="pt-BR"/>
              </w:rPr>
              <w:t>Mensagem de erro</w:t>
            </w:r>
          </w:p>
        </w:tc>
        <w:tc>
          <w:tcPr>
            <w:tcW w:w="1547" w:type="dxa"/>
          </w:tcPr>
          <w:p w14:paraId="48C64AB1" w14:textId="77777777" w:rsidR="00B850C1" w:rsidRPr="00510FB7" w:rsidRDefault="00B850C1" w:rsidP="00BF3515">
            <w:pPr>
              <w:spacing w:line="240" w:lineRule="auto"/>
              <w:ind w:firstLine="0"/>
              <w:rPr>
                <w:sz w:val="22"/>
                <w:szCs w:val="22"/>
              </w:rPr>
            </w:pPr>
            <w:r w:rsidRPr="007378BF"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Categoria: </w:t>
            </w: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Desempenho</w:t>
            </w:r>
          </w:p>
        </w:tc>
        <w:tc>
          <w:tcPr>
            <w:tcW w:w="1855" w:type="dxa"/>
          </w:tcPr>
          <w:p w14:paraId="7A2C492E" w14:textId="77777777" w:rsidR="00B850C1" w:rsidRPr="00510FB7" w:rsidRDefault="00B850C1" w:rsidP="00BF3515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510FB7">
              <w:rPr>
                <w:rFonts w:cs="Arial"/>
                <w:color w:val="000000"/>
                <w:sz w:val="22"/>
                <w:szCs w:val="22"/>
                <w:lang w:eastAsia="pt-BR"/>
              </w:rPr>
              <w:t>Obrigatoriedade</w:t>
            </w:r>
            <w:r w:rsidRPr="007378BF"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: </w:t>
            </w:r>
          </w:p>
          <w:p w14:paraId="10006499" w14:textId="77777777" w:rsidR="00B850C1" w:rsidRPr="007378BF" w:rsidRDefault="00B850C1" w:rsidP="00BF3515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(  </w:t>
            </w:r>
            <w:r w:rsidRPr="007378BF"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) </w:t>
            </w:r>
            <w:r w:rsidRPr="00510FB7">
              <w:rPr>
                <w:rFonts w:cs="Arial"/>
                <w:color w:val="000000"/>
                <w:sz w:val="22"/>
                <w:szCs w:val="22"/>
                <w:lang w:eastAsia="pt-BR"/>
              </w:rPr>
              <w:t>Desejável</w:t>
            </w:r>
          </w:p>
          <w:p w14:paraId="7A1FF0DC" w14:textId="77777777" w:rsidR="00B850C1" w:rsidRPr="00510FB7" w:rsidRDefault="00B850C1" w:rsidP="00BF3515">
            <w:pPr>
              <w:spacing w:line="240" w:lineRule="auto"/>
              <w:ind w:firstLine="0"/>
              <w:rPr>
                <w:sz w:val="22"/>
                <w:szCs w:val="22"/>
              </w:rPr>
            </w:pPr>
            <w:r w:rsidRPr="007378BF">
              <w:rPr>
                <w:rFonts w:cs="Arial"/>
                <w:color w:val="000000"/>
                <w:sz w:val="22"/>
                <w:szCs w:val="22"/>
                <w:lang w:eastAsia="pt-BR"/>
              </w:rPr>
              <w:t>(</w:t>
            </w: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 X</w:t>
            </w:r>
            <w:r w:rsidRPr="007378BF"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) </w:t>
            </w:r>
            <w:r w:rsidRPr="00510FB7">
              <w:rPr>
                <w:rFonts w:cs="Arial"/>
                <w:color w:val="000000"/>
                <w:sz w:val="22"/>
                <w:szCs w:val="22"/>
                <w:lang w:eastAsia="pt-BR"/>
              </w:rPr>
              <w:t>Obrigatório</w:t>
            </w:r>
          </w:p>
        </w:tc>
        <w:tc>
          <w:tcPr>
            <w:tcW w:w="2156" w:type="dxa"/>
          </w:tcPr>
          <w:p w14:paraId="3668195D" w14:textId="77777777" w:rsidR="00B850C1" w:rsidRDefault="00B850C1" w:rsidP="00BF3515">
            <w:pPr>
              <w:spacing w:line="240" w:lineRule="auto"/>
              <w:ind w:firstLine="0"/>
              <w:rPr>
                <w:sz w:val="22"/>
                <w:szCs w:val="22"/>
              </w:rPr>
            </w:pPr>
            <w:r w:rsidRPr="00510FB7">
              <w:rPr>
                <w:sz w:val="22"/>
                <w:szCs w:val="22"/>
              </w:rPr>
              <w:t>Permanência</w:t>
            </w:r>
            <w:r>
              <w:rPr>
                <w:sz w:val="22"/>
                <w:szCs w:val="22"/>
              </w:rPr>
              <w:t>:</w:t>
            </w:r>
          </w:p>
          <w:p w14:paraId="52A1DEEC" w14:textId="77777777" w:rsidR="00B850C1" w:rsidRDefault="00B850C1" w:rsidP="00BF3515">
            <w:pPr>
              <w:spacing w:line="240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 X ) Permanente</w:t>
            </w:r>
          </w:p>
          <w:p w14:paraId="26F1F148" w14:textId="77777777" w:rsidR="00B850C1" w:rsidRPr="00510FB7" w:rsidRDefault="00B850C1" w:rsidP="00BF3515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    ) Transitório</w:t>
            </w:r>
          </w:p>
        </w:tc>
      </w:tr>
      <w:tr w:rsidR="00B850C1" w:rsidRPr="00510FB7" w14:paraId="7590CCCC" w14:textId="77777777" w:rsidTr="00BF3515">
        <w:tc>
          <w:tcPr>
            <w:tcW w:w="9210" w:type="dxa"/>
            <w:gridSpan w:val="4"/>
          </w:tcPr>
          <w:p w14:paraId="7454D589" w14:textId="13B6A5A4" w:rsidR="00B850C1" w:rsidRPr="00510FB7" w:rsidRDefault="00B850C1" w:rsidP="00BF3515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O sistema deve informar uma mensagem de erro caso o usuário preencha incorretamente o campo de projeção. </w:t>
            </w:r>
            <w:r w:rsidR="005846F6">
              <w:rPr>
                <w:sz w:val="22"/>
                <w:szCs w:val="22"/>
              </w:rPr>
              <w:t>Caso não seja informado um valor ele deve informar a mensagem “Informe um valor”, caso seja informado dois valores o sistema deve informar a mensagem “Informe apenas um valor”.</w:t>
            </w:r>
          </w:p>
        </w:tc>
      </w:tr>
    </w:tbl>
    <w:p w14:paraId="0DEA6E54" w14:textId="77777777" w:rsidR="00B850C1" w:rsidRDefault="00B850C1" w:rsidP="003447F4">
      <w:pPr>
        <w:ind w:firstLine="0"/>
        <w:rPr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532"/>
        <w:gridCol w:w="1546"/>
        <w:gridCol w:w="1855"/>
        <w:gridCol w:w="2127"/>
      </w:tblGrid>
      <w:tr w:rsidR="001D7588" w:rsidRPr="00510FB7" w14:paraId="7DE66132" w14:textId="77777777" w:rsidTr="00CC254A">
        <w:tc>
          <w:tcPr>
            <w:tcW w:w="3652" w:type="dxa"/>
          </w:tcPr>
          <w:p w14:paraId="2F8E0AA0" w14:textId="7A415999" w:rsidR="001D7588" w:rsidRPr="00510FB7" w:rsidRDefault="001D7588" w:rsidP="00CC254A">
            <w:pPr>
              <w:ind w:firstLine="0"/>
              <w:jc w:val="left"/>
              <w:rPr>
                <w:sz w:val="22"/>
                <w:szCs w:val="22"/>
              </w:rPr>
            </w:pPr>
            <w:r w:rsidRPr="00510FB7"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>RNF 00</w:t>
            </w:r>
            <w:r w:rsidR="007932CF"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>6</w:t>
            </w:r>
            <w:r w:rsidRPr="007378BF"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 xml:space="preserve"> </w:t>
            </w:r>
            <w:r w:rsidRPr="007378BF">
              <w:rPr>
                <w:rFonts w:cs="Arial"/>
                <w:b/>
                <w:bCs/>
                <w:i/>
                <w:iCs/>
                <w:color w:val="000000"/>
                <w:sz w:val="22"/>
                <w:szCs w:val="22"/>
                <w:lang w:eastAsia="pt-BR"/>
              </w:rPr>
              <w:t xml:space="preserve">– </w:t>
            </w:r>
            <w:r>
              <w:rPr>
                <w:rFonts w:cs="Arial"/>
                <w:b/>
                <w:bCs/>
                <w:i/>
                <w:iCs/>
                <w:color w:val="000000"/>
                <w:sz w:val="22"/>
                <w:szCs w:val="22"/>
                <w:lang w:eastAsia="pt-BR"/>
              </w:rPr>
              <w:t>Facilidade de uso</w:t>
            </w:r>
          </w:p>
        </w:tc>
        <w:tc>
          <w:tcPr>
            <w:tcW w:w="1547" w:type="dxa"/>
          </w:tcPr>
          <w:p w14:paraId="773A5F08" w14:textId="77777777" w:rsidR="001D7588" w:rsidRPr="00510FB7" w:rsidRDefault="001D7588" w:rsidP="00CC254A">
            <w:pPr>
              <w:spacing w:line="240" w:lineRule="auto"/>
              <w:ind w:firstLine="0"/>
              <w:rPr>
                <w:sz w:val="22"/>
                <w:szCs w:val="22"/>
              </w:rPr>
            </w:pPr>
            <w:r w:rsidRPr="007378BF"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Categoria: </w:t>
            </w: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Desempenho</w:t>
            </w:r>
          </w:p>
        </w:tc>
        <w:tc>
          <w:tcPr>
            <w:tcW w:w="1855" w:type="dxa"/>
          </w:tcPr>
          <w:p w14:paraId="155CBDFB" w14:textId="77777777" w:rsidR="001D7588" w:rsidRPr="00510FB7" w:rsidRDefault="001D7588" w:rsidP="00CC254A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510FB7">
              <w:rPr>
                <w:rFonts w:cs="Arial"/>
                <w:color w:val="000000"/>
                <w:sz w:val="22"/>
                <w:szCs w:val="22"/>
                <w:lang w:eastAsia="pt-BR"/>
              </w:rPr>
              <w:t>Obrigatoriedade</w:t>
            </w:r>
            <w:r w:rsidRPr="007378BF"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: </w:t>
            </w:r>
          </w:p>
          <w:p w14:paraId="21F0F444" w14:textId="77777777" w:rsidR="001D7588" w:rsidRPr="007378BF" w:rsidRDefault="001D7588" w:rsidP="00CC254A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(  </w:t>
            </w:r>
            <w:r w:rsidRPr="007378BF"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) </w:t>
            </w:r>
            <w:r w:rsidRPr="00510FB7">
              <w:rPr>
                <w:rFonts w:cs="Arial"/>
                <w:color w:val="000000"/>
                <w:sz w:val="22"/>
                <w:szCs w:val="22"/>
                <w:lang w:eastAsia="pt-BR"/>
              </w:rPr>
              <w:t>Desejável</w:t>
            </w:r>
          </w:p>
          <w:p w14:paraId="33D7A361" w14:textId="477C7BDB" w:rsidR="001D7588" w:rsidRPr="00510FB7" w:rsidRDefault="001D7588" w:rsidP="00CC254A">
            <w:pPr>
              <w:spacing w:line="240" w:lineRule="auto"/>
              <w:ind w:firstLine="0"/>
              <w:rPr>
                <w:sz w:val="22"/>
                <w:szCs w:val="22"/>
              </w:rPr>
            </w:pPr>
            <w:r w:rsidRPr="007378BF">
              <w:rPr>
                <w:rFonts w:cs="Arial"/>
                <w:color w:val="000000"/>
                <w:sz w:val="22"/>
                <w:szCs w:val="22"/>
                <w:lang w:eastAsia="pt-BR"/>
              </w:rPr>
              <w:t>(</w:t>
            </w: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 X</w:t>
            </w:r>
            <w:r w:rsidRPr="007378BF"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) </w:t>
            </w:r>
            <w:r w:rsidRPr="00510FB7">
              <w:rPr>
                <w:rFonts w:cs="Arial"/>
                <w:color w:val="000000"/>
                <w:sz w:val="22"/>
                <w:szCs w:val="22"/>
                <w:lang w:eastAsia="pt-BR"/>
              </w:rPr>
              <w:t>Obrigatório</w:t>
            </w:r>
          </w:p>
        </w:tc>
        <w:tc>
          <w:tcPr>
            <w:tcW w:w="2156" w:type="dxa"/>
          </w:tcPr>
          <w:p w14:paraId="72A38F6F" w14:textId="77777777" w:rsidR="001D7588" w:rsidRDefault="001D7588" w:rsidP="00CC254A">
            <w:pPr>
              <w:spacing w:line="240" w:lineRule="auto"/>
              <w:ind w:firstLine="0"/>
              <w:rPr>
                <w:sz w:val="22"/>
                <w:szCs w:val="22"/>
              </w:rPr>
            </w:pPr>
            <w:r w:rsidRPr="00510FB7">
              <w:rPr>
                <w:sz w:val="22"/>
                <w:szCs w:val="22"/>
              </w:rPr>
              <w:t>Permanência</w:t>
            </w:r>
            <w:r>
              <w:rPr>
                <w:sz w:val="22"/>
                <w:szCs w:val="22"/>
              </w:rPr>
              <w:t>:</w:t>
            </w:r>
          </w:p>
          <w:p w14:paraId="07C2954E" w14:textId="100DF34F" w:rsidR="001D7588" w:rsidRDefault="001D7588" w:rsidP="00CC254A">
            <w:pPr>
              <w:spacing w:line="240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   ) Permanente</w:t>
            </w:r>
          </w:p>
          <w:p w14:paraId="4EE68E1A" w14:textId="51342C16" w:rsidR="001D7588" w:rsidRPr="00510FB7" w:rsidRDefault="001D7588" w:rsidP="00CC254A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 X ) Transitório</w:t>
            </w:r>
          </w:p>
        </w:tc>
      </w:tr>
      <w:tr w:rsidR="001D7588" w:rsidRPr="00510FB7" w14:paraId="48D72CE1" w14:textId="77777777" w:rsidTr="00CC254A">
        <w:tc>
          <w:tcPr>
            <w:tcW w:w="9210" w:type="dxa"/>
            <w:gridSpan w:val="4"/>
          </w:tcPr>
          <w:p w14:paraId="0A2BAEA2" w14:textId="140497B1" w:rsidR="001D7588" w:rsidRPr="00510FB7" w:rsidRDefault="001D7588" w:rsidP="00CC254A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 sistema deve</w:t>
            </w:r>
            <w:r w:rsidR="00F41ACF">
              <w:rPr>
                <w:sz w:val="22"/>
                <w:szCs w:val="22"/>
              </w:rPr>
              <w:t xml:space="preserve"> ser</w:t>
            </w:r>
            <w:r>
              <w:rPr>
                <w:sz w:val="22"/>
                <w:szCs w:val="22"/>
              </w:rPr>
              <w:t xml:space="preserve"> fácil de se</w:t>
            </w:r>
            <w:r w:rsidR="00F41ACF">
              <w:rPr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 xml:space="preserve"> utilizado por pessoas que conheçam os conceitos e definições dos dados requeridos.</w:t>
            </w:r>
          </w:p>
        </w:tc>
      </w:tr>
    </w:tbl>
    <w:p w14:paraId="17FD820A" w14:textId="77777777" w:rsidR="00493C38" w:rsidRDefault="00493C38" w:rsidP="003447F4">
      <w:pPr>
        <w:ind w:firstLine="0"/>
        <w:rPr>
          <w:szCs w:val="24"/>
        </w:rPr>
      </w:pPr>
    </w:p>
    <w:p w14:paraId="61FB37A7" w14:textId="77777777" w:rsidR="00642356" w:rsidRDefault="00642356" w:rsidP="00642356">
      <w:pPr>
        <w:ind w:firstLine="0"/>
        <w:rPr>
          <w:szCs w:val="24"/>
        </w:rPr>
      </w:pPr>
      <w:r>
        <w:rPr>
          <w:szCs w:val="24"/>
        </w:rPr>
        <w:t>Matrizes de Rastreabilidade entre Requisitos Funcionais e Requisitos Não Funcionais:</w:t>
      </w:r>
    </w:p>
    <w:tbl>
      <w:tblPr>
        <w:tblStyle w:val="Tabelacomgrade"/>
        <w:tblW w:w="7792" w:type="dxa"/>
        <w:tblLook w:val="04A0" w:firstRow="1" w:lastRow="0" w:firstColumn="1" w:lastColumn="0" w:noHBand="0" w:noVBand="1"/>
      </w:tblPr>
      <w:tblGrid>
        <w:gridCol w:w="988"/>
        <w:gridCol w:w="1134"/>
        <w:gridCol w:w="1134"/>
        <w:gridCol w:w="1134"/>
        <w:gridCol w:w="1134"/>
        <w:gridCol w:w="1134"/>
        <w:gridCol w:w="1134"/>
      </w:tblGrid>
      <w:tr w:rsidR="00BB1C50" w:rsidRPr="00B035D4" w14:paraId="52478F14" w14:textId="20AFBAF6" w:rsidTr="00BB1C50">
        <w:tc>
          <w:tcPr>
            <w:tcW w:w="988" w:type="dxa"/>
          </w:tcPr>
          <w:p w14:paraId="7D92F97A" w14:textId="77777777" w:rsidR="00BB1C50" w:rsidRPr="00B035D4" w:rsidRDefault="00BB1C50" w:rsidP="00436E86">
            <w:pPr>
              <w:ind w:firstLine="0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14:paraId="0A79A82C" w14:textId="3420A577" w:rsidR="00BB1C50" w:rsidRPr="00B035D4" w:rsidRDefault="00BB1C50" w:rsidP="00436E86">
            <w:pPr>
              <w:ind w:firstLine="0"/>
              <w:rPr>
                <w:sz w:val="22"/>
                <w:szCs w:val="22"/>
              </w:rPr>
            </w:pPr>
            <w:r w:rsidRPr="00B035D4">
              <w:rPr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N</w:t>
            </w:r>
            <w:r w:rsidRPr="00B035D4">
              <w:rPr>
                <w:sz w:val="22"/>
                <w:szCs w:val="22"/>
              </w:rPr>
              <w:t>F 001</w:t>
            </w:r>
          </w:p>
        </w:tc>
        <w:tc>
          <w:tcPr>
            <w:tcW w:w="1134" w:type="dxa"/>
          </w:tcPr>
          <w:p w14:paraId="7835545B" w14:textId="6378974D" w:rsidR="00BB1C50" w:rsidRPr="00B035D4" w:rsidRDefault="00BB1C50" w:rsidP="00436E86">
            <w:pPr>
              <w:ind w:firstLine="0"/>
              <w:rPr>
                <w:sz w:val="22"/>
                <w:szCs w:val="22"/>
              </w:rPr>
            </w:pPr>
            <w:r w:rsidRPr="00B035D4">
              <w:rPr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N</w:t>
            </w:r>
            <w:r w:rsidRPr="00B035D4">
              <w:rPr>
                <w:sz w:val="22"/>
                <w:szCs w:val="22"/>
              </w:rPr>
              <w:t>F 002</w:t>
            </w:r>
          </w:p>
        </w:tc>
        <w:tc>
          <w:tcPr>
            <w:tcW w:w="1134" w:type="dxa"/>
          </w:tcPr>
          <w:p w14:paraId="30F225FD" w14:textId="24515358" w:rsidR="00BB1C50" w:rsidRPr="00B035D4" w:rsidRDefault="00BB1C50" w:rsidP="00436E86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RNF 003</w:t>
            </w:r>
          </w:p>
        </w:tc>
        <w:tc>
          <w:tcPr>
            <w:tcW w:w="1134" w:type="dxa"/>
          </w:tcPr>
          <w:p w14:paraId="3844819C" w14:textId="1B8D96E7" w:rsidR="00BB1C50" w:rsidRPr="00B035D4" w:rsidRDefault="00BB1C50" w:rsidP="00436E86">
            <w:pPr>
              <w:ind w:firstLine="0"/>
              <w:rPr>
                <w:sz w:val="22"/>
                <w:szCs w:val="22"/>
              </w:rPr>
            </w:pPr>
            <w:r w:rsidRPr="00B035D4">
              <w:rPr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N</w:t>
            </w:r>
            <w:r w:rsidRPr="00B035D4">
              <w:rPr>
                <w:sz w:val="22"/>
                <w:szCs w:val="22"/>
              </w:rPr>
              <w:t>F 0</w:t>
            </w:r>
            <w:r>
              <w:rPr>
                <w:sz w:val="22"/>
                <w:szCs w:val="22"/>
              </w:rPr>
              <w:t>04</w:t>
            </w:r>
          </w:p>
        </w:tc>
        <w:tc>
          <w:tcPr>
            <w:tcW w:w="1134" w:type="dxa"/>
          </w:tcPr>
          <w:p w14:paraId="014CD772" w14:textId="198AF5B4" w:rsidR="00BB1C50" w:rsidRPr="00B035D4" w:rsidRDefault="00BB1C50" w:rsidP="00436E86">
            <w:pPr>
              <w:ind w:firstLine="0"/>
              <w:rPr>
                <w:sz w:val="22"/>
                <w:szCs w:val="22"/>
              </w:rPr>
            </w:pPr>
            <w:r w:rsidRPr="00B035D4">
              <w:rPr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N</w:t>
            </w:r>
            <w:r w:rsidRPr="00B035D4">
              <w:rPr>
                <w:sz w:val="22"/>
                <w:szCs w:val="22"/>
              </w:rPr>
              <w:t>F 0</w:t>
            </w:r>
            <w:r>
              <w:rPr>
                <w:sz w:val="22"/>
                <w:szCs w:val="22"/>
              </w:rPr>
              <w:t>05</w:t>
            </w:r>
          </w:p>
        </w:tc>
        <w:tc>
          <w:tcPr>
            <w:tcW w:w="1134" w:type="dxa"/>
          </w:tcPr>
          <w:p w14:paraId="10A439ED" w14:textId="50597E6F" w:rsidR="00BB1C50" w:rsidRPr="00B035D4" w:rsidRDefault="00BB1C50" w:rsidP="00436E86">
            <w:pPr>
              <w:ind w:firstLine="0"/>
              <w:rPr>
                <w:sz w:val="22"/>
                <w:szCs w:val="22"/>
              </w:rPr>
            </w:pPr>
            <w:r w:rsidRPr="00B035D4">
              <w:rPr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N</w:t>
            </w:r>
            <w:r w:rsidRPr="00B035D4">
              <w:rPr>
                <w:sz w:val="22"/>
                <w:szCs w:val="22"/>
              </w:rPr>
              <w:t>F 0</w:t>
            </w:r>
            <w:r>
              <w:rPr>
                <w:sz w:val="22"/>
                <w:szCs w:val="22"/>
              </w:rPr>
              <w:t>06</w:t>
            </w:r>
            <w:bookmarkStart w:id="2" w:name="_GoBack"/>
            <w:bookmarkEnd w:id="2"/>
          </w:p>
        </w:tc>
      </w:tr>
      <w:tr w:rsidR="00BB1C50" w:rsidRPr="00B035D4" w14:paraId="30FE5E9B" w14:textId="074EE250" w:rsidTr="00BB1C50">
        <w:tc>
          <w:tcPr>
            <w:tcW w:w="988" w:type="dxa"/>
          </w:tcPr>
          <w:p w14:paraId="1E48D83F" w14:textId="498BC43A" w:rsidR="00BB1C50" w:rsidRPr="00B035D4" w:rsidRDefault="00BB1C50" w:rsidP="00436E86">
            <w:pPr>
              <w:ind w:firstLine="0"/>
              <w:rPr>
                <w:sz w:val="22"/>
                <w:szCs w:val="22"/>
              </w:rPr>
            </w:pPr>
            <w:r w:rsidRPr="00B035D4">
              <w:rPr>
                <w:sz w:val="22"/>
                <w:szCs w:val="22"/>
              </w:rPr>
              <w:t>RF 001</w:t>
            </w:r>
          </w:p>
        </w:tc>
        <w:tc>
          <w:tcPr>
            <w:tcW w:w="1134" w:type="dxa"/>
          </w:tcPr>
          <w:p w14:paraId="6B9CA487" w14:textId="4E318843" w:rsidR="00BB1C50" w:rsidRPr="00B035D4" w:rsidRDefault="00BB1C50" w:rsidP="00436E86">
            <w:pPr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  <w:tc>
          <w:tcPr>
            <w:tcW w:w="1134" w:type="dxa"/>
          </w:tcPr>
          <w:p w14:paraId="7360BF5C" w14:textId="15311B2B" w:rsidR="00BB1C50" w:rsidRPr="00B035D4" w:rsidRDefault="00BB1C50" w:rsidP="00436E86">
            <w:pPr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  <w:tc>
          <w:tcPr>
            <w:tcW w:w="1134" w:type="dxa"/>
          </w:tcPr>
          <w:p w14:paraId="619A110D" w14:textId="61733D60" w:rsidR="00BB1C50" w:rsidRPr="00B035D4" w:rsidRDefault="00BB1C50" w:rsidP="00436E86">
            <w:pPr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  <w:tc>
          <w:tcPr>
            <w:tcW w:w="1134" w:type="dxa"/>
          </w:tcPr>
          <w:p w14:paraId="54EF30A9" w14:textId="77777777" w:rsidR="00BB1C50" w:rsidRPr="00B035D4" w:rsidRDefault="00BB1C50" w:rsidP="00436E86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14:paraId="092DDA1A" w14:textId="372D0395" w:rsidR="00BB1C50" w:rsidRPr="00B035D4" w:rsidRDefault="00BB1C50" w:rsidP="00436E86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14:paraId="784CC6CA" w14:textId="42942D2E" w:rsidR="00BB1C50" w:rsidRPr="00B035D4" w:rsidRDefault="00BB1C50" w:rsidP="00436E86">
            <w:pPr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</w:tr>
      <w:tr w:rsidR="00BB1C50" w:rsidRPr="00B035D4" w14:paraId="1F99B230" w14:textId="34732846" w:rsidTr="00BB1C50">
        <w:tc>
          <w:tcPr>
            <w:tcW w:w="988" w:type="dxa"/>
          </w:tcPr>
          <w:p w14:paraId="29803A26" w14:textId="11F3CD39" w:rsidR="00BB1C50" w:rsidRPr="00B035D4" w:rsidRDefault="00BB1C50" w:rsidP="00436E86">
            <w:pPr>
              <w:ind w:firstLine="0"/>
              <w:rPr>
                <w:sz w:val="22"/>
                <w:szCs w:val="22"/>
              </w:rPr>
            </w:pPr>
            <w:r w:rsidRPr="00B035D4">
              <w:rPr>
                <w:sz w:val="22"/>
                <w:szCs w:val="22"/>
              </w:rPr>
              <w:t>RF 002</w:t>
            </w:r>
          </w:p>
        </w:tc>
        <w:tc>
          <w:tcPr>
            <w:tcW w:w="1134" w:type="dxa"/>
          </w:tcPr>
          <w:p w14:paraId="3743957A" w14:textId="5D4559BD" w:rsidR="00BB1C50" w:rsidRPr="00B035D4" w:rsidRDefault="00BB1C50" w:rsidP="00436E86">
            <w:pPr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  <w:tc>
          <w:tcPr>
            <w:tcW w:w="1134" w:type="dxa"/>
          </w:tcPr>
          <w:p w14:paraId="36CA42B6" w14:textId="17EBF094" w:rsidR="00BB1C50" w:rsidRPr="00B035D4" w:rsidRDefault="00BB1C50" w:rsidP="00436E86">
            <w:pPr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  <w:tc>
          <w:tcPr>
            <w:tcW w:w="1134" w:type="dxa"/>
          </w:tcPr>
          <w:p w14:paraId="086E0E59" w14:textId="1D06784C" w:rsidR="00BB1C50" w:rsidRPr="00B035D4" w:rsidRDefault="00BB1C50" w:rsidP="00436E86">
            <w:pPr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  <w:tc>
          <w:tcPr>
            <w:tcW w:w="1134" w:type="dxa"/>
          </w:tcPr>
          <w:p w14:paraId="3C1AB339" w14:textId="4AFC18B1" w:rsidR="00BB1C50" w:rsidRPr="00B035D4" w:rsidRDefault="00BB1C50" w:rsidP="00436E86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14:paraId="1A6660AB" w14:textId="4D979356" w:rsidR="00BB1C50" w:rsidRPr="00B035D4" w:rsidRDefault="00BB1C50" w:rsidP="00436E86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14:paraId="40DCC6B1" w14:textId="49962855" w:rsidR="00BB1C50" w:rsidRPr="00B035D4" w:rsidRDefault="00BB1C50" w:rsidP="00436E86">
            <w:pPr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</w:tr>
      <w:tr w:rsidR="00BB1C50" w:rsidRPr="00B035D4" w14:paraId="26757BAA" w14:textId="70BF5628" w:rsidTr="00BB1C50">
        <w:tc>
          <w:tcPr>
            <w:tcW w:w="988" w:type="dxa"/>
          </w:tcPr>
          <w:p w14:paraId="665595F5" w14:textId="5114C99D" w:rsidR="00BB1C50" w:rsidRPr="00B035D4" w:rsidRDefault="00BB1C50" w:rsidP="00436E86">
            <w:pPr>
              <w:ind w:firstLine="0"/>
              <w:rPr>
                <w:sz w:val="22"/>
                <w:szCs w:val="22"/>
              </w:rPr>
            </w:pPr>
            <w:r w:rsidRPr="00B035D4">
              <w:rPr>
                <w:sz w:val="22"/>
                <w:szCs w:val="22"/>
              </w:rPr>
              <w:t>RF 003</w:t>
            </w:r>
          </w:p>
        </w:tc>
        <w:tc>
          <w:tcPr>
            <w:tcW w:w="1134" w:type="dxa"/>
          </w:tcPr>
          <w:p w14:paraId="7C66B805" w14:textId="48909AF9" w:rsidR="00BB1C50" w:rsidRPr="00B035D4" w:rsidRDefault="00BB1C50" w:rsidP="00436E86">
            <w:pPr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  <w:tc>
          <w:tcPr>
            <w:tcW w:w="1134" w:type="dxa"/>
          </w:tcPr>
          <w:p w14:paraId="0BAEA270" w14:textId="51791AD5" w:rsidR="00BB1C50" w:rsidRPr="00B035D4" w:rsidRDefault="00BB1C50" w:rsidP="00436E86">
            <w:pPr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  <w:tc>
          <w:tcPr>
            <w:tcW w:w="1134" w:type="dxa"/>
          </w:tcPr>
          <w:p w14:paraId="459A57A9" w14:textId="1C41CF15" w:rsidR="00BB1C50" w:rsidRPr="00B035D4" w:rsidRDefault="00BB1C50" w:rsidP="00436E86">
            <w:pPr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  <w:tc>
          <w:tcPr>
            <w:tcW w:w="1134" w:type="dxa"/>
          </w:tcPr>
          <w:p w14:paraId="132D27EA" w14:textId="25F2F1D2" w:rsidR="00BB1C50" w:rsidRDefault="00BB1C50" w:rsidP="00436E86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14:paraId="1B749A49" w14:textId="425A86D2" w:rsidR="00BB1C50" w:rsidRDefault="00BB1C50" w:rsidP="00436E86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14:paraId="77591EE9" w14:textId="209630EE" w:rsidR="00BB1C50" w:rsidRDefault="00BB1C50" w:rsidP="00436E86">
            <w:pPr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</w:tr>
      <w:tr w:rsidR="00BB1C50" w:rsidRPr="00B035D4" w14:paraId="5EAA58CB" w14:textId="3103BD84" w:rsidTr="00BB1C50">
        <w:tc>
          <w:tcPr>
            <w:tcW w:w="988" w:type="dxa"/>
          </w:tcPr>
          <w:p w14:paraId="0415FE7B" w14:textId="258777EF" w:rsidR="00BB1C50" w:rsidRPr="00B035D4" w:rsidRDefault="00BB1C50" w:rsidP="00436E86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RF 004</w:t>
            </w:r>
          </w:p>
        </w:tc>
        <w:tc>
          <w:tcPr>
            <w:tcW w:w="1134" w:type="dxa"/>
          </w:tcPr>
          <w:p w14:paraId="5AD0605E" w14:textId="6E963133" w:rsidR="00BB1C50" w:rsidRPr="00B035D4" w:rsidRDefault="00BB1C50" w:rsidP="00436E86">
            <w:pPr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  <w:tc>
          <w:tcPr>
            <w:tcW w:w="1134" w:type="dxa"/>
          </w:tcPr>
          <w:p w14:paraId="070DCC05" w14:textId="2E0738A5" w:rsidR="00BB1C50" w:rsidRPr="00B035D4" w:rsidRDefault="00BB1C50" w:rsidP="00436E86">
            <w:pPr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  <w:tc>
          <w:tcPr>
            <w:tcW w:w="1134" w:type="dxa"/>
          </w:tcPr>
          <w:p w14:paraId="37589570" w14:textId="23B21972" w:rsidR="00BB1C50" w:rsidRPr="00B035D4" w:rsidRDefault="00BB1C50" w:rsidP="00436E86">
            <w:pPr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  <w:tc>
          <w:tcPr>
            <w:tcW w:w="1134" w:type="dxa"/>
          </w:tcPr>
          <w:p w14:paraId="0FB37B04" w14:textId="5135AFE1" w:rsidR="00BB1C50" w:rsidRPr="00B035D4" w:rsidRDefault="00BB1C50" w:rsidP="00436E86">
            <w:pPr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  <w:tc>
          <w:tcPr>
            <w:tcW w:w="1134" w:type="dxa"/>
          </w:tcPr>
          <w:p w14:paraId="01E64A88" w14:textId="4660EEBC" w:rsidR="00BB1C50" w:rsidRPr="00B035D4" w:rsidRDefault="00BB1C50" w:rsidP="00436E86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14:paraId="778A47F1" w14:textId="3CDFCB17" w:rsidR="00BB1C50" w:rsidRPr="00B035D4" w:rsidRDefault="00BB1C50" w:rsidP="00436E86">
            <w:pPr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</w:tr>
      <w:tr w:rsidR="00BB1C50" w:rsidRPr="00B035D4" w14:paraId="2CEDD942" w14:textId="77777777" w:rsidTr="00BB1C50">
        <w:tc>
          <w:tcPr>
            <w:tcW w:w="988" w:type="dxa"/>
          </w:tcPr>
          <w:p w14:paraId="60B1E961" w14:textId="5883936C" w:rsidR="00BB1C50" w:rsidRDefault="00BB1C50" w:rsidP="00436E86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RF 005</w:t>
            </w:r>
          </w:p>
        </w:tc>
        <w:tc>
          <w:tcPr>
            <w:tcW w:w="1134" w:type="dxa"/>
          </w:tcPr>
          <w:p w14:paraId="24532AD9" w14:textId="12EA5D34" w:rsidR="00BB1C50" w:rsidRPr="00B035D4" w:rsidRDefault="00BB1C50" w:rsidP="00436E86">
            <w:pPr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  <w:tc>
          <w:tcPr>
            <w:tcW w:w="1134" w:type="dxa"/>
          </w:tcPr>
          <w:p w14:paraId="259F7CEF" w14:textId="6614CE8E" w:rsidR="00BB1C50" w:rsidRPr="00B035D4" w:rsidRDefault="00BB1C50" w:rsidP="00436E86">
            <w:pPr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  <w:tc>
          <w:tcPr>
            <w:tcW w:w="1134" w:type="dxa"/>
          </w:tcPr>
          <w:p w14:paraId="728895D8" w14:textId="0286E277" w:rsidR="00BB1C50" w:rsidRDefault="00BB1C50" w:rsidP="00436E86">
            <w:pPr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  <w:tc>
          <w:tcPr>
            <w:tcW w:w="1134" w:type="dxa"/>
          </w:tcPr>
          <w:p w14:paraId="20644E3E" w14:textId="13A91AEA" w:rsidR="00BB1C50" w:rsidRPr="00B035D4" w:rsidRDefault="00BB1C50" w:rsidP="00436E86">
            <w:pPr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  <w:tc>
          <w:tcPr>
            <w:tcW w:w="1134" w:type="dxa"/>
          </w:tcPr>
          <w:p w14:paraId="431A642F" w14:textId="77777777" w:rsidR="00BB1C50" w:rsidRPr="00B035D4" w:rsidRDefault="00BB1C50" w:rsidP="00436E86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14:paraId="668239BC" w14:textId="707F06C5" w:rsidR="00BB1C50" w:rsidRPr="00B035D4" w:rsidRDefault="00BB1C50" w:rsidP="00436E86">
            <w:pPr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</w:tr>
      <w:tr w:rsidR="00BB1C50" w:rsidRPr="00B035D4" w14:paraId="5F27B243" w14:textId="77777777" w:rsidTr="00BB1C50">
        <w:tc>
          <w:tcPr>
            <w:tcW w:w="988" w:type="dxa"/>
          </w:tcPr>
          <w:p w14:paraId="6CF51CCF" w14:textId="29B5F832" w:rsidR="00BB1C50" w:rsidRDefault="00BB1C50" w:rsidP="00436E86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RF 006</w:t>
            </w:r>
          </w:p>
        </w:tc>
        <w:tc>
          <w:tcPr>
            <w:tcW w:w="1134" w:type="dxa"/>
          </w:tcPr>
          <w:p w14:paraId="125F2E55" w14:textId="45551E96" w:rsidR="00BB1C50" w:rsidRPr="00B035D4" w:rsidRDefault="00BB1C50" w:rsidP="00436E86">
            <w:pPr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  <w:tc>
          <w:tcPr>
            <w:tcW w:w="1134" w:type="dxa"/>
          </w:tcPr>
          <w:p w14:paraId="6881338A" w14:textId="47451BC4" w:rsidR="00BB1C50" w:rsidRPr="00B035D4" w:rsidRDefault="00BB1C50" w:rsidP="00436E86">
            <w:pPr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  <w:tc>
          <w:tcPr>
            <w:tcW w:w="1134" w:type="dxa"/>
          </w:tcPr>
          <w:p w14:paraId="3FA32BF8" w14:textId="0BAA9D9D" w:rsidR="00BB1C50" w:rsidRDefault="00BB1C50" w:rsidP="00436E86">
            <w:pPr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  <w:tc>
          <w:tcPr>
            <w:tcW w:w="1134" w:type="dxa"/>
          </w:tcPr>
          <w:p w14:paraId="6C223710" w14:textId="77777777" w:rsidR="00BB1C50" w:rsidRPr="00B035D4" w:rsidRDefault="00BB1C50" w:rsidP="00436E86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14:paraId="77A74CEE" w14:textId="77777777" w:rsidR="00BB1C50" w:rsidRPr="00B035D4" w:rsidRDefault="00BB1C50" w:rsidP="00436E86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14:paraId="683F4ADB" w14:textId="77777777" w:rsidR="00BB1C50" w:rsidRPr="00B035D4" w:rsidRDefault="00BB1C50" w:rsidP="00436E86">
            <w:pPr>
              <w:ind w:firstLine="0"/>
              <w:jc w:val="center"/>
              <w:rPr>
                <w:sz w:val="22"/>
                <w:szCs w:val="22"/>
              </w:rPr>
            </w:pPr>
          </w:p>
        </w:tc>
      </w:tr>
      <w:tr w:rsidR="00BB1C50" w:rsidRPr="00B035D4" w14:paraId="5886D525" w14:textId="77777777" w:rsidTr="00BB1C50">
        <w:tc>
          <w:tcPr>
            <w:tcW w:w="988" w:type="dxa"/>
          </w:tcPr>
          <w:p w14:paraId="61766FD1" w14:textId="7F13E55C" w:rsidR="00BB1C50" w:rsidRDefault="00BB1C50" w:rsidP="00436E86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RF 007</w:t>
            </w:r>
          </w:p>
        </w:tc>
        <w:tc>
          <w:tcPr>
            <w:tcW w:w="1134" w:type="dxa"/>
          </w:tcPr>
          <w:p w14:paraId="17AC8EE1" w14:textId="6D833276" w:rsidR="00BB1C50" w:rsidRPr="00B035D4" w:rsidRDefault="00BB1C50" w:rsidP="00436E86">
            <w:pPr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  <w:tc>
          <w:tcPr>
            <w:tcW w:w="1134" w:type="dxa"/>
          </w:tcPr>
          <w:p w14:paraId="51F1FB12" w14:textId="4147038C" w:rsidR="00BB1C50" w:rsidRPr="00B035D4" w:rsidRDefault="00BB1C50" w:rsidP="00436E86">
            <w:pPr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  <w:tc>
          <w:tcPr>
            <w:tcW w:w="1134" w:type="dxa"/>
          </w:tcPr>
          <w:p w14:paraId="4B39B742" w14:textId="2B6D5439" w:rsidR="00BB1C50" w:rsidRDefault="00BB1C50" w:rsidP="00436E86">
            <w:pPr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  <w:tc>
          <w:tcPr>
            <w:tcW w:w="1134" w:type="dxa"/>
          </w:tcPr>
          <w:p w14:paraId="06BD890D" w14:textId="77777777" w:rsidR="00BB1C50" w:rsidRPr="00B035D4" w:rsidRDefault="00BB1C50" w:rsidP="00436E86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14:paraId="303F7158" w14:textId="77777777" w:rsidR="00BB1C50" w:rsidRPr="00B035D4" w:rsidRDefault="00BB1C50" w:rsidP="00436E86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14:paraId="0CEC18FA" w14:textId="77777777" w:rsidR="00BB1C50" w:rsidRPr="00B035D4" w:rsidRDefault="00BB1C50" w:rsidP="00436E86">
            <w:pPr>
              <w:ind w:firstLine="0"/>
              <w:jc w:val="center"/>
              <w:rPr>
                <w:sz w:val="22"/>
                <w:szCs w:val="22"/>
              </w:rPr>
            </w:pPr>
          </w:p>
        </w:tc>
      </w:tr>
      <w:tr w:rsidR="00BB1C50" w:rsidRPr="00B035D4" w14:paraId="2B70CDDD" w14:textId="77777777" w:rsidTr="00BB1C50">
        <w:tc>
          <w:tcPr>
            <w:tcW w:w="988" w:type="dxa"/>
          </w:tcPr>
          <w:p w14:paraId="230F10F3" w14:textId="46E732FE" w:rsidR="00BB1C50" w:rsidRDefault="00BB1C50" w:rsidP="00436E86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RF 008</w:t>
            </w:r>
          </w:p>
        </w:tc>
        <w:tc>
          <w:tcPr>
            <w:tcW w:w="1134" w:type="dxa"/>
          </w:tcPr>
          <w:p w14:paraId="140A038F" w14:textId="5D33CE21" w:rsidR="00BB1C50" w:rsidRPr="00B035D4" w:rsidRDefault="00BB1C50" w:rsidP="00436E86">
            <w:pPr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  <w:tc>
          <w:tcPr>
            <w:tcW w:w="1134" w:type="dxa"/>
          </w:tcPr>
          <w:p w14:paraId="5F375126" w14:textId="5C5FE76D" w:rsidR="00BB1C50" w:rsidRPr="00B035D4" w:rsidRDefault="00BB1C50" w:rsidP="00436E86">
            <w:pPr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  <w:tc>
          <w:tcPr>
            <w:tcW w:w="1134" w:type="dxa"/>
          </w:tcPr>
          <w:p w14:paraId="68311497" w14:textId="1C44E46B" w:rsidR="00BB1C50" w:rsidRDefault="00BB1C50" w:rsidP="00436E86">
            <w:pPr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  <w:tc>
          <w:tcPr>
            <w:tcW w:w="1134" w:type="dxa"/>
          </w:tcPr>
          <w:p w14:paraId="348CE0A5" w14:textId="77777777" w:rsidR="00BB1C50" w:rsidRPr="00B035D4" w:rsidRDefault="00BB1C50" w:rsidP="00436E86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14:paraId="1B92DA75" w14:textId="77777777" w:rsidR="00BB1C50" w:rsidRPr="00B035D4" w:rsidRDefault="00BB1C50" w:rsidP="00436E86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14:paraId="6BD37D0A" w14:textId="77777777" w:rsidR="00BB1C50" w:rsidRPr="00B035D4" w:rsidRDefault="00BB1C50" w:rsidP="00436E86">
            <w:pPr>
              <w:ind w:firstLine="0"/>
              <w:jc w:val="center"/>
              <w:rPr>
                <w:sz w:val="22"/>
                <w:szCs w:val="22"/>
              </w:rPr>
            </w:pPr>
          </w:p>
        </w:tc>
      </w:tr>
      <w:tr w:rsidR="00BB1C50" w:rsidRPr="00B035D4" w14:paraId="08BFDBA7" w14:textId="77777777" w:rsidTr="00BB1C50">
        <w:tc>
          <w:tcPr>
            <w:tcW w:w="988" w:type="dxa"/>
          </w:tcPr>
          <w:p w14:paraId="7373DD3D" w14:textId="5FA756B9" w:rsidR="00BB1C50" w:rsidRDefault="00BB1C50" w:rsidP="00436E86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RF 009</w:t>
            </w:r>
          </w:p>
        </w:tc>
        <w:tc>
          <w:tcPr>
            <w:tcW w:w="1134" w:type="dxa"/>
          </w:tcPr>
          <w:p w14:paraId="3EFB6712" w14:textId="2777AC2B" w:rsidR="00BB1C50" w:rsidRPr="00B035D4" w:rsidRDefault="00BB1C50" w:rsidP="00436E86">
            <w:pPr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  <w:tc>
          <w:tcPr>
            <w:tcW w:w="1134" w:type="dxa"/>
          </w:tcPr>
          <w:p w14:paraId="4DADE565" w14:textId="663E2B12" w:rsidR="00BB1C50" w:rsidRPr="00B035D4" w:rsidRDefault="00BB1C50" w:rsidP="00436E86">
            <w:pPr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  <w:tc>
          <w:tcPr>
            <w:tcW w:w="1134" w:type="dxa"/>
          </w:tcPr>
          <w:p w14:paraId="234634F3" w14:textId="19FB9FAC" w:rsidR="00BB1C50" w:rsidRDefault="00BB1C50" w:rsidP="00436E86">
            <w:pPr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  <w:tc>
          <w:tcPr>
            <w:tcW w:w="1134" w:type="dxa"/>
          </w:tcPr>
          <w:p w14:paraId="1D3EA7D5" w14:textId="77777777" w:rsidR="00BB1C50" w:rsidRPr="00B035D4" w:rsidRDefault="00BB1C50" w:rsidP="00436E86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14:paraId="07B96356" w14:textId="77777777" w:rsidR="00BB1C50" w:rsidRPr="00B035D4" w:rsidRDefault="00BB1C50" w:rsidP="00436E86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14:paraId="6E247C42" w14:textId="77777777" w:rsidR="00BB1C50" w:rsidRPr="00B035D4" w:rsidRDefault="00BB1C50" w:rsidP="00436E86">
            <w:pPr>
              <w:ind w:firstLine="0"/>
              <w:jc w:val="center"/>
              <w:rPr>
                <w:sz w:val="22"/>
                <w:szCs w:val="22"/>
              </w:rPr>
            </w:pPr>
          </w:p>
        </w:tc>
      </w:tr>
      <w:tr w:rsidR="00BB1C50" w:rsidRPr="00B035D4" w14:paraId="6231E720" w14:textId="77777777" w:rsidTr="00BB1C50">
        <w:tc>
          <w:tcPr>
            <w:tcW w:w="988" w:type="dxa"/>
          </w:tcPr>
          <w:p w14:paraId="2F52C09B" w14:textId="6120C973" w:rsidR="00BB1C50" w:rsidRDefault="00BB1C50" w:rsidP="00436E86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RF 010</w:t>
            </w:r>
          </w:p>
        </w:tc>
        <w:tc>
          <w:tcPr>
            <w:tcW w:w="1134" w:type="dxa"/>
          </w:tcPr>
          <w:p w14:paraId="14B3B462" w14:textId="3514C1D7" w:rsidR="00BB1C50" w:rsidRPr="00B035D4" w:rsidRDefault="00BB1C50" w:rsidP="00436E86">
            <w:pPr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  <w:tc>
          <w:tcPr>
            <w:tcW w:w="1134" w:type="dxa"/>
          </w:tcPr>
          <w:p w14:paraId="4D1BBE4F" w14:textId="7A072FA5" w:rsidR="00BB1C50" w:rsidRPr="00B035D4" w:rsidRDefault="00BB1C50" w:rsidP="00436E86">
            <w:pPr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  <w:tc>
          <w:tcPr>
            <w:tcW w:w="1134" w:type="dxa"/>
          </w:tcPr>
          <w:p w14:paraId="3C60CB12" w14:textId="65294D8E" w:rsidR="00BB1C50" w:rsidRDefault="00BB1C50" w:rsidP="00436E86">
            <w:pPr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  <w:tc>
          <w:tcPr>
            <w:tcW w:w="1134" w:type="dxa"/>
          </w:tcPr>
          <w:p w14:paraId="0EDB1745" w14:textId="77777777" w:rsidR="00BB1C50" w:rsidRPr="00B035D4" w:rsidRDefault="00BB1C50" w:rsidP="00436E86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14:paraId="061873DB" w14:textId="77777777" w:rsidR="00BB1C50" w:rsidRPr="00B035D4" w:rsidRDefault="00BB1C50" w:rsidP="00436E86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14:paraId="73215E77" w14:textId="30DA7543" w:rsidR="00BB1C50" w:rsidRPr="00B035D4" w:rsidRDefault="00BB1C50" w:rsidP="00436E86">
            <w:pPr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</w:tr>
      <w:tr w:rsidR="00BB1C50" w:rsidRPr="00B035D4" w14:paraId="41B4F35F" w14:textId="77777777" w:rsidTr="00BB1C50">
        <w:tc>
          <w:tcPr>
            <w:tcW w:w="988" w:type="dxa"/>
          </w:tcPr>
          <w:p w14:paraId="6BCCAFD3" w14:textId="20C3386A" w:rsidR="00BB1C50" w:rsidRDefault="00BB1C50" w:rsidP="00436E86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RF 011</w:t>
            </w:r>
          </w:p>
        </w:tc>
        <w:tc>
          <w:tcPr>
            <w:tcW w:w="1134" w:type="dxa"/>
          </w:tcPr>
          <w:p w14:paraId="26823202" w14:textId="124FD1DA" w:rsidR="00BB1C50" w:rsidRPr="00B035D4" w:rsidRDefault="00BB1C50" w:rsidP="00436E86">
            <w:pPr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  <w:tc>
          <w:tcPr>
            <w:tcW w:w="1134" w:type="dxa"/>
          </w:tcPr>
          <w:p w14:paraId="6BC5300B" w14:textId="00BBD28B" w:rsidR="00BB1C50" w:rsidRPr="00B035D4" w:rsidRDefault="00BB1C50" w:rsidP="00436E86">
            <w:pPr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  <w:tc>
          <w:tcPr>
            <w:tcW w:w="1134" w:type="dxa"/>
          </w:tcPr>
          <w:p w14:paraId="06D1147B" w14:textId="7C912E64" w:rsidR="00BB1C50" w:rsidRDefault="00BB1C50" w:rsidP="00436E86">
            <w:pPr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  <w:tc>
          <w:tcPr>
            <w:tcW w:w="1134" w:type="dxa"/>
          </w:tcPr>
          <w:p w14:paraId="341C1E6F" w14:textId="335EA6E7" w:rsidR="00BB1C50" w:rsidRPr="00B035D4" w:rsidRDefault="00BB1C50" w:rsidP="00436E86">
            <w:pPr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  <w:tc>
          <w:tcPr>
            <w:tcW w:w="1134" w:type="dxa"/>
          </w:tcPr>
          <w:p w14:paraId="35C84DEF" w14:textId="77777777" w:rsidR="00BB1C50" w:rsidRPr="00B035D4" w:rsidRDefault="00BB1C50" w:rsidP="00436E86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14:paraId="606299D9" w14:textId="47D1494E" w:rsidR="00BB1C50" w:rsidRPr="00B035D4" w:rsidRDefault="00BB1C50" w:rsidP="00436E86">
            <w:pPr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</w:tr>
      <w:tr w:rsidR="00BB1C50" w:rsidRPr="00B035D4" w14:paraId="7C044683" w14:textId="77777777" w:rsidTr="00BB1C50">
        <w:tc>
          <w:tcPr>
            <w:tcW w:w="988" w:type="dxa"/>
          </w:tcPr>
          <w:p w14:paraId="346AC2EA" w14:textId="063F64B4" w:rsidR="00BB1C50" w:rsidRDefault="00BB1C50" w:rsidP="00436E86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RF 012</w:t>
            </w:r>
          </w:p>
        </w:tc>
        <w:tc>
          <w:tcPr>
            <w:tcW w:w="1134" w:type="dxa"/>
          </w:tcPr>
          <w:p w14:paraId="7EC4667E" w14:textId="1B32471A" w:rsidR="00BB1C50" w:rsidRPr="00B035D4" w:rsidRDefault="00BB1C50" w:rsidP="00436E86">
            <w:pPr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  <w:tc>
          <w:tcPr>
            <w:tcW w:w="1134" w:type="dxa"/>
          </w:tcPr>
          <w:p w14:paraId="4F9CE7A8" w14:textId="4088CCE1" w:rsidR="00BB1C50" w:rsidRPr="00B035D4" w:rsidRDefault="00BB1C50" w:rsidP="00436E86">
            <w:pPr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  <w:tc>
          <w:tcPr>
            <w:tcW w:w="1134" w:type="dxa"/>
          </w:tcPr>
          <w:p w14:paraId="517009D9" w14:textId="68ADA6C4" w:rsidR="00BB1C50" w:rsidRDefault="00BB1C50" w:rsidP="00436E86">
            <w:pPr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  <w:tc>
          <w:tcPr>
            <w:tcW w:w="1134" w:type="dxa"/>
          </w:tcPr>
          <w:p w14:paraId="14B074FB" w14:textId="77777777" w:rsidR="00BB1C50" w:rsidRPr="00B035D4" w:rsidRDefault="00BB1C50" w:rsidP="00436E86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14:paraId="50846DD7" w14:textId="77777777" w:rsidR="00BB1C50" w:rsidRPr="00B035D4" w:rsidRDefault="00BB1C50" w:rsidP="00436E86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14:paraId="0376B4D7" w14:textId="42F6177E" w:rsidR="00BB1C50" w:rsidRPr="00B035D4" w:rsidRDefault="00BB1C50" w:rsidP="00436E86">
            <w:pPr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</w:tr>
      <w:tr w:rsidR="00BB1C50" w:rsidRPr="00B035D4" w14:paraId="19A9D259" w14:textId="77777777" w:rsidTr="00BB1C50">
        <w:tc>
          <w:tcPr>
            <w:tcW w:w="988" w:type="dxa"/>
          </w:tcPr>
          <w:p w14:paraId="24171878" w14:textId="0B440C08" w:rsidR="00BB1C50" w:rsidRDefault="00BB1C50" w:rsidP="00436E86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RF 013</w:t>
            </w:r>
          </w:p>
        </w:tc>
        <w:tc>
          <w:tcPr>
            <w:tcW w:w="1134" w:type="dxa"/>
          </w:tcPr>
          <w:p w14:paraId="25126C77" w14:textId="72DE7F0B" w:rsidR="00BB1C50" w:rsidRPr="00B035D4" w:rsidRDefault="00BB1C50" w:rsidP="00436E86">
            <w:pPr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  <w:tc>
          <w:tcPr>
            <w:tcW w:w="1134" w:type="dxa"/>
          </w:tcPr>
          <w:p w14:paraId="4ED7E5E6" w14:textId="5B2897EC" w:rsidR="00BB1C50" w:rsidRPr="00B035D4" w:rsidRDefault="00BB1C50" w:rsidP="00436E86">
            <w:pPr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  <w:tc>
          <w:tcPr>
            <w:tcW w:w="1134" w:type="dxa"/>
          </w:tcPr>
          <w:p w14:paraId="4B9B8C22" w14:textId="68E39188" w:rsidR="00BB1C50" w:rsidRDefault="00BB1C50" w:rsidP="00436E86">
            <w:pPr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  <w:tc>
          <w:tcPr>
            <w:tcW w:w="1134" w:type="dxa"/>
          </w:tcPr>
          <w:p w14:paraId="444F44F6" w14:textId="77777777" w:rsidR="00BB1C50" w:rsidRPr="00B035D4" w:rsidRDefault="00BB1C50" w:rsidP="00436E86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14:paraId="301569EF" w14:textId="77777777" w:rsidR="00BB1C50" w:rsidRPr="00B035D4" w:rsidRDefault="00BB1C50" w:rsidP="00436E86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14:paraId="408DC420" w14:textId="75F014A9" w:rsidR="00BB1C50" w:rsidRPr="00B035D4" w:rsidRDefault="00BB1C50" w:rsidP="00436E86">
            <w:pPr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</w:tr>
      <w:tr w:rsidR="00BB1C50" w:rsidRPr="00B035D4" w14:paraId="74C2801F" w14:textId="77777777" w:rsidTr="00BB1C50">
        <w:tc>
          <w:tcPr>
            <w:tcW w:w="988" w:type="dxa"/>
          </w:tcPr>
          <w:p w14:paraId="362A7421" w14:textId="6D90FE8F" w:rsidR="00BB1C50" w:rsidRDefault="00BB1C50" w:rsidP="00436E86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RF 014</w:t>
            </w:r>
          </w:p>
        </w:tc>
        <w:tc>
          <w:tcPr>
            <w:tcW w:w="1134" w:type="dxa"/>
          </w:tcPr>
          <w:p w14:paraId="15B5E4AA" w14:textId="5CBCB797" w:rsidR="00BB1C50" w:rsidRPr="00B035D4" w:rsidRDefault="00BB1C50" w:rsidP="00436E86">
            <w:pPr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  <w:tc>
          <w:tcPr>
            <w:tcW w:w="1134" w:type="dxa"/>
          </w:tcPr>
          <w:p w14:paraId="7E121CF4" w14:textId="3F592947" w:rsidR="00BB1C50" w:rsidRPr="00B035D4" w:rsidRDefault="00BB1C50" w:rsidP="00436E86">
            <w:pPr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  <w:tc>
          <w:tcPr>
            <w:tcW w:w="1134" w:type="dxa"/>
          </w:tcPr>
          <w:p w14:paraId="17EDBC9F" w14:textId="7D52F08F" w:rsidR="00BB1C50" w:rsidRDefault="00BB1C50" w:rsidP="00436E86">
            <w:pPr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  <w:tc>
          <w:tcPr>
            <w:tcW w:w="1134" w:type="dxa"/>
          </w:tcPr>
          <w:p w14:paraId="763E0CCB" w14:textId="77777777" w:rsidR="00BB1C50" w:rsidRPr="00B035D4" w:rsidRDefault="00BB1C50" w:rsidP="00436E86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14:paraId="457DBB36" w14:textId="77777777" w:rsidR="00BB1C50" w:rsidRPr="00B035D4" w:rsidRDefault="00BB1C50" w:rsidP="00436E86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14:paraId="0383DD03" w14:textId="16559A13" w:rsidR="00BB1C50" w:rsidRPr="00B035D4" w:rsidRDefault="00BB1C50" w:rsidP="00436E86">
            <w:pPr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</w:tr>
      <w:tr w:rsidR="00BB1C50" w:rsidRPr="00B035D4" w14:paraId="4AB997CF" w14:textId="77777777" w:rsidTr="00BB1C50">
        <w:tc>
          <w:tcPr>
            <w:tcW w:w="988" w:type="dxa"/>
          </w:tcPr>
          <w:p w14:paraId="37F0E1B4" w14:textId="254131E6" w:rsidR="00BB1C50" w:rsidRDefault="00BB1C50" w:rsidP="00436E86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RF 015</w:t>
            </w:r>
          </w:p>
        </w:tc>
        <w:tc>
          <w:tcPr>
            <w:tcW w:w="1134" w:type="dxa"/>
          </w:tcPr>
          <w:p w14:paraId="2F0F9480" w14:textId="4EDBF997" w:rsidR="00BB1C50" w:rsidRPr="00B035D4" w:rsidRDefault="00BB1C50" w:rsidP="00436E86">
            <w:pPr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  <w:tc>
          <w:tcPr>
            <w:tcW w:w="1134" w:type="dxa"/>
          </w:tcPr>
          <w:p w14:paraId="03C0D1BD" w14:textId="5A915BE3" w:rsidR="00BB1C50" w:rsidRPr="00B035D4" w:rsidRDefault="00BB1C50" w:rsidP="00436E86">
            <w:pPr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  <w:tc>
          <w:tcPr>
            <w:tcW w:w="1134" w:type="dxa"/>
          </w:tcPr>
          <w:p w14:paraId="173AEDF8" w14:textId="71E39C33" w:rsidR="00BB1C50" w:rsidRDefault="00BB1C50" w:rsidP="00436E86">
            <w:pPr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  <w:tc>
          <w:tcPr>
            <w:tcW w:w="1134" w:type="dxa"/>
          </w:tcPr>
          <w:p w14:paraId="75C0BFE5" w14:textId="77777777" w:rsidR="00BB1C50" w:rsidRPr="00B035D4" w:rsidRDefault="00BB1C50" w:rsidP="00436E86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14:paraId="7E8EB54A" w14:textId="77777777" w:rsidR="00BB1C50" w:rsidRPr="00B035D4" w:rsidRDefault="00BB1C50" w:rsidP="00436E86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14:paraId="43CDD6E3" w14:textId="6D0475FC" w:rsidR="00BB1C50" w:rsidRPr="00B035D4" w:rsidRDefault="00BB1C50" w:rsidP="00436E86">
            <w:pPr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</w:tr>
      <w:tr w:rsidR="00BB1C50" w:rsidRPr="00B035D4" w14:paraId="17813872" w14:textId="77777777" w:rsidTr="00BB1C50">
        <w:tc>
          <w:tcPr>
            <w:tcW w:w="988" w:type="dxa"/>
          </w:tcPr>
          <w:p w14:paraId="359CE007" w14:textId="0E318099" w:rsidR="00BB1C50" w:rsidRDefault="00BB1C50" w:rsidP="00436E86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RF 016</w:t>
            </w:r>
          </w:p>
        </w:tc>
        <w:tc>
          <w:tcPr>
            <w:tcW w:w="1134" w:type="dxa"/>
          </w:tcPr>
          <w:p w14:paraId="5E4B34D9" w14:textId="6802F89C" w:rsidR="00BB1C50" w:rsidRPr="00B035D4" w:rsidRDefault="00BB1C50" w:rsidP="00436E86">
            <w:pPr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  <w:tc>
          <w:tcPr>
            <w:tcW w:w="1134" w:type="dxa"/>
          </w:tcPr>
          <w:p w14:paraId="06374D8A" w14:textId="157EFE2A" w:rsidR="00BB1C50" w:rsidRPr="00B035D4" w:rsidRDefault="00BB1C50" w:rsidP="00436E86">
            <w:pPr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  <w:tc>
          <w:tcPr>
            <w:tcW w:w="1134" w:type="dxa"/>
          </w:tcPr>
          <w:p w14:paraId="12A65F68" w14:textId="43EC5347" w:rsidR="00BB1C50" w:rsidRDefault="00BB1C50" w:rsidP="00436E86">
            <w:pPr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  <w:tc>
          <w:tcPr>
            <w:tcW w:w="1134" w:type="dxa"/>
          </w:tcPr>
          <w:p w14:paraId="0355565D" w14:textId="77777777" w:rsidR="00BB1C50" w:rsidRPr="00B035D4" w:rsidRDefault="00BB1C50" w:rsidP="00436E86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14:paraId="7BDEED9F" w14:textId="77777777" w:rsidR="00BB1C50" w:rsidRPr="00B035D4" w:rsidRDefault="00BB1C50" w:rsidP="00436E86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14:paraId="324EE3AD" w14:textId="5F2F2F65" w:rsidR="00BB1C50" w:rsidRPr="00B035D4" w:rsidRDefault="00BB1C50" w:rsidP="00436E86">
            <w:pPr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</w:tr>
      <w:tr w:rsidR="00BB1C50" w:rsidRPr="00B035D4" w14:paraId="68A12D96" w14:textId="77777777" w:rsidTr="00BB1C50">
        <w:tc>
          <w:tcPr>
            <w:tcW w:w="988" w:type="dxa"/>
          </w:tcPr>
          <w:p w14:paraId="7654569E" w14:textId="30F7E974" w:rsidR="00BB1C50" w:rsidRDefault="00BB1C50" w:rsidP="00436E86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RF 017</w:t>
            </w:r>
          </w:p>
        </w:tc>
        <w:tc>
          <w:tcPr>
            <w:tcW w:w="1134" w:type="dxa"/>
          </w:tcPr>
          <w:p w14:paraId="1C8BE2C3" w14:textId="550861F2" w:rsidR="00BB1C50" w:rsidRPr="00B035D4" w:rsidRDefault="00BB1C50" w:rsidP="00436E86">
            <w:pPr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  <w:tc>
          <w:tcPr>
            <w:tcW w:w="1134" w:type="dxa"/>
          </w:tcPr>
          <w:p w14:paraId="3D8713F4" w14:textId="43E95DE9" w:rsidR="00BB1C50" w:rsidRPr="00B035D4" w:rsidRDefault="00BB1C50" w:rsidP="00436E86">
            <w:pPr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  <w:tc>
          <w:tcPr>
            <w:tcW w:w="1134" w:type="dxa"/>
          </w:tcPr>
          <w:p w14:paraId="02154B90" w14:textId="5C43A348" w:rsidR="00BB1C50" w:rsidRDefault="00BB1C50" w:rsidP="00436E86">
            <w:pPr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  <w:tc>
          <w:tcPr>
            <w:tcW w:w="1134" w:type="dxa"/>
          </w:tcPr>
          <w:p w14:paraId="5FC3A816" w14:textId="77777777" w:rsidR="00BB1C50" w:rsidRPr="00B035D4" w:rsidRDefault="00BB1C50" w:rsidP="00436E86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14:paraId="701441FA" w14:textId="77777777" w:rsidR="00BB1C50" w:rsidRPr="00B035D4" w:rsidRDefault="00BB1C50" w:rsidP="00436E86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14:paraId="5433F740" w14:textId="77777777" w:rsidR="00BB1C50" w:rsidRPr="00B035D4" w:rsidRDefault="00BB1C50" w:rsidP="00436E86">
            <w:pPr>
              <w:ind w:firstLine="0"/>
              <w:jc w:val="center"/>
              <w:rPr>
                <w:sz w:val="22"/>
                <w:szCs w:val="22"/>
              </w:rPr>
            </w:pPr>
          </w:p>
        </w:tc>
      </w:tr>
      <w:tr w:rsidR="00BB1C50" w:rsidRPr="00B035D4" w14:paraId="71248504" w14:textId="77777777" w:rsidTr="00BB1C50">
        <w:tc>
          <w:tcPr>
            <w:tcW w:w="988" w:type="dxa"/>
          </w:tcPr>
          <w:p w14:paraId="7115978E" w14:textId="477097C6" w:rsidR="00BB1C50" w:rsidRDefault="00BB1C50" w:rsidP="00436E86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RF 018</w:t>
            </w:r>
          </w:p>
        </w:tc>
        <w:tc>
          <w:tcPr>
            <w:tcW w:w="1134" w:type="dxa"/>
          </w:tcPr>
          <w:p w14:paraId="64641A05" w14:textId="3DA2629F" w:rsidR="00BB1C50" w:rsidRPr="00B035D4" w:rsidRDefault="00BB1C50" w:rsidP="00436E86">
            <w:pPr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  <w:tc>
          <w:tcPr>
            <w:tcW w:w="1134" w:type="dxa"/>
          </w:tcPr>
          <w:p w14:paraId="6F472055" w14:textId="6AC48683" w:rsidR="00BB1C50" w:rsidRPr="00B035D4" w:rsidRDefault="00BB1C50" w:rsidP="00436E86">
            <w:pPr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  <w:tc>
          <w:tcPr>
            <w:tcW w:w="1134" w:type="dxa"/>
          </w:tcPr>
          <w:p w14:paraId="16B05A03" w14:textId="29DBEEDA" w:rsidR="00BB1C50" w:rsidRDefault="00BB1C50" w:rsidP="00436E86">
            <w:pPr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  <w:tc>
          <w:tcPr>
            <w:tcW w:w="1134" w:type="dxa"/>
          </w:tcPr>
          <w:p w14:paraId="0D6FED97" w14:textId="77777777" w:rsidR="00BB1C50" w:rsidRPr="00B035D4" w:rsidRDefault="00BB1C50" w:rsidP="00436E86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14:paraId="19FA707B" w14:textId="77777777" w:rsidR="00BB1C50" w:rsidRPr="00B035D4" w:rsidRDefault="00BB1C50" w:rsidP="00436E86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14:paraId="37B9E21F" w14:textId="189E76E1" w:rsidR="00BB1C50" w:rsidRPr="00B035D4" w:rsidRDefault="00BB1C50" w:rsidP="00436E86">
            <w:pPr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</w:tr>
      <w:tr w:rsidR="00BB1C50" w:rsidRPr="00B035D4" w14:paraId="4712B122" w14:textId="77777777" w:rsidTr="00BB1C50">
        <w:tc>
          <w:tcPr>
            <w:tcW w:w="988" w:type="dxa"/>
          </w:tcPr>
          <w:p w14:paraId="54A33A9A" w14:textId="58458976" w:rsidR="00BB1C50" w:rsidRDefault="00BB1C50" w:rsidP="00436E86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RF 019</w:t>
            </w:r>
          </w:p>
        </w:tc>
        <w:tc>
          <w:tcPr>
            <w:tcW w:w="1134" w:type="dxa"/>
          </w:tcPr>
          <w:p w14:paraId="150C17EA" w14:textId="19AE4235" w:rsidR="00BB1C50" w:rsidRPr="00B035D4" w:rsidRDefault="00BB1C50" w:rsidP="00436E86">
            <w:pPr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  <w:tc>
          <w:tcPr>
            <w:tcW w:w="1134" w:type="dxa"/>
          </w:tcPr>
          <w:p w14:paraId="0BFE2A0D" w14:textId="10694BC0" w:rsidR="00BB1C50" w:rsidRPr="00B035D4" w:rsidRDefault="00BB1C50" w:rsidP="00436E86">
            <w:pPr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  <w:tc>
          <w:tcPr>
            <w:tcW w:w="1134" w:type="dxa"/>
          </w:tcPr>
          <w:p w14:paraId="309FF77C" w14:textId="7566F809" w:rsidR="00BB1C50" w:rsidRDefault="00BB1C50" w:rsidP="00436E86">
            <w:pPr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  <w:tc>
          <w:tcPr>
            <w:tcW w:w="1134" w:type="dxa"/>
          </w:tcPr>
          <w:p w14:paraId="2EF8E59D" w14:textId="77777777" w:rsidR="00BB1C50" w:rsidRPr="00B035D4" w:rsidRDefault="00BB1C50" w:rsidP="00436E86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14:paraId="1D8D85F7" w14:textId="77777777" w:rsidR="00BB1C50" w:rsidRPr="00B035D4" w:rsidRDefault="00BB1C50" w:rsidP="00436E86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14:paraId="5959049C" w14:textId="1243652A" w:rsidR="00BB1C50" w:rsidRPr="00B035D4" w:rsidRDefault="00BB1C50" w:rsidP="00436E86">
            <w:pPr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</w:tr>
      <w:tr w:rsidR="00BB1C50" w:rsidRPr="00B035D4" w14:paraId="44A420AD" w14:textId="77777777" w:rsidTr="00BB1C50">
        <w:tc>
          <w:tcPr>
            <w:tcW w:w="988" w:type="dxa"/>
          </w:tcPr>
          <w:p w14:paraId="426FB0B2" w14:textId="272A27F3" w:rsidR="00BB1C50" w:rsidRDefault="00BB1C50" w:rsidP="00436E86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RF 020</w:t>
            </w:r>
          </w:p>
        </w:tc>
        <w:tc>
          <w:tcPr>
            <w:tcW w:w="1134" w:type="dxa"/>
          </w:tcPr>
          <w:p w14:paraId="51DA663E" w14:textId="4D2EB9EE" w:rsidR="00BB1C50" w:rsidRPr="00B035D4" w:rsidRDefault="00BB1C50" w:rsidP="00436E86">
            <w:pPr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  <w:tc>
          <w:tcPr>
            <w:tcW w:w="1134" w:type="dxa"/>
          </w:tcPr>
          <w:p w14:paraId="42914099" w14:textId="328BB77A" w:rsidR="00BB1C50" w:rsidRPr="00B035D4" w:rsidRDefault="00BB1C50" w:rsidP="00436E86">
            <w:pPr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  <w:tc>
          <w:tcPr>
            <w:tcW w:w="1134" w:type="dxa"/>
          </w:tcPr>
          <w:p w14:paraId="596812E2" w14:textId="0A465F1E" w:rsidR="00BB1C50" w:rsidRDefault="00BB1C50" w:rsidP="00436E86">
            <w:pPr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  <w:tc>
          <w:tcPr>
            <w:tcW w:w="1134" w:type="dxa"/>
          </w:tcPr>
          <w:p w14:paraId="63A665F1" w14:textId="77777777" w:rsidR="00BB1C50" w:rsidRPr="00B035D4" w:rsidRDefault="00BB1C50" w:rsidP="00436E86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14:paraId="01A1AFBD" w14:textId="77777777" w:rsidR="00BB1C50" w:rsidRPr="00B035D4" w:rsidRDefault="00BB1C50" w:rsidP="00436E86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14:paraId="32DF8954" w14:textId="3E8CC46A" w:rsidR="00BB1C50" w:rsidRPr="00B035D4" w:rsidRDefault="00BB1C50" w:rsidP="00436E86">
            <w:pPr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</w:tr>
      <w:tr w:rsidR="00BB1C50" w:rsidRPr="00B035D4" w14:paraId="5391415D" w14:textId="77777777" w:rsidTr="00BB1C50">
        <w:tc>
          <w:tcPr>
            <w:tcW w:w="988" w:type="dxa"/>
          </w:tcPr>
          <w:p w14:paraId="7E8C73BE" w14:textId="38460AC0" w:rsidR="00BB1C50" w:rsidRDefault="00BB1C50" w:rsidP="00436E86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RF 021</w:t>
            </w:r>
          </w:p>
        </w:tc>
        <w:tc>
          <w:tcPr>
            <w:tcW w:w="1134" w:type="dxa"/>
          </w:tcPr>
          <w:p w14:paraId="6D414937" w14:textId="149FAEAA" w:rsidR="00BB1C50" w:rsidRPr="00B035D4" w:rsidRDefault="00BB1C50" w:rsidP="00436E86">
            <w:pPr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  <w:tc>
          <w:tcPr>
            <w:tcW w:w="1134" w:type="dxa"/>
          </w:tcPr>
          <w:p w14:paraId="7CA2B34B" w14:textId="350A9C09" w:rsidR="00BB1C50" w:rsidRPr="00B035D4" w:rsidRDefault="00BB1C50" w:rsidP="00436E86">
            <w:pPr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  <w:tc>
          <w:tcPr>
            <w:tcW w:w="1134" w:type="dxa"/>
          </w:tcPr>
          <w:p w14:paraId="08C54F3E" w14:textId="48BBC077" w:rsidR="00BB1C50" w:rsidRDefault="00BB1C50" w:rsidP="00436E86">
            <w:pPr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  <w:tc>
          <w:tcPr>
            <w:tcW w:w="1134" w:type="dxa"/>
          </w:tcPr>
          <w:p w14:paraId="34ABA24B" w14:textId="77777777" w:rsidR="00BB1C50" w:rsidRPr="00B035D4" w:rsidRDefault="00BB1C50" w:rsidP="00436E86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14:paraId="377DF0F0" w14:textId="77777777" w:rsidR="00BB1C50" w:rsidRPr="00B035D4" w:rsidRDefault="00BB1C50" w:rsidP="00436E86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14:paraId="7590EAEB" w14:textId="3957ED47" w:rsidR="00BB1C50" w:rsidRPr="00B035D4" w:rsidRDefault="00BB1C50" w:rsidP="00436E86">
            <w:pPr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</w:tr>
      <w:tr w:rsidR="00BB1C50" w:rsidRPr="00B035D4" w14:paraId="721C130A" w14:textId="77777777" w:rsidTr="00BB1C50">
        <w:tc>
          <w:tcPr>
            <w:tcW w:w="988" w:type="dxa"/>
          </w:tcPr>
          <w:p w14:paraId="4CB173D7" w14:textId="5A56D3D0" w:rsidR="00BB1C50" w:rsidRDefault="00BB1C50" w:rsidP="00436E86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RF 022</w:t>
            </w:r>
          </w:p>
        </w:tc>
        <w:tc>
          <w:tcPr>
            <w:tcW w:w="1134" w:type="dxa"/>
          </w:tcPr>
          <w:p w14:paraId="4EB5E3A9" w14:textId="4CFC6302" w:rsidR="00BB1C50" w:rsidRPr="00B035D4" w:rsidRDefault="00BB1C50" w:rsidP="00436E86">
            <w:pPr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  <w:tc>
          <w:tcPr>
            <w:tcW w:w="1134" w:type="dxa"/>
          </w:tcPr>
          <w:p w14:paraId="32EB9B18" w14:textId="7310E181" w:rsidR="00BB1C50" w:rsidRPr="00B035D4" w:rsidRDefault="00BB1C50" w:rsidP="00436E86">
            <w:pPr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  <w:tc>
          <w:tcPr>
            <w:tcW w:w="1134" w:type="dxa"/>
          </w:tcPr>
          <w:p w14:paraId="13A9B340" w14:textId="65D36268" w:rsidR="00BB1C50" w:rsidRDefault="00BB1C50" w:rsidP="00436E86">
            <w:pPr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  <w:tc>
          <w:tcPr>
            <w:tcW w:w="1134" w:type="dxa"/>
          </w:tcPr>
          <w:p w14:paraId="082C180A" w14:textId="77777777" w:rsidR="00BB1C50" w:rsidRPr="00B035D4" w:rsidRDefault="00BB1C50" w:rsidP="00436E86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14:paraId="1EA2E4D1" w14:textId="77777777" w:rsidR="00BB1C50" w:rsidRPr="00B035D4" w:rsidRDefault="00BB1C50" w:rsidP="00436E86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14:paraId="6A30EDB4" w14:textId="7D367D4E" w:rsidR="00BB1C50" w:rsidRPr="00B035D4" w:rsidRDefault="00BB1C50" w:rsidP="00436E86">
            <w:pPr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</w:tr>
      <w:tr w:rsidR="00BB1C50" w:rsidRPr="00B035D4" w14:paraId="048A603D" w14:textId="77777777" w:rsidTr="00BB1C50">
        <w:tc>
          <w:tcPr>
            <w:tcW w:w="988" w:type="dxa"/>
          </w:tcPr>
          <w:p w14:paraId="199DE2E1" w14:textId="07F5BD7C" w:rsidR="00BB1C50" w:rsidRDefault="00BB1C50" w:rsidP="00436E86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RF 023</w:t>
            </w:r>
          </w:p>
        </w:tc>
        <w:tc>
          <w:tcPr>
            <w:tcW w:w="1134" w:type="dxa"/>
          </w:tcPr>
          <w:p w14:paraId="5915A415" w14:textId="096F26DC" w:rsidR="00BB1C50" w:rsidRPr="00B035D4" w:rsidRDefault="00BB1C50" w:rsidP="00436E86">
            <w:pPr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  <w:tc>
          <w:tcPr>
            <w:tcW w:w="1134" w:type="dxa"/>
          </w:tcPr>
          <w:p w14:paraId="2E44AB5F" w14:textId="69A802B4" w:rsidR="00BB1C50" w:rsidRPr="00B035D4" w:rsidRDefault="00BB1C50" w:rsidP="00436E86">
            <w:pPr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  <w:tc>
          <w:tcPr>
            <w:tcW w:w="1134" w:type="dxa"/>
          </w:tcPr>
          <w:p w14:paraId="1B6F2B03" w14:textId="79730D10" w:rsidR="00BB1C50" w:rsidRDefault="00BB1C50" w:rsidP="00436E86">
            <w:pPr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  <w:tc>
          <w:tcPr>
            <w:tcW w:w="1134" w:type="dxa"/>
          </w:tcPr>
          <w:p w14:paraId="18B9CDA1" w14:textId="77777777" w:rsidR="00BB1C50" w:rsidRPr="00B035D4" w:rsidRDefault="00BB1C50" w:rsidP="00436E86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14:paraId="2B125A61" w14:textId="77777777" w:rsidR="00BB1C50" w:rsidRPr="00B035D4" w:rsidRDefault="00BB1C50" w:rsidP="00436E86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14:paraId="7A21FA40" w14:textId="77777777" w:rsidR="00BB1C50" w:rsidRPr="00B035D4" w:rsidRDefault="00BB1C50" w:rsidP="00436E86">
            <w:pPr>
              <w:ind w:firstLine="0"/>
              <w:jc w:val="center"/>
              <w:rPr>
                <w:sz w:val="22"/>
                <w:szCs w:val="22"/>
              </w:rPr>
            </w:pPr>
          </w:p>
        </w:tc>
      </w:tr>
      <w:tr w:rsidR="00BB1C50" w:rsidRPr="00B035D4" w14:paraId="7E0D1A86" w14:textId="77777777" w:rsidTr="00BB1C50">
        <w:tc>
          <w:tcPr>
            <w:tcW w:w="988" w:type="dxa"/>
          </w:tcPr>
          <w:p w14:paraId="3A8ED7CF" w14:textId="08DAA9B9" w:rsidR="00BB1C50" w:rsidRDefault="00BB1C50" w:rsidP="00436E86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RF 024</w:t>
            </w:r>
          </w:p>
        </w:tc>
        <w:tc>
          <w:tcPr>
            <w:tcW w:w="1134" w:type="dxa"/>
          </w:tcPr>
          <w:p w14:paraId="14F9E357" w14:textId="08328551" w:rsidR="00BB1C50" w:rsidRPr="00B035D4" w:rsidRDefault="00BB1C50" w:rsidP="00436E86">
            <w:pPr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  <w:tc>
          <w:tcPr>
            <w:tcW w:w="1134" w:type="dxa"/>
          </w:tcPr>
          <w:p w14:paraId="51932A7D" w14:textId="6D7CA282" w:rsidR="00BB1C50" w:rsidRPr="00B035D4" w:rsidRDefault="00BB1C50" w:rsidP="00436E86">
            <w:pPr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  <w:tc>
          <w:tcPr>
            <w:tcW w:w="1134" w:type="dxa"/>
          </w:tcPr>
          <w:p w14:paraId="15D1EBDB" w14:textId="4DC9247C" w:rsidR="00BB1C50" w:rsidRDefault="00BB1C50" w:rsidP="00436E86">
            <w:pPr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  <w:tc>
          <w:tcPr>
            <w:tcW w:w="1134" w:type="dxa"/>
          </w:tcPr>
          <w:p w14:paraId="31E48E0F" w14:textId="77777777" w:rsidR="00BB1C50" w:rsidRPr="00B035D4" w:rsidRDefault="00BB1C50" w:rsidP="00436E86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14:paraId="282A979D" w14:textId="164DE7E8" w:rsidR="00BB1C50" w:rsidRPr="00B035D4" w:rsidRDefault="00BB1C50" w:rsidP="00436E86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14:paraId="0507246D" w14:textId="05CCB092" w:rsidR="00BB1C50" w:rsidRPr="00B035D4" w:rsidRDefault="00BB1C50" w:rsidP="00436E86">
            <w:pPr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</w:tr>
      <w:tr w:rsidR="00BB1C50" w:rsidRPr="00B035D4" w14:paraId="052D4E6F" w14:textId="77777777" w:rsidTr="00BB1C50">
        <w:tc>
          <w:tcPr>
            <w:tcW w:w="988" w:type="dxa"/>
          </w:tcPr>
          <w:p w14:paraId="683CA187" w14:textId="21DF3BEB" w:rsidR="00BB1C50" w:rsidRDefault="00BB1C50" w:rsidP="00436E86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RF 025</w:t>
            </w:r>
          </w:p>
        </w:tc>
        <w:tc>
          <w:tcPr>
            <w:tcW w:w="1134" w:type="dxa"/>
          </w:tcPr>
          <w:p w14:paraId="790D989F" w14:textId="0C0A5F8B" w:rsidR="00BB1C50" w:rsidRDefault="00BB1C50" w:rsidP="00436E86">
            <w:pPr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  <w:tc>
          <w:tcPr>
            <w:tcW w:w="1134" w:type="dxa"/>
          </w:tcPr>
          <w:p w14:paraId="19A51123" w14:textId="050021AE" w:rsidR="00BB1C50" w:rsidRDefault="00BB1C50" w:rsidP="00436E86">
            <w:pPr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  <w:tc>
          <w:tcPr>
            <w:tcW w:w="1134" w:type="dxa"/>
          </w:tcPr>
          <w:p w14:paraId="6C8F2B7A" w14:textId="7118BCF1" w:rsidR="00BB1C50" w:rsidRDefault="00BB1C50" w:rsidP="00436E86">
            <w:pPr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  <w:tc>
          <w:tcPr>
            <w:tcW w:w="1134" w:type="dxa"/>
          </w:tcPr>
          <w:p w14:paraId="1BE60D91" w14:textId="77777777" w:rsidR="00BB1C50" w:rsidRPr="00B035D4" w:rsidRDefault="00BB1C50" w:rsidP="00436E86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14:paraId="63A3408D" w14:textId="45C65BCA" w:rsidR="00BB1C50" w:rsidRDefault="00BB1C50" w:rsidP="00436E86">
            <w:pPr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  <w:tc>
          <w:tcPr>
            <w:tcW w:w="1134" w:type="dxa"/>
          </w:tcPr>
          <w:p w14:paraId="08F04901" w14:textId="5D15543F" w:rsidR="00BB1C50" w:rsidRDefault="00BB1C50" w:rsidP="00436E86">
            <w:pPr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</w:tr>
    </w:tbl>
    <w:p w14:paraId="481D50B1" w14:textId="77777777" w:rsidR="00642356" w:rsidRDefault="00642356" w:rsidP="003447F4">
      <w:pPr>
        <w:ind w:firstLine="0"/>
        <w:rPr>
          <w:szCs w:val="24"/>
        </w:rPr>
      </w:pPr>
    </w:p>
    <w:p w14:paraId="363A5207" w14:textId="18740414" w:rsidR="003447F4" w:rsidRDefault="003447F4" w:rsidP="003447F4">
      <w:pPr>
        <w:ind w:firstLine="0"/>
        <w:rPr>
          <w:szCs w:val="24"/>
        </w:rPr>
      </w:pPr>
    </w:p>
    <w:p w14:paraId="35CD4217" w14:textId="77777777" w:rsidR="00A74194" w:rsidRPr="003447F4" w:rsidRDefault="00A74194" w:rsidP="003447F4">
      <w:pPr>
        <w:ind w:firstLine="0"/>
        <w:rPr>
          <w:szCs w:val="24"/>
        </w:rPr>
      </w:pPr>
    </w:p>
    <w:p w14:paraId="76699ACD" w14:textId="77777777" w:rsidR="003447F4" w:rsidRDefault="003447F4" w:rsidP="003447F4">
      <w:pPr>
        <w:ind w:firstLine="0"/>
        <w:rPr>
          <w:szCs w:val="24"/>
        </w:rPr>
      </w:pPr>
      <w:r w:rsidRPr="003447F4">
        <w:rPr>
          <w:szCs w:val="24"/>
        </w:rPr>
        <w:t>3.2.5</w:t>
      </w:r>
      <w:r>
        <w:rPr>
          <w:szCs w:val="24"/>
        </w:rPr>
        <w:t xml:space="preserve"> </w:t>
      </w:r>
      <w:r w:rsidRPr="003447F4">
        <w:rPr>
          <w:szCs w:val="24"/>
        </w:rPr>
        <w:t>Casos de Uso</w:t>
      </w:r>
    </w:p>
    <w:p w14:paraId="4C649685" w14:textId="598CE178" w:rsidR="003447F4" w:rsidRDefault="003447F4" w:rsidP="003447F4">
      <w:pPr>
        <w:ind w:firstLine="709"/>
        <w:rPr>
          <w:b/>
          <w:szCs w:val="24"/>
        </w:rPr>
      </w:pPr>
      <w:r w:rsidRPr="008234EB">
        <w:rPr>
          <w:b/>
          <w:szCs w:val="24"/>
        </w:rPr>
        <w:t>Índice de casos de uso</w:t>
      </w:r>
      <w:r w:rsidR="008234EB" w:rsidRPr="008234EB">
        <w:rPr>
          <w:b/>
          <w:szCs w:val="24"/>
        </w:rPr>
        <w:t>:</w:t>
      </w:r>
    </w:p>
    <w:p w14:paraId="3DE70D1D" w14:textId="77777777" w:rsidR="00712A26" w:rsidRPr="009E1C70" w:rsidRDefault="00712A26" w:rsidP="00712A26">
      <w:pPr>
        <w:pStyle w:val="PargrafodaLista"/>
        <w:numPr>
          <w:ilvl w:val="0"/>
          <w:numId w:val="16"/>
        </w:numPr>
        <w:spacing w:after="0" w:line="360" w:lineRule="auto"/>
        <w:ind w:left="0" w:firstLine="709"/>
        <w:rPr>
          <w:rFonts w:ascii="Arial" w:hAnsi="Arial" w:cs="Arial"/>
          <w:szCs w:val="24"/>
        </w:rPr>
      </w:pPr>
      <w:r w:rsidRPr="009E1C70">
        <w:rPr>
          <w:rFonts w:ascii="Arial" w:hAnsi="Arial" w:cs="Arial"/>
          <w:szCs w:val="24"/>
        </w:rPr>
        <w:t>UC001 – Inserir dados;</w:t>
      </w:r>
    </w:p>
    <w:p w14:paraId="5C3C3C6A" w14:textId="7DD48DFA" w:rsidR="00712A26" w:rsidRPr="009E1C70" w:rsidRDefault="00712A26" w:rsidP="00712A26">
      <w:pPr>
        <w:pStyle w:val="PargrafodaLista"/>
        <w:numPr>
          <w:ilvl w:val="0"/>
          <w:numId w:val="16"/>
        </w:numPr>
        <w:spacing w:after="0" w:line="360" w:lineRule="auto"/>
        <w:ind w:left="0" w:firstLine="709"/>
        <w:rPr>
          <w:rFonts w:ascii="Arial" w:hAnsi="Arial" w:cs="Arial"/>
          <w:szCs w:val="24"/>
        </w:rPr>
      </w:pPr>
      <w:r w:rsidRPr="009E1C70">
        <w:rPr>
          <w:rFonts w:ascii="Arial" w:hAnsi="Arial" w:cs="Arial"/>
          <w:szCs w:val="24"/>
        </w:rPr>
        <w:t>UC00</w:t>
      </w:r>
      <w:r w:rsidR="00C005A4">
        <w:rPr>
          <w:rFonts w:ascii="Arial" w:hAnsi="Arial" w:cs="Arial"/>
          <w:szCs w:val="24"/>
        </w:rPr>
        <w:t>2</w:t>
      </w:r>
      <w:r w:rsidRPr="009E1C70">
        <w:rPr>
          <w:rFonts w:ascii="Arial" w:hAnsi="Arial" w:cs="Arial"/>
          <w:szCs w:val="24"/>
        </w:rPr>
        <w:t xml:space="preserve"> – Escolher entre os processos estatísticos;</w:t>
      </w:r>
    </w:p>
    <w:p w14:paraId="0DE685CD" w14:textId="642E31C1" w:rsidR="00712A26" w:rsidRPr="009E1C70" w:rsidRDefault="00712A26" w:rsidP="00712A26">
      <w:pPr>
        <w:pStyle w:val="PargrafodaLista"/>
        <w:numPr>
          <w:ilvl w:val="0"/>
          <w:numId w:val="16"/>
        </w:numPr>
        <w:spacing w:after="0" w:line="360" w:lineRule="auto"/>
        <w:ind w:left="0" w:firstLine="709"/>
        <w:rPr>
          <w:rFonts w:ascii="Arial" w:hAnsi="Arial" w:cs="Arial"/>
          <w:szCs w:val="24"/>
        </w:rPr>
      </w:pPr>
      <w:r w:rsidRPr="009E1C70">
        <w:rPr>
          <w:rFonts w:ascii="Arial" w:hAnsi="Arial" w:cs="Arial"/>
          <w:szCs w:val="24"/>
        </w:rPr>
        <w:t>UC00</w:t>
      </w:r>
      <w:r w:rsidR="00C005A4">
        <w:rPr>
          <w:rFonts w:ascii="Arial" w:hAnsi="Arial" w:cs="Arial"/>
          <w:szCs w:val="24"/>
        </w:rPr>
        <w:t>3</w:t>
      </w:r>
      <w:r w:rsidRPr="009E1C70">
        <w:rPr>
          <w:rFonts w:ascii="Arial" w:hAnsi="Arial" w:cs="Arial"/>
          <w:szCs w:val="24"/>
        </w:rPr>
        <w:t xml:space="preserve"> – Escolher o tipo de variável;</w:t>
      </w:r>
    </w:p>
    <w:p w14:paraId="5FA7D466" w14:textId="7FF8F632" w:rsidR="00712A26" w:rsidRPr="009E1C70" w:rsidRDefault="00712A26" w:rsidP="00712A26">
      <w:pPr>
        <w:pStyle w:val="PargrafodaLista"/>
        <w:numPr>
          <w:ilvl w:val="0"/>
          <w:numId w:val="16"/>
        </w:numPr>
        <w:spacing w:after="0" w:line="360" w:lineRule="auto"/>
        <w:ind w:left="0" w:firstLine="709"/>
        <w:rPr>
          <w:rFonts w:ascii="Arial" w:hAnsi="Arial" w:cs="Arial"/>
          <w:szCs w:val="24"/>
        </w:rPr>
      </w:pPr>
      <w:r w:rsidRPr="009E1C70">
        <w:rPr>
          <w:rFonts w:ascii="Arial" w:hAnsi="Arial" w:cs="Arial"/>
          <w:szCs w:val="24"/>
        </w:rPr>
        <w:t>UC00</w:t>
      </w:r>
      <w:r w:rsidR="00C005A4">
        <w:rPr>
          <w:rFonts w:ascii="Arial" w:hAnsi="Arial" w:cs="Arial"/>
          <w:szCs w:val="24"/>
        </w:rPr>
        <w:t>4</w:t>
      </w:r>
      <w:r w:rsidRPr="009E1C70">
        <w:rPr>
          <w:rFonts w:ascii="Arial" w:hAnsi="Arial" w:cs="Arial"/>
          <w:szCs w:val="24"/>
        </w:rPr>
        <w:t xml:space="preserve"> – Visualizar estatística descritiva;</w:t>
      </w:r>
    </w:p>
    <w:p w14:paraId="448C3F78" w14:textId="4C274D0A" w:rsidR="00712A26" w:rsidRPr="009E1C70" w:rsidRDefault="00712A26" w:rsidP="00712A26">
      <w:pPr>
        <w:pStyle w:val="PargrafodaLista"/>
        <w:numPr>
          <w:ilvl w:val="0"/>
          <w:numId w:val="16"/>
        </w:numPr>
        <w:spacing w:after="0" w:line="360" w:lineRule="auto"/>
        <w:ind w:left="0" w:firstLine="709"/>
        <w:rPr>
          <w:rFonts w:ascii="Arial" w:hAnsi="Arial" w:cs="Arial"/>
          <w:szCs w:val="24"/>
        </w:rPr>
      </w:pPr>
      <w:r w:rsidRPr="009E1C70">
        <w:rPr>
          <w:rFonts w:ascii="Arial" w:hAnsi="Arial" w:cs="Arial"/>
          <w:szCs w:val="24"/>
        </w:rPr>
        <w:t>UC00</w:t>
      </w:r>
      <w:r w:rsidR="00C005A4">
        <w:rPr>
          <w:rFonts w:ascii="Arial" w:hAnsi="Arial" w:cs="Arial"/>
          <w:szCs w:val="24"/>
        </w:rPr>
        <w:t>5</w:t>
      </w:r>
      <w:r w:rsidRPr="009E1C70">
        <w:rPr>
          <w:rFonts w:ascii="Arial" w:hAnsi="Arial" w:cs="Arial"/>
          <w:szCs w:val="24"/>
        </w:rPr>
        <w:t xml:space="preserve"> – Visualizar gráficos;</w:t>
      </w:r>
    </w:p>
    <w:p w14:paraId="536BC672" w14:textId="51E0E1E5" w:rsidR="00712A26" w:rsidRPr="009E1C70" w:rsidRDefault="00712A26" w:rsidP="00712A26">
      <w:pPr>
        <w:pStyle w:val="PargrafodaLista"/>
        <w:numPr>
          <w:ilvl w:val="0"/>
          <w:numId w:val="16"/>
        </w:numPr>
        <w:spacing w:after="0" w:line="360" w:lineRule="auto"/>
        <w:ind w:left="0" w:firstLine="709"/>
        <w:rPr>
          <w:rFonts w:ascii="Arial" w:hAnsi="Arial" w:cs="Arial"/>
          <w:szCs w:val="24"/>
        </w:rPr>
      </w:pPr>
      <w:r w:rsidRPr="009E1C70">
        <w:rPr>
          <w:rFonts w:ascii="Arial" w:hAnsi="Arial" w:cs="Arial"/>
          <w:szCs w:val="24"/>
        </w:rPr>
        <w:t>UC00</w:t>
      </w:r>
      <w:r w:rsidR="00C005A4">
        <w:rPr>
          <w:rFonts w:ascii="Arial" w:hAnsi="Arial" w:cs="Arial"/>
          <w:szCs w:val="24"/>
        </w:rPr>
        <w:t>6</w:t>
      </w:r>
      <w:r w:rsidRPr="009E1C70">
        <w:rPr>
          <w:rFonts w:ascii="Arial" w:hAnsi="Arial" w:cs="Arial"/>
          <w:szCs w:val="24"/>
        </w:rPr>
        <w:t xml:space="preserve"> – Visualizar tabelas;</w:t>
      </w:r>
    </w:p>
    <w:p w14:paraId="68A8D3CF" w14:textId="2D510946" w:rsidR="00712A26" w:rsidRPr="009E1C70" w:rsidRDefault="00712A26" w:rsidP="00712A26">
      <w:pPr>
        <w:pStyle w:val="PargrafodaLista"/>
        <w:numPr>
          <w:ilvl w:val="0"/>
          <w:numId w:val="16"/>
        </w:numPr>
        <w:spacing w:after="0" w:line="360" w:lineRule="auto"/>
        <w:ind w:left="0" w:firstLine="709"/>
        <w:rPr>
          <w:rFonts w:ascii="Arial" w:hAnsi="Arial" w:cs="Arial"/>
          <w:szCs w:val="24"/>
        </w:rPr>
      </w:pPr>
      <w:r w:rsidRPr="009E1C70">
        <w:rPr>
          <w:rFonts w:ascii="Arial" w:hAnsi="Arial" w:cs="Arial"/>
          <w:szCs w:val="24"/>
        </w:rPr>
        <w:t>UC00</w:t>
      </w:r>
      <w:r w:rsidR="00C005A4">
        <w:rPr>
          <w:rFonts w:ascii="Arial" w:hAnsi="Arial" w:cs="Arial"/>
          <w:szCs w:val="24"/>
        </w:rPr>
        <w:t>7</w:t>
      </w:r>
      <w:r w:rsidRPr="009E1C70">
        <w:rPr>
          <w:rFonts w:ascii="Arial" w:hAnsi="Arial" w:cs="Arial"/>
          <w:szCs w:val="24"/>
        </w:rPr>
        <w:t xml:space="preserve"> – Visualizar probabilidade;</w:t>
      </w:r>
    </w:p>
    <w:p w14:paraId="2FD2A895" w14:textId="06CF8B1E" w:rsidR="00712A26" w:rsidRPr="009E1C70" w:rsidRDefault="00712A26" w:rsidP="00712A26">
      <w:pPr>
        <w:pStyle w:val="PargrafodaLista"/>
        <w:numPr>
          <w:ilvl w:val="0"/>
          <w:numId w:val="16"/>
        </w:numPr>
        <w:spacing w:after="0" w:line="360" w:lineRule="auto"/>
        <w:ind w:left="0" w:firstLine="709"/>
        <w:rPr>
          <w:rFonts w:ascii="Arial" w:hAnsi="Arial" w:cs="Arial"/>
          <w:szCs w:val="24"/>
        </w:rPr>
      </w:pPr>
      <w:r w:rsidRPr="009E1C70">
        <w:rPr>
          <w:rFonts w:ascii="Arial" w:hAnsi="Arial" w:cs="Arial"/>
          <w:szCs w:val="24"/>
        </w:rPr>
        <w:t>UC00</w:t>
      </w:r>
      <w:r w:rsidR="00C005A4">
        <w:rPr>
          <w:rFonts w:ascii="Arial" w:hAnsi="Arial" w:cs="Arial"/>
          <w:szCs w:val="24"/>
        </w:rPr>
        <w:t>8</w:t>
      </w:r>
      <w:r w:rsidRPr="009E1C70">
        <w:rPr>
          <w:rFonts w:ascii="Arial" w:hAnsi="Arial" w:cs="Arial"/>
          <w:szCs w:val="24"/>
        </w:rPr>
        <w:t xml:space="preserve"> – Visualizar correlação;</w:t>
      </w:r>
    </w:p>
    <w:p w14:paraId="3F9A23B0" w14:textId="70131611" w:rsidR="00712A26" w:rsidRPr="009E1C70" w:rsidRDefault="00712A26" w:rsidP="00712A26">
      <w:pPr>
        <w:pStyle w:val="PargrafodaLista"/>
        <w:numPr>
          <w:ilvl w:val="0"/>
          <w:numId w:val="16"/>
        </w:numPr>
        <w:spacing w:after="0" w:line="360" w:lineRule="auto"/>
        <w:ind w:left="0" w:firstLine="709"/>
        <w:rPr>
          <w:rFonts w:ascii="Arial" w:hAnsi="Arial" w:cs="Arial"/>
          <w:szCs w:val="24"/>
        </w:rPr>
      </w:pPr>
      <w:r w:rsidRPr="009E1C70">
        <w:rPr>
          <w:rFonts w:ascii="Arial" w:hAnsi="Arial" w:cs="Arial"/>
          <w:szCs w:val="24"/>
        </w:rPr>
        <w:t>UC0</w:t>
      </w:r>
      <w:r w:rsidR="00C005A4">
        <w:rPr>
          <w:rFonts w:ascii="Arial" w:hAnsi="Arial" w:cs="Arial"/>
          <w:szCs w:val="24"/>
        </w:rPr>
        <w:t>09</w:t>
      </w:r>
      <w:r w:rsidRPr="009E1C70">
        <w:rPr>
          <w:rFonts w:ascii="Arial" w:hAnsi="Arial" w:cs="Arial"/>
          <w:szCs w:val="24"/>
        </w:rPr>
        <w:t xml:space="preserve"> – Visualizar Regressão.</w:t>
      </w:r>
    </w:p>
    <w:p w14:paraId="0CB2AEC2" w14:textId="77777777" w:rsidR="00712A26" w:rsidRPr="008234EB" w:rsidRDefault="00712A26" w:rsidP="003447F4">
      <w:pPr>
        <w:ind w:firstLine="709"/>
        <w:rPr>
          <w:b/>
          <w:szCs w:val="24"/>
        </w:rPr>
      </w:pPr>
    </w:p>
    <w:p w14:paraId="6C4B43F0" w14:textId="77777777" w:rsidR="005B527A" w:rsidRPr="008234EB" w:rsidRDefault="005B527A" w:rsidP="005B527A">
      <w:pPr>
        <w:ind w:firstLine="709"/>
        <w:rPr>
          <w:b/>
          <w:szCs w:val="24"/>
        </w:rPr>
      </w:pPr>
      <w:r>
        <w:rPr>
          <w:b/>
          <w:szCs w:val="24"/>
        </w:rPr>
        <w:t>Indicação dos atores do sistema</w:t>
      </w:r>
      <w:r w:rsidRPr="008234EB">
        <w:rPr>
          <w:b/>
          <w:szCs w:val="24"/>
        </w:rPr>
        <w:t>:</w:t>
      </w:r>
    </w:p>
    <w:p w14:paraId="35A6ACB2" w14:textId="43EEA778" w:rsidR="005B527A" w:rsidRPr="009E1C70" w:rsidRDefault="00712A26" w:rsidP="00712A26">
      <w:pPr>
        <w:pStyle w:val="PargrafodaLista"/>
        <w:numPr>
          <w:ilvl w:val="0"/>
          <w:numId w:val="16"/>
        </w:numPr>
        <w:spacing w:after="0"/>
        <w:ind w:left="0" w:firstLine="709"/>
        <w:rPr>
          <w:rFonts w:ascii="Arial" w:hAnsi="Arial" w:cs="Arial"/>
          <w:szCs w:val="24"/>
        </w:rPr>
      </w:pPr>
      <w:r w:rsidRPr="009E1C70">
        <w:rPr>
          <w:rFonts w:ascii="Arial" w:hAnsi="Arial" w:cs="Arial"/>
          <w:szCs w:val="24"/>
        </w:rPr>
        <w:t>Usuário: É o ator responsável por realizar todas as ações no sistema.</w:t>
      </w:r>
    </w:p>
    <w:p w14:paraId="563BFFA8" w14:textId="77777777" w:rsidR="008234EB" w:rsidRPr="008234EB" w:rsidRDefault="008234EB" w:rsidP="003447F4">
      <w:pPr>
        <w:ind w:firstLine="709"/>
        <w:rPr>
          <w:b/>
          <w:szCs w:val="24"/>
        </w:rPr>
      </w:pPr>
      <w:r w:rsidRPr="008234EB">
        <w:rPr>
          <w:b/>
          <w:szCs w:val="24"/>
        </w:rPr>
        <w:t>Diagrama de casos de uso:</w:t>
      </w:r>
    </w:p>
    <w:p w14:paraId="5D970950" w14:textId="67B63165" w:rsidR="00AF3366" w:rsidRDefault="00C005A4" w:rsidP="00C029E8">
      <w:pPr>
        <w:ind w:firstLine="0"/>
        <w:rPr>
          <w:szCs w:val="24"/>
        </w:rPr>
      </w:pPr>
      <w:r>
        <w:rPr>
          <w:noProof/>
          <w:szCs w:val="24"/>
        </w:rPr>
        <w:lastRenderedPageBreak/>
        <w:drawing>
          <wp:inline distT="0" distB="0" distL="0" distR="0" wp14:anchorId="5391D67E" wp14:editId="097C1140">
            <wp:extent cx="5759450" cy="5100320"/>
            <wp:effectExtent l="0" t="0" r="0" b="5080"/>
            <wp:docPr id="3" name="Imagem 3" descr="Uma imagem contendo texto, map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sos de uso estatística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510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D286B" w14:textId="77777777" w:rsidR="00D747DF" w:rsidRPr="008234EB" w:rsidRDefault="00D747DF" w:rsidP="00D747DF">
      <w:pPr>
        <w:ind w:firstLine="709"/>
        <w:rPr>
          <w:b/>
          <w:szCs w:val="24"/>
        </w:rPr>
      </w:pPr>
      <w:r>
        <w:rPr>
          <w:b/>
          <w:szCs w:val="24"/>
        </w:rPr>
        <w:t>Especificação dos casos de uso</w:t>
      </w:r>
      <w:r w:rsidRPr="008234EB">
        <w:rPr>
          <w:b/>
          <w:szCs w:val="24"/>
        </w:rPr>
        <w:t>:</w:t>
      </w:r>
    </w:p>
    <w:tbl>
      <w:tblPr>
        <w:tblW w:w="7938" w:type="dxa"/>
        <w:tblInd w:w="704" w:type="dxa"/>
        <w:tblLayout w:type="fixed"/>
        <w:tblLook w:val="04A0" w:firstRow="1" w:lastRow="0" w:firstColumn="1" w:lastColumn="0" w:noHBand="0" w:noVBand="1"/>
      </w:tblPr>
      <w:tblGrid>
        <w:gridCol w:w="2410"/>
        <w:gridCol w:w="5528"/>
      </w:tblGrid>
      <w:tr w:rsidR="00DD35E0" w:rsidRPr="003A568B" w14:paraId="7A9FD156" w14:textId="77777777" w:rsidTr="00DD35E0">
        <w:tc>
          <w:tcPr>
            <w:tcW w:w="79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936BEA" w14:textId="77777777" w:rsidR="00DD35E0" w:rsidRPr="003A568B" w:rsidRDefault="00DD35E0" w:rsidP="00DD35E0">
            <w:pPr>
              <w:spacing w:line="240" w:lineRule="auto"/>
              <w:ind w:firstLine="0"/>
              <w:jc w:val="center"/>
              <w:rPr>
                <w:rFonts w:cs="Arial"/>
                <w:sz w:val="22"/>
                <w:szCs w:val="22"/>
                <w:lang w:eastAsia="zh-CN"/>
              </w:rPr>
            </w:pPr>
            <w:r w:rsidRPr="003A568B">
              <w:rPr>
                <w:rFonts w:cs="Arial"/>
                <w:sz w:val="22"/>
                <w:szCs w:val="22"/>
                <w:lang w:eastAsia="zh-CN"/>
              </w:rPr>
              <w:t>Caso de uso – Inserir dados</w:t>
            </w:r>
          </w:p>
        </w:tc>
      </w:tr>
      <w:tr w:rsidR="00DD35E0" w:rsidRPr="003A568B" w14:paraId="79FF5CAF" w14:textId="77777777" w:rsidTr="00DD35E0"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602ECE92" w14:textId="77777777" w:rsidR="00DD35E0" w:rsidRPr="003A568B" w:rsidRDefault="00DD35E0" w:rsidP="00DD35E0">
            <w:pPr>
              <w:spacing w:line="240" w:lineRule="auto"/>
              <w:ind w:firstLine="0"/>
              <w:rPr>
                <w:rFonts w:cs="Arial"/>
                <w:sz w:val="22"/>
                <w:szCs w:val="22"/>
                <w:lang w:eastAsia="zh-CN"/>
              </w:rPr>
            </w:pPr>
            <w:r w:rsidRPr="003A568B">
              <w:rPr>
                <w:rFonts w:cs="Arial"/>
                <w:b/>
                <w:sz w:val="22"/>
                <w:szCs w:val="22"/>
                <w:lang w:eastAsia="zh-CN"/>
              </w:rPr>
              <w:t>ID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B79A77" w14:textId="71D81792" w:rsidR="00DD35E0" w:rsidRPr="003A568B" w:rsidRDefault="00DD35E0" w:rsidP="00DD35E0">
            <w:pPr>
              <w:ind w:firstLine="0"/>
              <w:rPr>
                <w:rFonts w:cs="Arial"/>
                <w:sz w:val="22"/>
                <w:szCs w:val="22"/>
              </w:rPr>
            </w:pPr>
            <w:r w:rsidRPr="003A568B">
              <w:rPr>
                <w:rFonts w:cs="Arial"/>
                <w:sz w:val="22"/>
                <w:szCs w:val="22"/>
              </w:rPr>
              <w:t>UC001</w:t>
            </w:r>
          </w:p>
          <w:p w14:paraId="64ADC8DB" w14:textId="77777777" w:rsidR="00DD35E0" w:rsidRPr="003A568B" w:rsidRDefault="00DD35E0" w:rsidP="00DD35E0">
            <w:pPr>
              <w:spacing w:line="240" w:lineRule="auto"/>
              <w:ind w:firstLine="0"/>
              <w:rPr>
                <w:rFonts w:cs="Arial"/>
                <w:sz w:val="22"/>
                <w:szCs w:val="22"/>
                <w:lang w:eastAsia="zh-CN"/>
              </w:rPr>
            </w:pPr>
          </w:p>
        </w:tc>
      </w:tr>
      <w:tr w:rsidR="00DD35E0" w:rsidRPr="003A568B" w14:paraId="4F60257A" w14:textId="77777777" w:rsidTr="00DD35E0"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5493B1B0" w14:textId="77777777" w:rsidR="00DD35E0" w:rsidRPr="003A568B" w:rsidRDefault="00DD35E0" w:rsidP="00DD35E0">
            <w:pPr>
              <w:spacing w:line="240" w:lineRule="auto"/>
              <w:ind w:firstLine="0"/>
              <w:rPr>
                <w:rFonts w:cs="Arial"/>
                <w:sz w:val="22"/>
                <w:szCs w:val="22"/>
                <w:lang w:eastAsia="zh-CN"/>
              </w:rPr>
            </w:pPr>
            <w:r w:rsidRPr="003A568B">
              <w:rPr>
                <w:rFonts w:cs="Arial"/>
                <w:b/>
                <w:sz w:val="22"/>
                <w:szCs w:val="22"/>
                <w:lang w:eastAsia="zh-CN"/>
              </w:rPr>
              <w:t>Descrição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14A08D" w14:textId="77777777" w:rsidR="00DD35E0" w:rsidRPr="003A568B" w:rsidRDefault="00DD35E0" w:rsidP="00DD35E0">
            <w:pPr>
              <w:spacing w:line="240" w:lineRule="auto"/>
              <w:ind w:firstLine="0"/>
              <w:rPr>
                <w:rFonts w:cs="Arial"/>
                <w:sz w:val="22"/>
                <w:szCs w:val="22"/>
                <w:lang w:eastAsia="zh-CN"/>
              </w:rPr>
            </w:pPr>
            <w:r w:rsidRPr="003A568B">
              <w:rPr>
                <w:rFonts w:cs="Arial"/>
                <w:sz w:val="22"/>
                <w:szCs w:val="22"/>
                <w:lang w:eastAsia="zh-CN"/>
              </w:rPr>
              <w:t>Este caso de uso tem por objetivo permitir a inserção de dados por parte do usuário.</w:t>
            </w:r>
          </w:p>
        </w:tc>
      </w:tr>
      <w:tr w:rsidR="00DD35E0" w:rsidRPr="003A568B" w14:paraId="50D1CF19" w14:textId="77777777" w:rsidTr="00DD35E0"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368A9482" w14:textId="77777777" w:rsidR="00DD35E0" w:rsidRPr="003A568B" w:rsidRDefault="00DD35E0" w:rsidP="00DD35E0">
            <w:pPr>
              <w:spacing w:line="240" w:lineRule="auto"/>
              <w:ind w:firstLine="0"/>
              <w:jc w:val="left"/>
              <w:rPr>
                <w:rFonts w:cs="Arial"/>
                <w:sz w:val="22"/>
                <w:szCs w:val="22"/>
                <w:lang w:eastAsia="zh-CN"/>
              </w:rPr>
            </w:pPr>
            <w:r w:rsidRPr="003A568B">
              <w:rPr>
                <w:rFonts w:cs="Arial"/>
                <w:b/>
                <w:sz w:val="22"/>
                <w:szCs w:val="22"/>
                <w:lang w:eastAsia="zh-CN"/>
              </w:rPr>
              <w:t>Ator Primário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701B3C" w14:textId="77777777" w:rsidR="00DD35E0" w:rsidRPr="003A568B" w:rsidRDefault="00DD35E0" w:rsidP="00DD35E0">
            <w:pPr>
              <w:spacing w:line="240" w:lineRule="auto"/>
              <w:ind w:firstLine="0"/>
              <w:rPr>
                <w:rFonts w:cs="Arial"/>
                <w:sz w:val="22"/>
                <w:szCs w:val="22"/>
                <w:lang w:eastAsia="zh-CN"/>
              </w:rPr>
            </w:pPr>
            <w:r w:rsidRPr="003A568B">
              <w:rPr>
                <w:rFonts w:cs="Arial"/>
                <w:sz w:val="22"/>
                <w:szCs w:val="22"/>
                <w:lang w:eastAsia="zh-CN"/>
              </w:rPr>
              <w:t>Usuário</w:t>
            </w:r>
          </w:p>
        </w:tc>
      </w:tr>
      <w:tr w:rsidR="00DD35E0" w:rsidRPr="003A568B" w14:paraId="140D6C2C" w14:textId="77777777" w:rsidTr="00DD35E0"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1C02C721" w14:textId="77777777" w:rsidR="00DD35E0" w:rsidRPr="003A568B" w:rsidRDefault="00DD35E0" w:rsidP="00DD35E0">
            <w:pPr>
              <w:spacing w:line="240" w:lineRule="auto"/>
              <w:ind w:firstLine="0"/>
              <w:rPr>
                <w:rFonts w:cs="Arial"/>
                <w:sz w:val="22"/>
                <w:szCs w:val="22"/>
                <w:lang w:eastAsia="zh-CN"/>
              </w:rPr>
            </w:pPr>
            <w:r w:rsidRPr="003A568B">
              <w:rPr>
                <w:rFonts w:cs="Arial"/>
                <w:b/>
                <w:sz w:val="22"/>
                <w:szCs w:val="22"/>
                <w:lang w:eastAsia="zh-CN"/>
              </w:rPr>
              <w:t>Pré-condição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9DF6AF" w14:textId="77777777" w:rsidR="00DD35E0" w:rsidRPr="003A568B" w:rsidRDefault="00DD35E0" w:rsidP="00DD35E0">
            <w:pPr>
              <w:spacing w:line="240" w:lineRule="auto"/>
              <w:ind w:firstLine="0"/>
              <w:rPr>
                <w:rFonts w:cs="Arial"/>
                <w:sz w:val="22"/>
                <w:szCs w:val="22"/>
                <w:lang w:eastAsia="zh-CN"/>
              </w:rPr>
            </w:pPr>
            <w:r w:rsidRPr="003A568B">
              <w:rPr>
                <w:rFonts w:cs="Arial"/>
                <w:sz w:val="22"/>
                <w:szCs w:val="22"/>
                <w:lang w:eastAsia="zh-CN"/>
              </w:rPr>
              <w:t>Não possui</w:t>
            </w:r>
          </w:p>
        </w:tc>
      </w:tr>
      <w:tr w:rsidR="00DD35E0" w:rsidRPr="003A568B" w14:paraId="4DC0E87C" w14:textId="77777777" w:rsidTr="00DD35E0"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61FB8A3B" w14:textId="77777777" w:rsidR="00DD35E0" w:rsidRPr="003A568B" w:rsidRDefault="00DD35E0" w:rsidP="00DD35E0">
            <w:pPr>
              <w:spacing w:line="240" w:lineRule="auto"/>
              <w:ind w:firstLine="0"/>
              <w:rPr>
                <w:rFonts w:cs="Arial"/>
                <w:sz w:val="22"/>
                <w:szCs w:val="22"/>
                <w:lang w:eastAsia="zh-CN"/>
              </w:rPr>
            </w:pPr>
            <w:r w:rsidRPr="003A568B">
              <w:rPr>
                <w:rFonts w:cs="Arial"/>
                <w:b/>
                <w:sz w:val="22"/>
                <w:szCs w:val="22"/>
                <w:lang w:eastAsia="zh-CN"/>
              </w:rPr>
              <w:t>Cenário Principal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F2E6C2" w14:textId="77777777" w:rsidR="00DD35E0" w:rsidRPr="003A568B" w:rsidRDefault="00DD35E0" w:rsidP="00DD35E0">
            <w:pPr>
              <w:spacing w:line="240" w:lineRule="auto"/>
              <w:ind w:firstLine="0"/>
              <w:rPr>
                <w:rFonts w:cs="Arial"/>
                <w:sz w:val="22"/>
                <w:szCs w:val="22"/>
                <w:lang w:eastAsia="zh-CN"/>
              </w:rPr>
            </w:pPr>
            <w:r w:rsidRPr="003A568B">
              <w:rPr>
                <w:rFonts w:cs="Arial"/>
                <w:sz w:val="22"/>
                <w:szCs w:val="22"/>
                <w:lang w:eastAsia="zh-CN"/>
              </w:rPr>
              <w:t>1. O use case inicia quando o usuário seleciona a opção de inserir dados;</w:t>
            </w:r>
          </w:p>
          <w:p w14:paraId="468B547A" w14:textId="77777777" w:rsidR="00DD35E0" w:rsidRPr="003A568B" w:rsidRDefault="00DD35E0" w:rsidP="00DD35E0">
            <w:pPr>
              <w:spacing w:line="240" w:lineRule="auto"/>
              <w:ind w:firstLine="0"/>
              <w:rPr>
                <w:rFonts w:cs="Arial"/>
                <w:sz w:val="22"/>
                <w:szCs w:val="22"/>
                <w:lang w:eastAsia="zh-CN"/>
              </w:rPr>
            </w:pPr>
            <w:r w:rsidRPr="003A568B">
              <w:rPr>
                <w:rFonts w:cs="Arial"/>
                <w:sz w:val="22"/>
                <w:szCs w:val="22"/>
                <w:lang w:eastAsia="zh-CN"/>
              </w:rPr>
              <w:t>2. O sistema carrega o formulário para preenchimento dos dados</w:t>
            </w:r>
          </w:p>
          <w:p w14:paraId="6A34A868" w14:textId="77777777" w:rsidR="00DD35E0" w:rsidRPr="003A568B" w:rsidRDefault="00DD35E0" w:rsidP="00DD35E0">
            <w:pPr>
              <w:spacing w:line="240" w:lineRule="auto"/>
              <w:ind w:firstLine="0"/>
              <w:rPr>
                <w:rFonts w:cs="Arial"/>
                <w:sz w:val="22"/>
                <w:szCs w:val="22"/>
                <w:lang w:eastAsia="zh-CN"/>
              </w:rPr>
            </w:pPr>
            <w:r w:rsidRPr="003A568B">
              <w:rPr>
                <w:rFonts w:cs="Arial"/>
                <w:sz w:val="22"/>
                <w:szCs w:val="22"/>
                <w:lang w:eastAsia="zh-CN"/>
              </w:rPr>
              <w:t>3. O usuário informa os dados necessários</w:t>
            </w:r>
          </w:p>
          <w:p w14:paraId="012D80B1" w14:textId="77777777" w:rsidR="00DD35E0" w:rsidRPr="003A568B" w:rsidRDefault="00DD35E0" w:rsidP="00DD35E0">
            <w:pPr>
              <w:spacing w:line="240" w:lineRule="auto"/>
              <w:ind w:firstLine="0"/>
              <w:rPr>
                <w:rFonts w:cs="Arial"/>
                <w:sz w:val="22"/>
                <w:szCs w:val="22"/>
                <w:lang w:eastAsia="zh-CN"/>
              </w:rPr>
            </w:pPr>
            <w:r w:rsidRPr="003A568B">
              <w:rPr>
                <w:rFonts w:cs="Arial"/>
                <w:sz w:val="22"/>
                <w:szCs w:val="22"/>
                <w:lang w:eastAsia="zh-CN"/>
              </w:rPr>
              <w:t>4. O sistema recebe os dados digitados</w:t>
            </w:r>
          </w:p>
          <w:p w14:paraId="49AEB0C9" w14:textId="77777777" w:rsidR="00DD35E0" w:rsidRPr="003A568B" w:rsidRDefault="00DD35E0" w:rsidP="00DD35E0">
            <w:pPr>
              <w:spacing w:line="240" w:lineRule="auto"/>
              <w:ind w:firstLine="0"/>
              <w:rPr>
                <w:rFonts w:cs="Arial"/>
                <w:sz w:val="22"/>
                <w:szCs w:val="22"/>
                <w:lang w:eastAsia="zh-CN"/>
              </w:rPr>
            </w:pPr>
          </w:p>
        </w:tc>
      </w:tr>
      <w:tr w:rsidR="00DD35E0" w:rsidRPr="003A568B" w14:paraId="25C9603B" w14:textId="77777777" w:rsidTr="00DD35E0"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7CA3BDB3" w14:textId="77777777" w:rsidR="00DD35E0" w:rsidRPr="003A568B" w:rsidRDefault="00DD35E0" w:rsidP="00DD35E0">
            <w:pPr>
              <w:spacing w:line="240" w:lineRule="auto"/>
              <w:ind w:firstLine="0"/>
              <w:rPr>
                <w:rFonts w:cs="Arial"/>
                <w:sz w:val="22"/>
                <w:szCs w:val="22"/>
                <w:lang w:eastAsia="zh-CN"/>
              </w:rPr>
            </w:pPr>
            <w:r w:rsidRPr="003A568B">
              <w:rPr>
                <w:rFonts w:cs="Arial"/>
                <w:b/>
                <w:sz w:val="22"/>
                <w:szCs w:val="22"/>
                <w:lang w:eastAsia="zh-CN"/>
              </w:rPr>
              <w:t>Pós-condição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B1885F" w14:textId="77777777" w:rsidR="00DD35E0" w:rsidRPr="003A568B" w:rsidRDefault="00DD35E0" w:rsidP="00DD35E0">
            <w:pPr>
              <w:spacing w:line="240" w:lineRule="auto"/>
              <w:ind w:firstLine="0"/>
              <w:rPr>
                <w:rFonts w:cs="Arial"/>
                <w:sz w:val="22"/>
                <w:szCs w:val="22"/>
                <w:lang w:eastAsia="zh-CN"/>
              </w:rPr>
            </w:pPr>
            <w:r w:rsidRPr="003A568B">
              <w:rPr>
                <w:rFonts w:cs="Arial"/>
                <w:sz w:val="22"/>
                <w:szCs w:val="22"/>
                <w:lang w:eastAsia="zh-CN"/>
              </w:rPr>
              <w:t>Não possui</w:t>
            </w:r>
          </w:p>
        </w:tc>
      </w:tr>
      <w:tr w:rsidR="00DD35E0" w:rsidRPr="003A568B" w14:paraId="0B5879D7" w14:textId="77777777" w:rsidTr="00DD35E0"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397D885B" w14:textId="77777777" w:rsidR="00DD35E0" w:rsidRPr="003A568B" w:rsidRDefault="00DD35E0" w:rsidP="00DD35E0">
            <w:pPr>
              <w:spacing w:line="240" w:lineRule="auto"/>
              <w:ind w:firstLine="0"/>
              <w:rPr>
                <w:rFonts w:cs="Arial"/>
                <w:sz w:val="22"/>
                <w:szCs w:val="22"/>
                <w:lang w:eastAsia="zh-CN"/>
              </w:rPr>
            </w:pPr>
            <w:r w:rsidRPr="003A568B">
              <w:rPr>
                <w:rFonts w:cs="Arial"/>
                <w:b/>
                <w:sz w:val="22"/>
                <w:szCs w:val="22"/>
                <w:lang w:eastAsia="zh-CN"/>
              </w:rPr>
              <w:t>Cenário Alternativo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E4EB7E" w14:textId="77777777" w:rsidR="00DD35E0" w:rsidRPr="003A568B" w:rsidRDefault="00DD35E0" w:rsidP="00DD35E0">
            <w:pPr>
              <w:spacing w:line="276" w:lineRule="auto"/>
              <w:ind w:firstLine="0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3A568B">
              <w:rPr>
                <w:rFonts w:cs="Arial"/>
                <w:color w:val="000000"/>
                <w:sz w:val="22"/>
                <w:szCs w:val="22"/>
                <w:lang w:eastAsia="pt-BR"/>
              </w:rPr>
              <w:t>*a – Em qualquer momento o usuário pode sair do sistema</w:t>
            </w:r>
          </w:p>
          <w:p w14:paraId="2C2B11D9" w14:textId="77777777" w:rsidR="00DD35E0" w:rsidRPr="003A568B" w:rsidRDefault="00DD35E0" w:rsidP="00DD35E0">
            <w:pPr>
              <w:spacing w:line="240" w:lineRule="auto"/>
              <w:ind w:left="708" w:firstLine="0"/>
              <w:rPr>
                <w:rFonts w:cs="Arial"/>
                <w:sz w:val="22"/>
                <w:szCs w:val="22"/>
                <w:lang w:eastAsia="zh-CN"/>
              </w:rPr>
            </w:pPr>
          </w:p>
        </w:tc>
      </w:tr>
      <w:tr w:rsidR="00DD35E0" w:rsidRPr="003A568B" w14:paraId="59D7C5B3" w14:textId="77777777" w:rsidTr="00DD35E0"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5C46F5EF" w14:textId="77777777" w:rsidR="00DD35E0" w:rsidRPr="003A568B" w:rsidRDefault="00DD35E0" w:rsidP="00DD35E0">
            <w:pPr>
              <w:spacing w:line="240" w:lineRule="auto"/>
              <w:ind w:firstLine="0"/>
              <w:rPr>
                <w:rFonts w:cs="Arial"/>
                <w:sz w:val="22"/>
                <w:szCs w:val="22"/>
                <w:lang w:eastAsia="zh-CN"/>
              </w:rPr>
            </w:pPr>
            <w:r w:rsidRPr="003A568B">
              <w:rPr>
                <w:rFonts w:cs="Arial"/>
                <w:b/>
                <w:sz w:val="22"/>
                <w:szCs w:val="22"/>
                <w:lang w:eastAsia="zh-CN"/>
              </w:rPr>
              <w:t>Inclusão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55C0F2" w14:textId="77777777" w:rsidR="00DD35E0" w:rsidRPr="003A568B" w:rsidRDefault="00DD35E0" w:rsidP="00DD35E0">
            <w:pPr>
              <w:spacing w:line="240" w:lineRule="auto"/>
              <w:ind w:firstLine="0"/>
              <w:rPr>
                <w:rFonts w:cs="Arial"/>
                <w:sz w:val="22"/>
                <w:szCs w:val="22"/>
                <w:lang w:eastAsia="zh-CN"/>
              </w:rPr>
            </w:pPr>
          </w:p>
        </w:tc>
      </w:tr>
      <w:tr w:rsidR="00DD35E0" w:rsidRPr="003A568B" w14:paraId="6C05C747" w14:textId="77777777" w:rsidTr="00DD35E0"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45C8504C" w14:textId="77777777" w:rsidR="00DD35E0" w:rsidRPr="003A568B" w:rsidRDefault="00DD35E0" w:rsidP="00DD35E0">
            <w:pPr>
              <w:spacing w:line="240" w:lineRule="auto"/>
              <w:ind w:firstLine="36"/>
              <w:rPr>
                <w:rFonts w:cs="Arial"/>
                <w:sz w:val="22"/>
                <w:szCs w:val="22"/>
                <w:lang w:eastAsia="zh-CN"/>
              </w:rPr>
            </w:pPr>
            <w:r w:rsidRPr="003A568B">
              <w:rPr>
                <w:rFonts w:cs="Arial"/>
                <w:b/>
                <w:sz w:val="22"/>
                <w:szCs w:val="22"/>
                <w:lang w:eastAsia="zh-CN"/>
              </w:rPr>
              <w:t>Extensão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BD5F82" w14:textId="77777777" w:rsidR="00DD35E0" w:rsidRPr="003A568B" w:rsidRDefault="00DD35E0" w:rsidP="00493C38">
            <w:pPr>
              <w:snapToGrid w:val="0"/>
              <w:spacing w:line="240" w:lineRule="auto"/>
              <w:rPr>
                <w:rFonts w:cs="Arial"/>
                <w:b/>
                <w:sz w:val="22"/>
                <w:szCs w:val="22"/>
                <w:lang w:eastAsia="zh-CN"/>
              </w:rPr>
            </w:pPr>
          </w:p>
        </w:tc>
      </w:tr>
    </w:tbl>
    <w:p w14:paraId="213DFD14" w14:textId="77777777" w:rsidR="00DD35E0" w:rsidRPr="003A568B" w:rsidRDefault="00DD35E0" w:rsidP="00DD35E0">
      <w:pPr>
        <w:ind w:firstLine="0"/>
        <w:rPr>
          <w:rFonts w:cs="Arial"/>
          <w:sz w:val="22"/>
          <w:szCs w:val="22"/>
        </w:rPr>
      </w:pPr>
    </w:p>
    <w:tbl>
      <w:tblPr>
        <w:tblW w:w="7938" w:type="dxa"/>
        <w:tblInd w:w="704" w:type="dxa"/>
        <w:tblLayout w:type="fixed"/>
        <w:tblLook w:val="04A0" w:firstRow="1" w:lastRow="0" w:firstColumn="1" w:lastColumn="0" w:noHBand="0" w:noVBand="1"/>
      </w:tblPr>
      <w:tblGrid>
        <w:gridCol w:w="2410"/>
        <w:gridCol w:w="5528"/>
      </w:tblGrid>
      <w:tr w:rsidR="00DD35E0" w:rsidRPr="003A568B" w14:paraId="65CEAD68" w14:textId="77777777" w:rsidTr="00C06167">
        <w:tc>
          <w:tcPr>
            <w:tcW w:w="79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22A2DC" w14:textId="77777777" w:rsidR="00DD35E0" w:rsidRPr="003A568B" w:rsidRDefault="00DD35E0" w:rsidP="00DD35E0">
            <w:pPr>
              <w:spacing w:line="240" w:lineRule="auto"/>
              <w:ind w:firstLine="0"/>
              <w:jc w:val="center"/>
              <w:rPr>
                <w:rFonts w:cs="Arial"/>
                <w:sz w:val="22"/>
                <w:szCs w:val="22"/>
                <w:lang w:eastAsia="zh-CN"/>
              </w:rPr>
            </w:pPr>
            <w:r w:rsidRPr="003A568B">
              <w:rPr>
                <w:rFonts w:cs="Arial"/>
                <w:sz w:val="22"/>
                <w:szCs w:val="22"/>
                <w:lang w:eastAsia="zh-CN"/>
              </w:rPr>
              <w:lastRenderedPageBreak/>
              <w:t>Caso de uso – Escolher entre processos estatísticos</w:t>
            </w:r>
          </w:p>
        </w:tc>
      </w:tr>
      <w:tr w:rsidR="00DD35E0" w:rsidRPr="003A568B" w14:paraId="47AED2DF" w14:textId="77777777" w:rsidTr="00C06167"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44DF66AB" w14:textId="77777777" w:rsidR="00DD35E0" w:rsidRPr="003A568B" w:rsidRDefault="00DD35E0" w:rsidP="00DD35E0">
            <w:pPr>
              <w:spacing w:line="240" w:lineRule="auto"/>
              <w:ind w:firstLine="0"/>
              <w:rPr>
                <w:rFonts w:cs="Arial"/>
                <w:sz w:val="22"/>
                <w:szCs w:val="22"/>
                <w:lang w:eastAsia="zh-CN"/>
              </w:rPr>
            </w:pPr>
            <w:r w:rsidRPr="003A568B">
              <w:rPr>
                <w:rFonts w:cs="Arial"/>
                <w:b/>
                <w:sz w:val="22"/>
                <w:szCs w:val="22"/>
                <w:lang w:eastAsia="zh-CN"/>
              </w:rPr>
              <w:t>ID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727993" w14:textId="5A3661F4" w:rsidR="00DD35E0" w:rsidRPr="003A568B" w:rsidRDefault="00DD35E0" w:rsidP="00DD35E0">
            <w:pPr>
              <w:ind w:firstLine="0"/>
              <w:rPr>
                <w:rFonts w:cs="Arial"/>
                <w:sz w:val="22"/>
                <w:szCs w:val="22"/>
              </w:rPr>
            </w:pPr>
            <w:r w:rsidRPr="003A568B">
              <w:rPr>
                <w:rFonts w:cs="Arial"/>
                <w:sz w:val="22"/>
                <w:szCs w:val="22"/>
              </w:rPr>
              <w:t>UC00</w:t>
            </w:r>
            <w:r w:rsidR="00B9083B">
              <w:rPr>
                <w:rFonts w:cs="Arial"/>
                <w:sz w:val="22"/>
                <w:szCs w:val="22"/>
              </w:rPr>
              <w:t>2</w:t>
            </w:r>
          </w:p>
        </w:tc>
      </w:tr>
      <w:tr w:rsidR="00DD35E0" w:rsidRPr="003A568B" w14:paraId="3CA7C1B0" w14:textId="77777777" w:rsidTr="00C06167"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18DC8005" w14:textId="77777777" w:rsidR="00DD35E0" w:rsidRPr="003A568B" w:rsidRDefault="00DD35E0" w:rsidP="00DD35E0">
            <w:pPr>
              <w:spacing w:line="240" w:lineRule="auto"/>
              <w:ind w:firstLine="0"/>
              <w:rPr>
                <w:rFonts w:cs="Arial"/>
                <w:sz w:val="22"/>
                <w:szCs w:val="22"/>
                <w:lang w:eastAsia="zh-CN"/>
              </w:rPr>
            </w:pPr>
            <w:r w:rsidRPr="003A568B">
              <w:rPr>
                <w:rFonts w:cs="Arial"/>
                <w:b/>
                <w:sz w:val="22"/>
                <w:szCs w:val="22"/>
                <w:lang w:eastAsia="zh-CN"/>
              </w:rPr>
              <w:t>Descrição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27EC79" w14:textId="77777777" w:rsidR="00DD35E0" w:rsidRPr="003A568B" w:rsidRDefault="00DD35E0" w:rsidP="00DD35E0">
            <w:pPr>
              <w:spacing w:line="240" w:lineRule="auto"/>
              <w:ind w:firstLine="0"/>
              <w:rPr>
                <w:rFonts w:cs="Arial"/>
                <w:sz w:val="22"/>
                <w:szCs w:val="22"/>
                <w:lang w:eastAsia="zh-CN"/>
              </w:rPr>
            </w:pPr>
            <w:r w:rsidRPr="003A568B">
              <w:rPr>
                <w:rFonts w:cs="Arial"/>
                <w:sz w:val="22"/>
                <w:szCs w:val="22"/>
                <w:lang w:eastAsia="zh-CN"/>
              </w:rPr>
              <w:t>Este caso de uso tem por objetivo permitir a escolha entre os processos estatísticos (população e amostra), por parte do usuário.</w:t>
            </w:r>
          </w:p>
        </w:tc>
      </w:tr>
      <w:tr w:rsidR="00DD35E0" w:rsidRPr="003A568B" w14:paraId="4D888D59" w14:textId="77777777" w:rsidTr="00C06167"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0ABE4DB7" w14:textId="77777777" w:rsidR="00DD35E0" w:rsidRPr="003A568B" w:rsidRDefault="00DD35E0" w:rsidP="00DD35E0">
            <w:pPr>
              <w:spacing w:line="240" w:lineRule="auto"/>
              <w:ind w:firstLine="0"/>
              <w:rPr>
                <w:rFonts w:cs="Arial"/>
                <w:sz w:val="22"/>
                <w:szCs w:val="22"/>
                <w:lang w:eastAsia="zh-CN"/>
              </w:rPr>
            </w:pPr>
            <w:r w:rsidRPr="003A568B">
              <w:rPr>
                <w:rFonts w:cs="Arial"/>
                <w:b/>
                <w:sz w:val="22"/>
                <w:szCs w:val="22"/>
                <w:lang w:eastAsia="zh-CN"/>
              </w:rPr>
              <w:t>Ator Primário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B8119D" w14:textId="77777777" w:rsidR="00DD35E0" w:rsidRPr="003A568B" w:rsidRDefault="00DD35E0" w:rsidP="00DD35E0">
            <w:pPr>
              <w:spacing w:line="240" w:lineRule="auto"/>
              <w:ind w:firstLine="0"/>
              <w:rPr>
                <w:rFonts w:cs="Arial"/>
                <w:sz w:val="22"/>
                <w:szCs w:val="22"/>
                <w:lang w:eastAsia="zh-CN"/>
              </w:rPr>
            </w:pPr>
            <w:r w:rsidRPr="003A568B">
              <w:rPr>
                <w:rFonts w:cs="Arial"/>
                <w:sz w:val="22"/>
                <w:szCs w:val="22"/>
                <w:lang w:eastAsia="zh-CN"/>
              </w:rPr>
              <w:t>Usuário</w:t>
            </w:r>
          </w:p>
        </w:tc>
      </w:tr>
      <w:tr w:rsidR="00DD35E0" w:rsidRPr="003A568B" w14:paraId="6138CF8E" w14:textId="77777777" w:rsidTr="00C06167"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0AA37CF5" w14:textId="77777777" w:rsidR="00DD35E0" w:rsidRPr="003A568B" w:rsidRDefault="00DD35E0" w:rsidP="00DD35E0">
            <w:pPr>
              <w:spacing w:line="240" w:lineRule="auto"/>
              <w:ind w:firstLine="0"/>
              <w:rPr>
                <w:rFonts w:cs="Arial"/>
                <w:sz w:val="22"/>
                <w:szCs w:val="22"/>
                <w:lang w:eastAsia="zh-CN"/>
              </w:rPr>
            </w:pPr>
            <w:r w:rsidRPr="003A568B">
              <w:rPr>
                <w:rFonts w:cs="Arial"/>
                <w:b/>
                <w:sz w:val="22"/>
                <w:szCs w:val="22"/>
                <w:lang w:eastAsia="zh-CN"/>
              </w:rPr>
              <w:t>Pré-condição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FD6C84" w14:textId="1F071154" w:rsidR="00DD35E0" w:rsidRPr="003A568B" w:rsidRDefault="00112D8F" w:rsidP="00DD35E0">
            <w:pPr>
              <w:spacing w:line="240" w:lineRule="auto"/>
              <w:ind w:firstLine="0"/>
              <w:rPr>
                <w:rFonts w:cs="Arial"/>
                <w:sz w:val="22"/>
                <w:szCs w:val="22"/>
                <w:lang w:eastAsia="zh-CN"/>
              </w:rPr>
            </w:pPr>
            <w:r>
              <w:rPr>
                <w:rFonts w:cs="Arial"/>
                <w:sz w:val="22"/>
                <w:szCs w:val="22"/>
                <w:lang w:eastAsia="zh-CN"/>
              </w:rPr>
              <w:t>Não possui</w:t>
            </w:r>
          </w:p>
        </w:tc>
      </w:tr>
      <w:tr w:rsidR="00DD35E0" w:rsidRPr="003A568B" w14:paraId="30F6B5B7" w14:textId="77777777" w:rsidTr="00C06167"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5B7F5EFD" w14:textId="77777777" w:rsidR="00DD35E0" w:rsidRPr="003A568B" w:rsidRDefault="00DD35E0" w:rsidP="00DD35E0">
            <w:pPr>
              <w:spacing w:line="240" w:lineRule="auto"/>
              <w:ind w:firstLine="0"/>
              <w:rPr>
                <w:rFonts w:cs="Arial"/>
                <w:sz w:val="22"/>
                <w:szCs w:val="22"/>
                <w:lang w:eastAsia="zh-CN"/>
              </w:rPr>
            </w:pPr>
            <w:r w:rsidRPr="003A568B">
              <w:rPr>
                <w:rFonts w:cs="Arial"/>
                <w:b/>
                <w:sz w:val="22"/>
                <w:szCs w:val="22"/>
                <w:lang w:eastAsia="zh-CN"/>
              </w:rPr>
              <w:t>Cenário Principal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6BF909" w14:textId="12303E9B" w:rsidR="00DD35E0" w:rsidRPr="003A568B" w:rsidRDefault="00DD35E0" w:rsidP="00DD35E0">
            <w:pPr>
              <w:spacing w:line="240" w:lineRule="auto"/>
              <w:ind w:firstLine="0"/>
              <w:rPr>
                <w:rFonts w:cs="Arial"/>
                <w:sz w:val="22"/>
                <w:szCs w:val="22"/>
                <w:lang w:eastAsia="zh-CN"/>
              </w:rPr>
            </w:pPr>
            <w:r w:rsidRPr="003A568B">
              <w:rPr>
                <w:rFonts w:cs="Arial"/>
                <w:sz w:val="22"/>
                <w:szCs w:val="22"/>
                <w:lang w:eastAsia="zh-CN"/>
              </w:rPr>
              <w:t>1. O use case inicia quando o usuário já  inseriu dados</w:t>
            </w:r>
          </w:p>
          <w:p w14:paraId="093DA20B" w14:textId="7FAA3B67" w:rsidR="00DD35E0" w:rsidRPr="003A568B" w:rsidRDefault="00DD35E0" w:rsidP="00DD35E0">
            <w:pPr>
              <w:spacing w:line="240" w:lineRule="auto"/>
              <w:ind w:firstLine="0"/>
              <w:rPr>
                <w:rFonts w:cs="Arial"/>
                <w:sz w:val="22"/>
                <w:szCs w:val="22"/>
                <w:lang w:eastAsia="zh-CN"/>
              </w:rPr>
            </w:pPr>
            <w:r w:rsidRPr="003A568B">
              <w:rPr>
                <w:rFonts w:cs="Arial"/>
                <w:sz w:val="22"/>
                <w:szCs w:val="22"/>
                <w:lang w:eastAsia="zh-CN"/>
              </w:rPr>
              <w:t xml:space="preserve">2. O usuário </w:t>
            </w:r>
            <w:r w:rsidR="003A568B">
              <w:rPr>
                <w:rFonts w:cs="Arial"/>
                <w:sz w:val="22"/>
                <w:szCs w:val="22"/>
                <w:lang w:eastAsia="zh-CN"/>
              </w:rPr>
              <w:t>seleciona</w:t>
            </w:r>
            <w:r w:rsidRPr="003A568B">
              <w:rPr>
                <w:rFonts w:cs="Arial"/>
                <w:sz w:val="22"/>
                <w:szCs w:val="22"/>
                <w:lang w:eastAsia="zh-CN"/>
              </w:rPr>
              <w:t xml:space="preserve"> entre senso e amostra</w:t>
            </w:r>
          </w:p>
          <w:p w14:paraId="1C7E3652" w14:textId="77777777" w:rsidR="00DD35E0" w:rsidRPr="003A568B" w:rsidRDefault="00DD35E0" w:rsidP="00DD35E0">
            <w:pPr>
              <w:spacing w:line="240" w:lineRule="auto"/>
              <w:ind w:firstLine="0"/>
              <w:rPr>
                <w:rFonts w:cs="Arial"/>
                <w:sz w:val="22"/>
                <w:szCs w:val="22"/>
                <w:lang w:eastAsia="zh-CN"/>
              </w:rPr>
            </w:pPr>
          </w:p>
        </w:tc>
      </w:tr>
      <w:tr w:rsidR="00DD35E0" w:rsidRPr="003A568B" w14:paraId="2991FB82" w14:textId="77777777" w:rsidTr="00C06167"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03A603BA" w14:textId="77777777" w:rsidR="00DD35E0" w:rsidRPr="003A568B" w:rsidRDefault="00DD35E0" w:rsidP="00DD35E0">
            <w:pPr>
              <w:spacing w:line="240" w:lineRule="auto"/>
              <w:ind w:firstLine="0"/>
              <w:rPr>
                <w:rFonts w:cs="Arial"/>
                <w:sz w:val="22"/>
                <w:szCs w:val="22"/>
                <w:lang w:eastAsia="zh-CN"/>
              </w:rPr>
            </w:pPr>
            <w:r w:rsidRPr="003A568B">
              <w:rPr>
                <w:rFonts w:cs="Arial"/>
                <w:b/>
                <w:sz w:val="22"/>
                <w:szCs w:val="22"/>
                <w:lang w:eastAsia="zh-CN"/>
              </w:rPr>
              <w:t>Pós-condição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E9ACAC" w14:textId="77777777" w:rsidR="00DD35E0" w:rsidRPr="003A568B" w:rsidRDefault="00DD35E0" w:rsidP="00DD35E0">
            <w:pPr>
              <w:spacing w:line="240" w:lineRule="auto"/>
              <w:ind w:firstLine="0"/>
              <w:rPr>
                <w:rFonts w:cs="Arial"/>
                <w:sz w:val="22"/>
                <w:szCs w:val="22"/>
                <w:lang w:eastAsia="zh-CN"/>
              </w:rPr>
            </w:pPr>
            <w:r w:rsidRPr="003A568B">
              <w:rPr>
                <w:rFonts w:cs="Arial"/>
                <w:sz w:val="22"/>
                <w:szCs w:val="22"/>
                <w:lang w:eastAsia="zh-CN"/>
              </w:rPr>
              <w:t>Não possui</w:t>
            </w:r>
          </w:p>
        </w:tc>
      </w:tr>
      <w:tr w:rsidR="00DD35E0" w:rsidRPr="003A568B" w14:paraId="7EB257FC" w14:textId="77777777" w:rsidTr="00C06167"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606A6678" w14:textId="77777777" w:rsidR="00DD35E0" w:rsidRPr="003A568B" w:rsidRDefault="00DD35E0" w:rsidP="00DD35E0">
            <w:pPr>
              <w:spacing w:line="240" w:lineRule="auto"/>
              <w:ind w:firstLine="0"/>
              <w:rPr>
                <w:rFonts w:cs="Arial"/>
                <w:sz w:val="22"/>
                <w:szCs w:val="22"/>
                <w:lang w:eastAsia="zh-CN"/>
              </w:rPr>
            </w:pPr>
            <w:r w:rsidRPr="003A568B">
              <w:rPr>
                <w:rFonts w:cs="Arial"/>
                <w:b/>
                <w:sz w:val="22"/>
                <w:szCs w:val="22"/>
                <w:lang w:eastAsia="zh-CN"/>
              </w:rPr>
              <w:t>Cenário Alternativo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E9E4EE" w14:textId="77777777" w:rsidR="00DD35E0" w:rsidRPr="003A568B" w:rsidRDefault="00DD35E0" w:rsidP="00DD35E0">
            <w:pPr>
              <w:spacing w:line="276" w:lineRule="auto"/>
              <w:ind w:firstLine="0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3A568B">
              <w:rPr>
                <w:rFonts w:cs="Arial"/>
                <w:color w:val="000000"/>
                <w:sz w:val="22"/>
                <w:szCs w:val="22"/>
                <w:lang w:eastAsia="pt-BR"/>
              </w:rPr>
              <w:t>*a – Em qualquer momento o usuário pode sair do sistema</w:t>
            </w:r>
          </w:p>
          <w:p w14:paraId="64006868" w14:textId="77777777" w:rsidR="00DD35E0" w:rsidRPr="003A568B" w:rsidRDefault="00DD35E0" w:rsidP="00DD35E0">
            <w:pPr>
              <w:spacing w:line="240" w:lineRule="auto"/>
              <w:ind w:firstLine="0"/>
              <w:rPr>
                <w:rFonts w:cs="Arial"/>
                <w:sz w:val="22"/>
                <w:szCs w:val="22"/>
                <w:lang w:eastAsia="zh-CN"/>
              </w:rPr>
            </w:pPr>
          </w:p>
        </w:tc>
      </w:tr>
      <w:tr w:rsidR="00DD35E0" w:rsidRPr="003A568B" w14:paraId="67F6A10A" w14:textId="77777777" w:rsidTr="00C06167"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1AE66891" w14:textId="77777777" w:rsidR="00DD35E0" w:rsidRPr="003A568B" w:rsidRDefault="00DD35E0" w:rsidP="00DD35E0">
            <w:pPr>
              <w:spacing w:line="240" w:lineRule="auto"/>
              <w:ind w:firstLine="0"/>
              <w:rPr>
                <w:rFonts w:cs="Arial"/>
                <w:sz w:val="22"/>
                <w:szCs w:val="22"/>
                <w:lang w:eastAsia="zh-CN"/>
              </w:rPr>
            </w:pPr>
            <w:r w:rsidRPr="003A568B">
              <w:rPr>
                <w:rFonts w:cs="Arial"/>
                <w:b/>
                <w:sz w:val="22"/>
                <w:szCs w:val="22"/>
                <w:lang w:eastAsia="zh-CN"/>
              </w:rPr>
              <w:t>Inclusão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464CA2" w14:textId="77777777" w:rsidR="00DD35E0" w:rsidRPr="003A568B" w:rsidRDefault="00DD35E0" w:rsidP="00DD35E0">
            <w:pPr>
              <w:spacing w:line="240" w:lineRule="auto"/>
              <w:ind w:firstLine="0"/>
              <w:rPr>
                <w:rFonts w:cs="Arial"/>
                <w:sz w:val="22"/>
                <w:szCs w:val="22"/>
                <w:lang w:eastAsia="zh-CN"/>
              </w:rPr>
            </w:pPr>
          </w:p>
        </w:tc>
      </w:tr>
      <w:tr w:rsidR="00DD35E0" w:rsidRPr="003A568B" w14:paraId="324C983D" w14:textId="77777777" w:rsidTr="00C06167"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7B8CF3B1" w14:textId="77777777" w:rsidR="00DD35E0" w:rsidRPr="003A568B" w:rsidRDefault="00DD35E0" w:rsidP="00DD35E0">
            <w:pPr>
              <w:spacing w:line="240" w:lineRule="auto"/>
              <w:ind w:firstLine="0"/>
              <w:rPr>
                <w:rFonts w:cs="Arial"/>
                <w:sz w:val="22"/>
                <w:szCs w:val="22"/>
                <w:lang w:eastAsia="zh-CN"/>
              </w:rPr>
            </w:pPr>
            <w:r w:rsidRPr="003A568B">
              <w:rPr>
                <w:rFonts w:cs="Arial"/>
                <w:b/>
                <w:sz w:val="22"/>
                <w:szCs w:val="22"/>
                <w:lang w:eastAsia="zh-CN"/>
              </w:rPr>
              <w:t>Extensão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6DBF31" w14:textId="77777777" w:rsidR="00DD35E0" w:rsidRPr="003A568B" w:rsidRDefault="00DD35E0" w:rsidP="00DD35E0">
            <w:pPr>
              <w:snapToGrid w:val="0"/>
              <w:spacing w:line="240" w:lineRule="auto"/>
              <w:ind w:firstLine="0"/>
              <w:rPr>
                <w:rFonts w:cs="Arial"/>
                <w:b/>
                <w:sz w:val="22"/>
                <w:szCs w:val="22"/>
                <w:lang w:eastAsia="zh-CN"/>
              </w:rPr>
            </w:pPr>
          </w:p>
        </w:tc>
      </w:tr>
    </w:tbl>
    <w:p w14:paraId="3F79230B" w14:textId="77777777" w:rsidR="00DD35E0" w:rsidRPr="003A568B" w:rsidRDefault="00DD35E0" w:rsidP="00DD35E0">
      <w:pPr>
        <w:ind w:firstLine="0"/>
        <w:rPr>
          <w:rFonts w:cs="Arial"/>
          <w:sz w:val="22"/>
          <w:szCs w:val="22"/>
        </w:rPr>
      </w:pPr>
    </w:p>
    <w:p w14:paraId="35052D48" w14:textId="142AD806" w:rsidR="002E333F" w:rsidRDefault="002E333F" w:rsidP="00DD35E0">
      <w:pPr>
        <w:ind w:firstLine="0"/>
        <w:rPr>
          <w:rFonts w:cs="Arial"/>
          <w:sz w:val="22"/>
          <w:szCs w:val="22"/>
        </w:rPr>
      </w:pPr>
    </w:p>
    <w:p w14:paraId="4AAE17F3" w14:textId="77777777" w:rsidR="00AF3CF4" w:rsidRPr="003A568B" w:rsidRDefault="00AF3CF4" w:rsidP="00DD35E0">
      <w:pPr>
        <w:ind w:firstLine="0"/>
        <w:rPr>
          <w:rFonts w:cs="Arial"/>
          <w:sz w:val="22"/>
          <w:szCs w:val="22"/>
        </w:rPr>
      </w:pPr>
    </w:p>
    <w:tbl>
      <w:tblPr>
        <w:tblW w:w="7938" w:type="dxa"/>
        <w:tblInd w:w="704" w:type="dxa"/>
        <w:tblLayout w:type="fixed"/>
        <w:tblLook w:val="04A0" w:firstRow="1" w:lastRow="0" w:firstColumn="1" w:lastColumn="0" w:noHBand="0" w:noVBand="1"/>
      </w:tblPr>
      <w:tblGrid>
        <w:gridCol w:w="2410"/>
        <w:gridCol w:w="5528"/>
      </w:tblGrid>
      <w:tr w:rsidR="00DD35E0" w:rsidRPr="003A568B" w14:paraId="0550064E" w14:textId="77777777" w:rsidTr="00C06167">
        <w:tc>
          <w:tcPr>
            <w:tcW w:w="79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474C88" w14:textId="77777777" w:rsidR="00DD35E0" w:rsidRPr="003A568B" w:rsidRDefault="00DD35E0" w:rsidP="00DD35E0">
            <w:pPr>
              <w:spacing w:line="240" w:lineRule="auto"/>
              <w:ind w:firstLine="0"/>
              <w:jc w:val="center"/>
              <w:rPr>
                <w:rFonts w:cs="Arial"/>
                <w:sz w:val="22"/>
                <w:szCs w:val="22"/>
                <w:lang w:eastAsia="zh-CN"/>
              </w:rPr>
            </w:pPr>
            <w:r w:rsidRPr="003A568B">
              <w:rPr>
                <w:rFonts w:cs="Arial"/>
                <w:sz w:val="22"/>
                <w:szCs w:val="22"/>
                <w:lang w:eastAsia="zh-CN"/>
              </w:rPr>
              <w:t>Caso de uso – Escolher o tipo de variável</w:t>
            </w:r>
          </w:p>
        </w:tc>
      </w:tr>
      <w:tr w:rsidR="00DD35E0" w:rsidRPr="003A568B" w14:paraId="334DD10F" w14:textId="77777777" w:rsidTr="00C06167"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6A0E8C6A" w14:textId="77777777" w:rsidR="00DD35E0" w:rsidRPr="003A568B" w:rsidRDefault="00DD35E0" w:rsidP="00DD35E0">
            <w:pPr>
              <w:spacing w:line="240" w:lineRule="auto"/>
              <w:ind w:firstLine="0"/>
              <w:rPr>
                <w:rFonts w:cs="Arial"/>
                <w:sz w:val="22"/>
                <w:szCs w:val="22"/>
                <w:lang w:eastAsia="zh-CN"/>
              </w:rPr>
            </w:pPr>
            <w:r w:rsidRPr="003A568B">
              <w:rPr>
                <w:rFonts w:cs="Arial"/>
                <w:b/>
                <w:sz w:val="22"/>
                <w:szCs w:val="22"/>
                <w:lang w:eastAsia="zh-CN"/>
              </w:rPr>
              <w:t>ID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2DB38C" w14:textId="2C0C809F" w:rsidR="00DD35E0" w:rsidRPr="003A568B" w:rsidRDefault="00DD35E0" w:rsidP="00DD35E0">
            <w:pPr>
              <w:ind w:firstLine="0"/>
              <w:rPr>
                <w:rFonts w:cs="Arial"/>
                <w:sz w:val="22"/>
                <w:szCs w:val="22"/>
              </w:rPr>
            </w:pPr>
            <w:r w:rsidRPr="003A568B">
              <w:rPr>
                <w:rFonts w:cs="Arial"/>
                <w:sz w:val="22"/>
                <w:szCs w:val="22"/>
              </w:rPr>
              <w:t>UC00</w:t>
            </w:r>
            <w:r w:rsidR="00B9083B">
              <w:rPr>
                <w:rFonts w:cs="Arial"/>
                <w:sz w:val="22"/>
                <w:szCs w:val="22"/>
              </w:rPr>
              <w:t>3</w:t>
            </w:r>
          </w:p>
        </w:tc>
      </w:tr>
      <w:tr w:rsidR="00DD35E0" w:rsidRPr="003A568B" w14:paraId="4E8AE14E" w14:textId="77777777" w:rsidTr="00C06167"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4B5A0610" w14:textId="77777777" w:rsidR="00DD35E0" w:rsidRPr="003A568B" w:rsidRDefault="00DD35E0" w:rsidP="00DD35E0">
            <w:pPr>
              <w:spacing w:line="240" w:lineRule="auto"/>
              <w:ind w:firstLine="0"/>
              <w:rPr>
                <w:rFonts w:cs="Arial"/>
                <w:sz w:val="22"/>
                <w:szCs w:val="22"/>
                <w:lang w:eastAsia="zh-CN"/>
              </w:rPr>
            </w:pPr>
            <w:r w:rsidRPr="003A568B">
              <w:rPr>
                <w:rFonts w:cs="Arial"/>
                <w:b/>
                <w:sz w:val="22"/>
                <w:szCs w:val="22"/>
                <w:lang w:eastAsia="zh-CN"/>
              </w:rPr>
              <w:t>Descrição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A776F1" w14:textId="77777777" w:rsidR="00DD35E0" w:rsidRPr="003A568B" w:rsidRDefault="00DD35E0" w:rsidP="00DD35E0">
            <w:pPr>
              <w:spacing w:line="240" w:lineRule="auto"/>
              <w:ind w:firstLine="0"/>
              <w:rPr>
                <w:rFonts w:cs="Arial"/>
                <w:sz w:val="22"/>
                <w:szCs w:val="22"/>
                <w:lang w:eastAsia="zh-CN"/>
              </w:rPr>
            </w:pPr>
            <w:r w:rsidRPr="003A568B">
              <w:rPr>
                <w:rFonts w:cs="Arial"/>
                <w:sz w:val="22"/>
                <w:szCs w:val="22"/>
                <w:lang w:eastAsia="zh-CN"/>
              </w:rPr>
              <w:t>Este caso de uso tem por objetivo permitir a escolha da variável por parte do usuário.</w:t>
            </w:r>
          </w:p>
        </w:tc>
      </w:tr>
      <w:tr w:rsidR="00DD35E0" w:rsidRPr="003A568B" w14:paraId="736B56CA" w14:textId="77777777" w:rsidTr="00C06167"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40F23A70" w14:textId="77777777" w:rsidR="00DD35E0" w:rsidRPr="003A568B" w:rsidRDefault="00DD35E0" w:rsidP="00DD35E0">
            <w:pPr>
              <w:spacing w:line="240" w:lineRule="auto"/>
              <w:ind w:firstLine="0"/>
              <w:rPr>
                <w:rFonts w:cs="Arial"/>
                <w:sz w:val="22"/>
                <w:szCs w:val="22"/>
                <w:lang w:eastAsia="zh-CN"/>
              </w:rPr>
            </w:pPr>
            <w:r w:rsidRPr="003A568B">
              <w:rPr>
                <w:rFonts w:cs="Arial"/>
                <w:b/>
                <w:sz w:val="22"/>
                <w:szCs w:val="22"/>
                <w:lang w:eastAsia="zh-CN"/>
              </w:rPr>
              <w:t>Ator Primário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B8B102" w14:textId="77777777" w:rsidR="00DD35E0" w:rsidRPr="003A568B" w:rsidRDefault="00DD35E0" w:rsidP="00DD35E0">
            <w:pPr>
              <w:spacing w:line="240" w:lineRule="auto"/>
              <w:ind w:firstLine="0"/>
              <w:rPr>
                <w:rFonts w:cs="Arial"/>
                <w:sz w:val="22"/>
                <w:szCs w:val="22"/>
                <w:lang w:eastAsia="zh-CN"/>
              </w:rPr>
            </w:pPr>
            <w:r w:rsidRPr="003A568B">
              <w:rPr>
                <w:rFonts w:cs="Arial"/>
                <w:sz w:val="22"/>
                <w:szCs w:val="22"/>
                <w:lang w:eastAsia="zh-CN"/>
              </w:rPr>
              <w:t>Usuário</w:t>
            </w:r>
          </w:p>
        </w:tc>
      </w:tr>
      <w:tr w:rsidR="00DD35E0" w:rsidRPr="003A568B" w14:paraId="23A03763" w14:textId="77777777" w:rsidTr="00C06167"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77ED8501" w14:textId="77777777" w:rsidR="00DD35E0" w:rsidRPr="003A568B" w:rsidRDefault="00DD35E0" w:rsidP="00DD35E0">
            <w:pPr>
              <w:spacing w:line="240" w:lineRule="auto"/>
              <w:ind w:firstLine="0"/>
              <w:rPr>
                <w:rFonts w:cs="Arial"/>
                <w:sz w:val="22"/>
                <w:szCs w:val="22"/>
                <w:lang w:eastAsia="zh-CN"/>
              </w:rPr>
            </w:pPr>
            <w:r w:rsidRPr="003A568B">
              <w:rPr>
                <w:rFonts w:cs="Arial"/>
                <w:b/>
                <w:sz w:val="22"/>
                <w:szCs w:val="22"/>
                <w:lang w:eastAsia="zh-CN"/>
              </w:rPr>
              <w:t>Pré-condição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1480DB" w14:textId="5FBC6EBC" w:rsidR="00DD35E0" w:rsidRPr="003A568B" w:rsidRDefault="00D05ED8" w:rsidP="00DD35E0">
            <w:pPr>
              <w:spacing w:line="240" w:lineRule="auto"/>
              <w:ind w:firstLine="0"/>
              <w:rPr>
                <w:rFonts w:cs="Arial"/>
                <w:sz w:val="22"/>
                <w:szCs w:val="22"/>
                <w:lang w:eastAsia="zh-CN"/>
              </w:rPr>
            </w:pPr>
            <w:r>
              <w:rPr>
                <w:rFonts w:cs="Arial"/>
                <w:sz w:val="22"/>
                <w:szCs w:val="22"/>
                <w:lang w:eastAsia="zh-CN"/>
              </w:rPr>
              <w:t>Não possui</w:t>
            </w:r>
          </w:p>
        </w:tc>
      </w:tr>
      <w:tr w:rsidR="00DD35E0" w:rsidRPr="003A568B" w14:paraId="2461B2D6" w14:textId="77777777" w:rsidTr="00C06167"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5479A51C" w14:textId="77777777" w:rsidR="00DD35E0" w:rsidRPr="003A568B" w:rsidRDefault="00DD35E0" w:rsidP="00DD35E0">
            <w:pPr>
              <w:spacing w:line="240" w:lineRule="auto"/>
              <w:ind w:firstLine="0"/>
              <w:rPr>
                <w:rFonts w:cs="Arial"/>
                <w:sz w:val="22"/>
                <w:szCs w:val="22"/>
                <w:lang w:eastAsia="zh-CN"/>
              </w:rPr>
            </w:pPr>
            <w:r w:rsidRPr="003A568B">
              <w:rPr>
                <w:rFonts w:cs="Arial"/>
                <w:b/>
                <w:sz w:val="22"/>
                <w:szCs w:val="22"/>
                <w:lang w:eastAsia="zh-CN"/>
              </w:rPr>
              <w:t>Cenário Principal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BFFC56" w14:textId="76AF3072" w:rsidR="00DD35E0" w:rsidRPr="003A568B" w:rsidRDefault="00DD35E0" w:rsidP="00DD35E0">
            <w:pPr>
              <w:spacing w:line="240" w:lineRule="auto"/>
              <w:ind w:firstLine="0"/>
              <w:rPr>
                <w:rFonts w:cs="Arial"/>
                <w:sz w:val="22"/>
                <w:szCs w:val="22"/>
                <w:lang w:eastAsia="zh-CN"/>
              </w:rPr>
            </w:pPr>
            <w:r w:rsidRPr="003A568B">
              <w:rPr>
                <w:rFonts w:cs="Arial"/>
                <w:sz w:val="22"/>
                <w:szCs w:val="22"/>
                <w:lang w:eastAsia="zh-CN"/>
              </w:rPr>
              <w:t>1. O use case inicia após a inserção de dados e escolha de censo e amostra</w:t>
            </w:r>
          </w:p>
          <w:p w14:paraId="7F20B236" w14:textId="52CEC749" w:rsidR="00DD35E0" w:rsidRPr="003A568B" w:rsidRDefault="00DD35E0" w:rsidP="00DD35E0">
            <w:pPr>
              <w:spacing w:line="240" w:lineRule="auto"/>
              <w:ind w:firstLine="0"/>
              <w:rPr>
                <w:rFonts w:cs="Arial"/>
                <w:sz w:val="22"/>
                <w:szCs w:val="22"/>
                <w:lang w:eastAsia="zh-CN"/>
              </w:rPr>
            </w:pPr>
            <w:r w:rsidRPr="003A568B">
              <w:rPr>
                <w:rFonts w:cs="Arial"/>
                <w:sz w:val="22"/>
                <w:szCs w:val="22"/>
                <w:lang w:eastAsia="zh-CN"/>
              </w:rPr>
              <w:t>2. O usuário seleciona qual o tipo de variável desejada</w:t>
            </w:r>
            <w:r w:rsidR="002E333F">
              <w:rPr>
                <w:rFonts w:cs="Arial"/>
                <w:sz w:val="22"/>
                <w:szCs w:val="22"/>
                <w:lang w:eastAsia="zh-CN"/>
              </w:rPr>
              <w:t xml:space="preserve"> para realização dos cálculos.</w:t>
            </w:r>
          </w:p>
        </w:tc>
      </w:tr>
      <w:tr w:rsidR="00DD35E0" w:rsidRPr="003A568B" w14:paraId="5E3FD60A" w14:textId="77777777" w:rsidTr="00C06167"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531680E6" w14:textId="77777777" w:rsidR="00DD35E0" w:rsidRPr="003A568B" w:rsidRDefault="00DD35E0" w:rsidP="00DD35E0">
            <w:pPr>
              <w:spacing w:line="240" w:lineRule="auto"/>
              <w:ind w:firstLine="0"/>
              <w:rPr>
                <w:rFonts w:cs="Arial"/>
                <w:sz w:val="22"/>
                <w:szCs w:val="22"/>
                <w:lang w:eastAsia="zh-CN"/>
              </w:rPr>
            </w:pPr>
            <w:r w:rsidRPr="003A568B">
              <w:rPr>
                <w:rFonts w:cs="Arial"/>
                <w:b/>
                <w:sz w:val="22"/>
                <w:szCs w:val="22"/>
                <w:lang w:eastAsia="zh-CN"/>
              </w:rPr>
              <w:t>Pós-condição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5BEA7F" w14:textId="77777777" w:rsidR="00DD35E0" w:rsidRPr="003A568B" w:rsidRDefault="00DD35E0" w:rsidP="00DD35E0">
            <w:pPr>
              <w:spacing w:line="240" w:lineRule="auto"/>
              <w:ind w:firstLine="0"/>
              <w:rPr>
                <w:rFonts w:cs="Arial"/>
                <w:sz w:val="22"/>
                <w:szCs w:val="22"/>
                <w:lang w:eastAsia="zh-CN"/>
              </w:rPr>
            </w:pPr>
            <w:r w:rsidRPr="003A568B">
              <w:rPr>
                <w:rFonts w:cs="Arial"/>
                <w:sz w:val="22"/>
                <w:szCs w:val="22"/>
                <w:lang w:eastAsia="zh-CN"/>
              </w:rPr>
              <w:t>Não possui</w:t>
            </w:r>
          </w:p>
        </w:tc>
      </w:tr>
      <w:tr w:rsidR="00DD35E0" w:rsidRPr="003A568B" w14:paraId="629A892A" w14:textId="77777777" w:rsidTr="00C06167"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5203178C" w14:textId="77777777" w:rsidR="00DD35E0" w:rsidRPr="003A568B" w:rsidRDefault="00DD35E0" w:rsidP="00DD35E0">
            <w:pPr>
              <w:spacing w:line="240" w:lineRule="auto"/>
              <w:ind w:firstLine="0"/>
              <w:rPr>
                <w:rFonts w:cs="Arial"/>
                <w:sz w:val="22"/>
                <w:szCs w:val="22"/>
                <w:lang w:eastAsia="zh-CN"/>
              </w:rPr>
            </w:pPr>
            <w:r w:rsidRPr="003A568B">
              <w:rPr>
                <w:rFonts w:cs="Arial"/>
                <w:b/>
                <w:sz w:val="22"/>
                <w:szCs w:val="22"/>
                <w:lang w:eastAsia="zh-CN"/>
              </w:rPr>
              <w:t>Cenário Alternativo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AB2E80" w14:textId="77777777" w:rsidR="00DD35E0" w:rsidRPr="003A568B" w:rsidRDefault="00DD35E0" w:rsidP="00DD35E0">
            <w:pPr>
              <w:spacing w:line="276" w:lineRule="auto"/>
              <w:ind w:firstLine="0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3A568B">
              <w:rPr>
                <w:rFonts w:cs="Arial"/>
                <w:color w:val="000000"/>
                <w:sz w:val="22"/>
                <w:szCs w:val="22"/>
                <w:lang w:eastAsia="pt-BR"/>
              </w:rPr>
              <w:t>*a – Em qualquer momento o usuário pode sair do sistema</w:t>
            </w:r>
          </w:p>
          <w:p w14:paraId="5123B9C5" w14:textId="77777777" w:rsidR="00DD35E0" w:rsidRPr="003A568B" w:rsidRDefault="00DD35E0" w:rsidP="00DD35E0">
            <w:pPr>
              <w:spacing w:line="240" w:lineRule="auto"/>
              <w:ind w:firstLine="0"/>
              <w:rPr>
                <w:rFonts w:cs="Arial"/>
                <w:sz w:val="22"/>
                <w:szCs w:val="22"/>
                <w:lang w:eastAsia="zh-CN"/>
              </w:rPr>
            </w:pPr>
          </w:p>
        </w:tc>
      </w:tr>
      <w:tr w:rsidR="00DD35E0" w:rsidRPr="003A568B" w14:paraId="4A246337" w14:textId="77777777" w:rsidTr="00C06167"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5D8CFEDA" w14:textId="77777777" w:rsidR="00DD35E0" w:rsidRPr="003A568B" w:rsidRDefault="00DD35E0" w:rsidP="00DD35E0">
            <w:pPr>
              <w:spacing w:line="240" w:lineRule="auto"/>
              <w:ind w:firstLine="0"/>
              <w:rPr>
                <w:rFonts w:cs="Arial"/>
                <w:sz w:val="22"/>
                <w:szCs w:val="22"/>
                <w:lang w:eastAsia="zh-CN"/>
              </w:rPr>
            </w:pPr>
            <w:r w:rsidRPr="003A568B">
              <w:rPr>
                <w:rFonts w:cs="Arial"/>
                <w:b/>
                <w:sz w:val="22"/>
                <w:szCs w:val="22"/>
                <w:lang w:eastAsia="zh-CN"/>
              </w:rPr>
              <w:t>Inclusão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19CEEF" w14:textId="77777777" w:rsidR="00DD35E0" w:rsidRPr="003A568B" w:rsidRDefault="00DD35E0" w:rsidP="00DD35E0">
            <w:pPr>
              <w:spacing w:line="240" w:lineRule="auto"/>
              <w:ind w:firstLine="0"/>
              <w:rPr>
                <w:rFonts w:cs="Arial"/>
                <w:sz w:val="22"/>
                <w:szCs w:val="22"/>
                <w:lang w:eastAsia="zh-CN"/>
              </w:rPr>
            </w:pPr>
          </w:p>
        </w:tc>
      </w:tr>
      <w:tr w:rsidR="00DD35E0" w:rsidRPr="003A568B" w14:paraId="415F6F3C" w14:textId="77777777" w:rsidTr="00C06167"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70FF1E41" w14:textId="77777777" w:rsidR="00DD35E0" w:rsidRPr="003A568B" w:rsidRDefault="00DD35E0" w:rsidP="00DD35E0">
            <w:pPr>
              <w:spacing w:line="240" w:lineRule="auto"/>
              <w:ind w:firstLine="0"/>
              <w:rPr>
                <w:rFonts w:cs="Arial"/>
                <w:sz w:val="22"/>
                <w:szCs w:val="22"/>
                <w:lang w:eastAsia="zh-CN"/>
              </w:rPr>
            </w:pPr>
            <w:r w:rsidRPr="003A568B">
              <w:rPr>
                <w:rFonts w:cs="Arial"/>
                <w:b/>
                <w:sz w:val="22"/>
                <w:szCs w:val="22"/>
                <w:lang w:eastAsia="zh-CN"/>
              </w:rPr>
              <w:t>Extensão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388553" w14:textId="77777777" w:rsidR="00DD35E0" w:rsidRPr="003A568B" w:rsidRDefault="00DD35E0" w:rsidP="00DD35E0">
            <w:pPr>
              <w:snapToGrid w:val="0"/>
              <w:spacing w:line="240" w:lineRule="auto"/>
              <w:ind w:firstLine="0"/>
              <w:rPr>
                <w:rFonts w:cs="Arial"/>
                <w:b/>
                <w:sz w:val="22"/>
                <w:szCs w:val="22"/>
                <w:lang w:eastAsia="zh-CN"/>
              </w:rPr>
            </w:pPr>
          </w:p>
        </w:tc>
      </w:tr>
    </w:tbl>
    <w:p w14:paraId="053B1F7A" w14:textId="77777777" w:rsidR="00DD35E0" w:rsidRPr="003A568B" w:rsidRDefault="00DD35E0" w:rsidP="00DD35E0">
      <w:pPr>
        <w:ind w:firstLine="0"/>
        <w:rPr>
          <w:rFonts w:cs="Arial"/>
          <w:sz w:val="22"/>
          <w:szCs w:val="22"/>
        </w:rPr>
      </w:pPr>
    </w:p>
    <w:tbl>
      <w:tblPr>
        <w:tblW w:w="7938" w:type="dxa"/>
        <w:tblInd w:w="704" w:type="dxa"/>
        <w:tblLayout w:type="fixed"/>
        <w:tblLook w:val="04A0" w:firstRow="1" w:lastRow="0" w:firstColumn="1" w:lastColumn="0" w:noHBand="0" w:noVBand="1"/>
      </w:tblPr>
      <w:tblGrid>
        <w:gridCol w:w="2410"/>
        <w:gridCol w:w="5528"/>
      </w:tblGrid>
      <w:tr w:rsidR="00DD35E0" w:rsidRPr="003A568B" w14:paraId="6F64BC25" w14:textId="77777777" w:rsidTr="00C06167">
        <w:tc>
          <w:tcPr>
            <w:tcW w:w="79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333428" w14:textId="77777777" w:rsidR="00DD35E0" w:rsidRPr="003A568B" w:rsidRDefault="00DD35E0" w:rsidP="00DD35E0">
            <w:pPr>
              <w:spacing w:line="240" w:lineRule="auto"/>
              <w:ind w:firstLine="0"/>
              <w:jc w:val="center"/>
              <w:rPr>
                <w:rFonts w:cs="Arial"/>
                <w:sz w:val="22"/>
                <w:szCs w:val="22"/>
                <w:lang w:eastAsia="zh-CN"/>
              </w:rPr>
            </w:pPr>
            <w:r w:rsidRPr="003A568B">
              <w:rPr>
                <w:rFonts w:cs="Arial"/>
                <w:sz w:val="22"/>
                <w:szCs w:val="22"/>
                <w:lang w:eastAsia="zh-CN"/>
              </w:rPr>
              <w:t>Caso de uso – Visualizar estatística descritiva</w:t>
            </w:r>
          </w:p>
        </w:tc>
      </w:tr>
      <w:tr w:rsidR="00DD35E0" w:rsidRPr="003A568B" w14:paraId="1720350B" w14:textId="77777777" w:rsidTr="00C06167"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0692BA93" w14:textId="77777777" w:rsidR="00DD35E0" w:rsidRPr="003A568B" w:rsidRDefault="00DD35E0" w:rsidP="00DD35E0">
            <w:pPr>
              <w:spacing w:line="240" w:lineRule="auto"/>
              <w:ind w:firstLine="0"/>
              <w:rPr>
                <w:rFonts w:cs="Arial"/>
                <w:sz w:val="22"/>
                <w:szCs w:val="22"/>
                <w:lang w:eastAsia="zh-CN"/>
              </w:rPr>
            </w:pPr>
            <w:r w:rsidRPr="003A568B">
              <w:rPr>
                <w:rFonts w:cs="Arial"/>
                <w:b/>
                <w:sz w:val="22"/>
                <w:szCs w:val="22"/>
                <w:lang w:eastAsia="zh-CN"/>
              </w:rPr>
              <w:t>ID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0C58DE" w14:textId="77777777" w:rsidR="00DD35E0" w:rsidRPr="003A568B" w:rsidRDefault="00DD35E0" w:rsidP="00DD35E0">
            <w:pPr>
              <w:ind w:firstLine="0"/>
              <w:rPr>
                <w:rFonts w:cs="Arial"/>
                <w:sz w:val="22"/>
                <w:szCs w:val="22"/>
              </w:rPr>
            </w:pPr>
            <w:r w:rsidRPr="003A568B">
              <w:rPr>
                <w:rFonts w:cs="Arial"/>
                <w:sz w:val="22"/>
                <w:szCs w:val="22"/>
              </w:rPr>
              <w:t>UC005 – Visualizar estatística descritiva;</w:t>
            </w:r>
          </w:p>
          <w:p w14:paraId="62BA10B7" w14:textId="77777777" w:rsidR="00DD35E0" w:rsidRPr="003A568B" w:rsidRDefault="00DD35E0" w:rsidP="00DD35E0">
            <w:pPr>
              <w:ind w:firstLine="0"/>
              <w:rPr>
                <w:rFonts w:cs="Arial"/>
                <w:sz w:val="22"/>
                <w:szCs w:val="22"/>
                <w:lang w:eastAsia="zh-CN"/>
              </w:rPr>
            </w:pPr>
          </w:p>
        </w:tc>
      </w:tr>
      <w:tr w:rsidR="00DD35E0" w:rsidRPr="003A568B" w14:paraId="610C2E56" w14:textId="77777777" w:rsidTr="00C06167"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499FA470" w14:textId="77777777" w:rsidR="00DD35E0" w:rsidRPr="003A568B" w:rsidRDefault="00DD35E0" w:rsidP="00DD35E0">
            <w:pPr>
              <w:spacing w:line="240" w:lineRule="auto"/>
              <w:ind w:firstLine="0"/>
              <w:rPr>
                <w:rFonts w:cs="Arial"/>
                <w:sz w:val="22"/>
                <w:szCs w:val="22"/>
                <w:lang w:eastAsia="zh-CN"/>
              </w:rPr>
            </w:pPr>
            <w:r w:rsidRPr="003A568B">
              <w:rPr>
                <w:rFonts w:cs="Arial"/>
                <w:b/>
                <w:sz w:val="22"/>
                <w:szCs w:val="22"/>
                <w:lang w:eastAsia="zh-CN"/>
              </w:rPr>
              <w:t>Descrição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74346F" w14:textId="77777777" w:rsidR="00DD35E0" w:rsidRPr="003A568B" w:rsidRDefault="00DD35E0" w:rsidP="00DD35E0">
            <w:pPr>
              <w:spacing w:line="240" w:lineRule="auto"/>
              <w:ind w:firstLine="0"/>
              <w:rPr>
                <w:rFonts w:cs="Arial"/>
                <w:sz w:val="22"/>
                <w:szCs w:val="22"/>
                <w:lang w:eastAsia="zh-CN"/>
              </w:rPr>
            </w:pPr>
            <w:r w:rsidRPr="003A568B">
              <w:rPr>
                <w:rFonts w:cs="Arial"/>
                <w:sz w:val="22"/>
                <w:szCs w:val="22"/>
                <w:lang w:eastAsia="zh-CN"/>
              </w:rPr>
              <w:t>Este caso de uso tem por objetivo permitir a visualização da estatística descritiva por parte do usuário.</w:t>
            </w:r>
          </w:p>
        </w:tc>
      </w:tr>
      <w:tr w:rsidR="00DD35E0" w:rsidRPr="003A568B" w14:paraId="0FED9596" w14:textId="77777777" w:rsidTr="00C06167"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2B5A72EF" w14:textId="77777777" w:rsidR="00DD35E0" w:rsidRPr="003A568B" w:rsidRDefault="00DD35E0" w:rsidP="00DD35E0">
            <w:pPr>
              <w:spacing w:line="240" w:lineRule="auto"/>
              <w:ind w:firstLine="0"/>
              <w:rPr>
                <w:rFonts w:cs="Arial"/>
                <w:sz w:val="22"/>
                <w:szCs w:val="22"/>
                <w:lang w:eastAsia="zh-CN"/>
              </w:rPr>
            </w:pPr>
            <w:r w:rsidRPr="003A568B">
              <w:rPr>
                <w:rFonts w:cs="Arial"/>
                <w:b/>
                <w:sz w:val="22"/>
                <w:szCs w:val="22"/>
                <w:lang w:eastAsia="zh-CN"/>
              </w:rPr>
              <w:t>Ator Primário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F7FE8F" w14:textId="77777777" w:rsidR="00DD35E0" w:rsidRPr="003A568B" w:rsidRDefault="00DD35E0" w:rsidP="00DD35E0">
            <w:pPr>
              <w:spacing w:line="240" w:lineRule="auto"/>
              <w:ind w:firstLine="0"/>
              <w:rPr>
                <w:rFonts w:cs="Arial"/>
                <w:sz w:val="22"/>
                <w:szCs w:val="22"/>
                <w:lang w:eastAsia="zh-CN"/>
              </w:rPr>
            </w:pPr>
            <w:r w:rsidRPr="003A568B">
              <w:rPr>
                <w:rFonts w:cs="Arial"/>
                <w:sz w:val="22"/>
                <w:szCs w:val="22"/>
                <w:lang w:eastAsia="zh-CN"/>
              </w:rPr>
              <w:t>Usuário</w:t>
            </w:r>
          </w:p>
        </w:tc>
      </w:tr>
      <w:tr w:rsidR="00DD35E0" w:rsidRPr="003A568B" w14:paraId="691565A2" w14:textId="77777777" w:rsidTr="00C06167"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2890429B" w14:textId="77777777" w:rsidR="00DD35E0" w:rsidRPr="003A568B" w:rsidRDefault="00DD35E0" w:rsidP="00DD35E0">
            <w:pPr>
              <w:spacing w:line="240" w:lineRule="auto"/>
              <w:ind w:firstLine="0"/>
              <w:rPr>
                <w:rFonts w:cs="Arial"/>
                <w:sz w:val="22"/>
                <w:szCs w:val="22"/>
                <w:lang w:eastAsia="zh-CN"/>
              </w:rPr>
            </w:pPr>
            <w:r w:rsidRPr="003A568B">
              <w:rPr>
                <w:rFonts w:cs="Arial"/>
                <w:b/>
                <w:sz w:val="22"/>
                <w:szCs w:val="22"/>
                <w:lang w:eastAsia="zh-CN"/>
              </w:rPr>
              <w:t>Pré-condição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58071B" w14:textId="39E279B4" w:rsidR="00DD35E0" w:rsidRPr="003A568B" w:rsidRDefault="00DD35E0" w:rsidP="00DD35E0">
            <w:pPr>
              <w:spacing w:line="240" w:lineRule="auto"/>
              <w:ind w:firstLine="0"/>
              <w:rPr>
                <w:rFonts w:cs="Arial"/>
                <w:sz w:val="22"/>
                <w:szCs w:val="22"/>
                <w:lang w:eastAsia="zh-CN"/>
              </w:rPr>
            </w:pPr>
            <w:r w:rsidRPr="003A568B">
              <w:rPr>
                <w:rFonts w:cs="Arial"/>
                <w:sz w:val="22"/>
                <w:szCs w:val="22"/>
                <w:lang w:eastAsia="zh-CN"/>
              </w:rPr>
              <w:t>Ter escolhido o tipo de variável</w:t>
            </w:r>
            <w:r w:rsidR="003A0269">
              <w:rPr>
                <w:rFonts w:cs="Arial"/>
                <w:sz w:val="22"/>
                <w:szCs w:val="22"/>
                <w:lang w:eastAsia="zh-CN"/>
              </w:rPr>
              <w:t>,</w:t>
            </w:r>
            <w:r w:rsidR="00911628">
              <w:rPr>
                <w:rFonts w:cs="Arial"/>
                <w:sz w:val="22"/>
                <w:szCs w:val="22"/>
                <w:lang w:eastAsia="zh-CN"/>
              </w:rPr>
              <w:t xml:space="preserve"> processo estatístico</w:t>
            </w:r>
            <w:r w:rsidR="003A0269">
              <w:rPr>
                <w:rFonts w:cs="Arial"/>
                <w:sz w:val="22"/>
                <w:szCs w:val="22"/>
                <w:lang w:eastAsia="zh-CN"/>
              </w:rPr>
              <w:t xml:space="preserve"> e inserido dados.</w:t>
            </w:r>
          </w:p>
        </w:tc>
      </w:tr>
      <w:tr w:rsidR="00DD35E0" w:rsidRPr="003A568B" w14:paraId="65978F38" w14:textId="77777777" w:rsidTr="00C06167"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74E8D4FC" w14:textId="77777777" w:rsidR="00DD35E0" w:rsidRPr="003A568B" w:rsidRDefault="00DD35E0" w:rsidP="00DD35E0">
            <w:pPr>
              <w:spacing w:line="240" w:lineRule="auto"/>
              <w:ind w:firstLine="0"/>
              <w:rPr>
                <w:rFonts w:cs="Arial"/>
                <w:sz w:val="22"/>
                <w:szCs w:val="22"/>
                <w:lang w:eastAsia="zh-CN"/>
              </w:rPr>
            </w:pPr>
            <w:r w:rsidRPr="003A568B">
              <w:rPr>
                <w:rFonts w:cs="Arial"/>
                <w:b/>
                <w:sz w:val="22"/>
                <w:szCs w:val="22"/>
                <w:lang w:eastAsia="zh-CN"/>
              </w:rPr>
              <w:t>Cenário Principal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1832A0" w14:textId="67BF0001" w:rsidR="00CC7CAA" w:rsidRDefault="00DD35E0" w:rsidP="00DD35E0">
            <w:pPr>
              <w:spacing w:line="240" w:lineRule="auto"/>
              <w:ind w:firstLine="0"/>
              <w:rPr>
                <w:rFonts w:cs="Arial"/>
                <w:sz w:val="22"/>
                <w:szCs w:val="22"/>
                <w:lang w:eastAsia="zh-CN"/>
              </w:rPr>
            </w:pPr>
            <w:r w:rsidRPr="003A568B">
              <w:rPr>
                <w:rFonts w:cs="Arial"/>
                <w:sz w:val="22"/>
                <w:szCs w:val="22"/>
                <w:lang w:eastAsia="zh-CN"/>
              </w:rPr>
              <w:t>1. O use case inicia após a escolha do tipo de variável</w:t>
            </w:r>
          </w:p>
          <w:p w14:paraId="5F9A112F" w14:textId="567C68C6" w:rsidR="00DD35E0" w:rsidRDefault="00834985" w:rsidP="00DD35E0">
            <w:pPr>
              <w:spacing w:line="240" w:lineRule="auto"/>
              <w:ind w:firstLine="0"/>
              <w:rPr>
                <w:rFonts w:cs="Arial"/>
                <w:sz w:val="22"/>
                <w:szCs w:val="22"/>
                <w:lang w:eastAsia="zh-CN"/>
              </w:rPr>
            </w:pPr>
            <w:r>
              <w:rPr>
                <w:rFonts w:cs="Arial"/>
                <w:sz w:val="22"/>
                <w:szCs w:val="22"/>
                <w:lang w:eastAsia="zh-CN"/>
              </w:rPr>
              <w:t>2</w:t>
            </w:r>
            <w:r w:rsidR="00DD35E0" w:rsidRPr="003A568B">
              <w:rPr>
                <w:rFonts w:cs="Arial"/>
                <w:sz w:val="22"/>
                <w:szCs w:val="22"/>
                <w:lang w:eastAsia="zh-CN"/>
              </w:rPr>
              <w:t xml:space="preserve">. </w:t>
            </w:r>
            <w:r w:rsidR="002E333F">
              <w:rPr>
                <w:rFonts w:cs="Arial"/>
                <w:sz w:val="22"/>
                <w:szCs w:val="22"/>
                <w:lang w:eastAsia="zh-CN"/>
              </w:rPr>
              <w:t>O sistema recebe os dados informados pelo usuário.</w:t>
            </w:r>
          </w:p>
          <w:p w14:paraId="252519D9" w14:textId="24FDCBA4" w:rsidR="002E333F" w:rsidRPr="003A568B" w:rsidRDefault="00834985" w:rsidP="00DD35E0">
            <w:pPr>
              <w:spacing w:line="240" w:lineRule="auto"/>
              <w:ind w:firstLine="0"/>
              <w:rPr>
                <w:rFonts w:cs="Arial"/>
                <w:sz w:val="22"/>
                <w:szCs w:val="22"/>
                <w:lang w:eastAsia="zh-CN"/>
              </w:rPr>
            </w:pPr>
            <w:r>
              <w:rPr>
                <w:rFonts w:cs="Arial"/>
                <w:sz w:val="22"/>
                <w:szCs w:val="22"/>
                <w:lang w:eastAsia="zh-CN"/>
              </w:rPr>
              <w:t>3</w:t>
            </w:r>
            <w:r w:rsidR="002E333F">
              <w:rPr>
                <w:rFonts w:cs="Arial"/>
                <w:sz w:val="22"/>
                <w:szCs w:val="22"/>
                <w:lang w:eastAsia="zh-CN"/>
              </w:rPr>
              <w:t xml:space="preserve">. </w:t>
            </w:r>
            <w:r w:rsidR="002E333F" w:rsidRPr="003A568B">
              <w:rPr>
                <w:rFonts w:cs="Arial"/>
                <w:sz w:val="22"/>
                <w:szCs w:val="22"/>
                <w:lang w:eastAsia="zh-CN"/>
              </w:rPr>
              <w:t>O sistema gera as informações com base nos dados inseridos.</w:t>
            </w:r>
          </w:p>
          <w:p w14:paraId="349224B9" w14:textId="77777777" w:rsidR="00DD35E0" w:rsidRPr="003A568B" w:rsidRDefault="00DD35E0" w:rsidP="00DD35E0">
            <w:pPr>
              <w:spacing w:line="240" w:lineRule="auto"/>
              <w:ind w:firstLine="0"/>
              <w:rPr>
                <w:rFonts w:cs="Arial"/>
                <w:sz w:val="22"/>
                <w:szCs w:val="22"/>
                <w:lang w:eastAsia="zh-CN"/>
              </w:rPr>
            </w:pPr>
          </w:p>
        </w:tc>
      </w:tr>
      <w:tr w:rsidR="00DD35E0" w:rsidRPr="003A568B" w14:paraId="72BD3E5B" w14:textId="77777777" w:rsidTr="00C06167"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025E3229" w14:textId="77777777" w:rsidR="00DD35E0" w:rsidRPr="003A568B" w:rsidRDefault="00DD35E0" w:rsidP="00DD35E0">
            <w:pPr>
              <w:spacing w:line="240" w:lineRule="auto"/>
              <w:ind w:firstLine="0"/>
              <w:rPr>
                <w:rFonts w:cs="Arial"/>
                <w:sz w:val="22"/>
                <w:szCs w:val="22"/>
                <w:lang w:eastAsia="zh-CN"/>
              </w:rPr>
            </w:pPr>
            <w:r w:rsidRPr="003A568B">
              <w:rPr>
                <w:rFonts w:cs="Arial"/>
                <w:b/>
                <w:sz w:val="22"/>
                <w:szCs w:val="22"/>
                <w:lang w:eastAsia="zh-CN"/>
              </w:rPr>
              <w:t>Pós-condição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B70810" w14:textId="77777777" w:rsidR="00DD35E0" w:rsidRPr="003A568B" w:rsidRDefault="00DD35E0" w:rsidP="00DD35E0">
            <w:pPr>
              <w:spacing w:line="240" w:lineRule="auto"/>
              <w:ind w:firstLine="0"/>
              <w:rPr>
                <w:rFonts w:cs="Arial"/>
                <w:sz w:val="22"/>
                <w:szCs w:val="22"/>
                <w:lang w:eastAsia="zh-CN"/>
              </w:rPr>
            </w:pPr>
            <w:r w:rsidRPr="003A568B">
              <w:rPr>
                <w:rFonts w:cs="Arial"/>
                <w:sz w:val="22"/>
                <w:szCs w:val="22"/>
                <w:lang w:eastAsia="zh-CN"/>
              </w:rPr>
              <w:t>Não possui</w:t>
            </w:r>
          </w:p>
        </w:tc>
      </w:tr>
      <w:tr w:rsidR="00DD35E0" w:rsidRPr="003A568B" w14:paraId="168BB030" w14:textId="77777777" w:rsidTr="00C06167"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610E133B" w14:textId="77777777" w:rsidR="00DD35E0" w:rsidRPr="003A568B" w:rsidRDefault="00DD35E0" w:rsidP="00DD35E0">
            <w:pPr>
              <w:spacing w:line="240" w:lineRule="auto"/>
              <w:ind w:firstLine="0"/>
              <w:rPr>
                <w:rFonts w:cs="Arial"/>
                <w:sz w:val="22"/>
                <w:szCs w:val="22"/>
                <w:lang w:eastAsia="zh-CN"/>
              </w:rPr>
            </w:pPr>
            <w:r w:rsidRPr="003A568B">
              <w:rPr>
                <w:rFonts w:cs="Arial"/>
                <w:b/>
                <w:sz w:val="22"/>
                <w:szCs w:val="22"/>
                <w:lang w:eastAsia="zh-CN"/>
              </w:rPr>
              <w:lastRenderedPageBreak/>
              <w:t>Cenário Alternativo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04A71B" w14:textId="77777777" w:rsidR="00DD35E0" w:rsidRPr="003A568B" w:rsidRDefault="00DD35E0" w:rsidP="00DD35E0">
            <w:pPr>
              <w:spacing w:line="276" w:lineRule="auto"/>
              <w:ind w:firstLine="0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3A568B">
              <w:rPr>
                <w:rFonts w:cs="Arial"/>
                <w:color w:val="000000"/>
                <w:sz w:val="22"/>
                <w:szCs w:val="22"/>
                <w:lang w:eastAsia="pt-BR"/>
              </w:rPr>
              <w:t>*a – Em qualquer momento o usuário pode sair do sistema</w:t>
            </w:r>
          </w:p>
          <w:p w14:paraId="22CD0006" w14:textId="77777777" w:rsidR="00DD35E0" w:rsidRDefault="00FF2913" w:rsidP="00DD35E0">
            <w:pPr>
              <w:spacing w:line="240" w:lineRule="auto"/>
              <w:ind w:firstLine="0"/>
              <w:rPr>
                <w:rFonts w:cs="Arial"/>
                <w:sz w:val="22"/>
                <w:szCs w:val="22"/>
                <w:lang w:eastAsia="zh-CN"/>
              </w:rPr>
            </w:pPr>
            <w:r>
              <w:rPr>
                <w:rFonts w:cs="Arial"/>
                <w:sz w:val="22"/>
                <w:szCs w:val="22"/>
                <w:lang w:eastAsia="zh-CN"/>
              </w:rPr>
              <w:t>3a – O usuário não informou dados</w:t>
            </w:r>
          </w:p>
          <w:p w14:paraId="718BAD7E" w14:textId="5F70F2A9" w:rsidR="00FF2913" w:rsidRPr="003A568B" w:rsidRDefault="00FF2913" w:rsidP="00DD35E0">
            <w:pPr>
              <w:spacing w:line="240" w:lineRule="auto"/>
              <w:ind w:firstLine="0"/>
              <w:rPr>
                <w:rFonts w:cs="Arial"/>
                <w:sz w:val="22"/>
                <w:szCs w:val="22"/>
                <w:lang w:eastAsia="zh-CN"/>
              </w:rPr>
            </w:pPr>
            <w:r>
              <w:rPr>
                <w:rFonts w:cs="Arial"/>
                <w:sz w:val="22"/>
                <w:szCs w:val="22"/>
                <w:lang w:eastAsia="zh-CN"/>
              </w:rPr>
              <w:t xml:space="preserve">           3a.1 O sistema não gera as informações necessárias.</w:t>
            </w:r>
          </w:p>
        </w:tc>
      </w:tr>
      <w:tr w:rsidR="00DD35E0" w:rsidRPr="003A568B" w14:paraId="58627F2D" w14:textId="77777777" w:rsidTr="00C06167"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07F2ED32" w14:textId="77777777" w:rsidR="00DD35E0" w:rsidRPr="003A568B" w:rsidRDefault="00DD35E0" w:rsidP="00DD35E0">
            <w:pPr>
              <w:spacing w:line="240" w:lineRule="auto"/>
              <w:ind w:firstLine="0"/>
              <w:rPr>
                <w:rFonts w:cs="Arial"/>
                <w:sz w:val="22"/>
                <w:szCs w:val="22"/>
                <w:lang w:eastAsia="zh-CN"/>
              </w:rPr>
            </w:pPr>
            <w:r w:rsidRPr="003A568B">
              <w:rPr>
                <w:rFonts w:cs="Arial"/>
                <w:b/>
                <w:sz w:val="22"/>
                <w:szCs w:val="22"/>
                <w:lang w:eastAsia="zh-CN"/>
              </w:rPr>
              <w:t>Inclusão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823CC8" w14:textId="77777777" w:rsidR="00DD35E0" w:rsidRPr="003A568B" w:rsidRDefault="00DD35E0" w:rsidP="00DD35E0">
            <w:pPr>
              <w:spacing w:line="240" w:lineRule="auto"/>
              <w:ind w:firstLine="0"/>
              <w:rPr>
                <w:rFonts w:cs="Arial"/>
                <w:sz w:val="22"/>
                <w:szCs w:val="22"/>
                <w:lang w:eastAsia="zh-CN"/>
              </w:rPr>
            </w:pPr>
          </w:p>
        </w:tc>
      </w:tr>
      <w:tr w:rsidR="00DD35E0" w:rsidRPr="003A568B" w14:paraId="4FFF9753" w14:textId="77777777" w:rsidTr="00C06167"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55B5B5DE" w14:textId="77777777" w:rsidR="00DD35E0" w:rsidRPr="003A568B" w:rsidRDefault="00DD35E0" w:rsidP="00DD35E0">
            <w:pPr>
              <w:spacing w:line="240" w:lineRule="auto"/>
              <w:ind w:firstLine="0"/>
              <w:rPr>
                <w:rFonts w:cs="Arial"/>
                <w:sz w:val="22"/>
                <w:szCs w:val="22"/>
                <w:lang w:eastAsia="zh-CN"/>
              </w:rPr>
            </w:pPr>
            <w:r w:rsidRPr="003A568B">
              <w:rPr>
                <w:rFonts w:cs="Arial"/>
                <w:b/>
                <w:sz w:val="22"/>
                <w:szCs w:val="22"/>
                <w:lang w:eastAsia="zh-CN"/>
              </w:rPr>
              <w:t>Extensão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0EDB4B" w14:textId="77777777" w:rsidR="00DD35E0" w:rsidRPr="003A568B" w:rsidRDefault="00DD35E0" w:rsidP="00DD35E0">
            <w:pPr>
              <w:snapToGrid w:val="0"/>
              <w:spacing w:line="240" w:lineRule="auto"/>
              <w:ind w:firstLine="0"/>
              <w:rPr>
                <w:rFonts w:cs="Arial"/>
                <w:b/>
                <w:sz w:val="22"/>
                <w:szCs w:val="22"/>
                <w:lang w:eastAsia="zh-CN"/>
              </w:rPr>
            </w:pPr>
          </w:p>
        </w:tc>
      </w:tr>
    </w:tbl>
    <w:p w14:paraId="1B5D2525" w14:textId="77777777" w:rsidR="00DD35E0" w:rsidRPr="003A568B" w:rsidRDefault="00DD35E0" w:rsidP="00DD35E0">
      <w:pPr>
        <w:ind w:firstLine="0"/>
        <w:rPr>
          <w:rFonts w:cs="Arial"/>
          <w:sz w:val="22"/>
          <w:szCs w:val="22"/>
        </w:rPr>
      </w:pPr>
    </w:p>
    <w:p w14:paraId="5F66B5AF" w14:textId="4B0AA493" w:rsidR="00DD35E0" w:rsidRPr="003A568B" w:rsidRDefault="00DD35E0" w:rsidP="00DD35E0">
      <w:pPr>
        <w:ind w:firstLine="0"/>
        <w:rPr>
          <w:rFonts w:cs="Arial"/>
          <w:sz w:val="22"/>
          <w:szCs w:val="22"/>
        </w:rPr>
      </w:pPr>
    </w:p>
    <w:p w14:paraId="430987E9" w14:textId="7780B038" w:rsidR="00C06167" w:rsidRPr="003A568B" w:rsidRDefault="00C06167" w:rsidP="00DD35E0">
      <w:pPr>
        <w:ind w:firstLine="0"/>
        <w:rPr>
          <w:rFonts w:cs="Arial"/>
          <w:sz w:val="22"/>
          <w:szCs w:val="22"/>
        </w:rPr>
      </w:pPr>
    </w:p>
    <w:p w14:paraId="1EF55034" w14:textId="09658078" w:rsidR="009E1C70" w:rsidRPr="003A568B" w:rsidRDefault="009E1C70" w:rsidP="00DD35E0">
      <w:pPr>
        <w:ind w:firstLine="0"/>
        <w:rPr>
          <w:rFonts w:cs="Arial"/>
          <w:sz w:val="22"/>
          <w:szCs w:val="22"/>
        </w:rPr>
      </w:pPr>
    </w:p>
    <w:p w14:paraId="15FE2DCC" w14:textId="532FB969" w:rsidR="009E1C70" w:rsidRPr="003A568B" w:rsidRDefault="009E1C70" w:rsidP="00DD35E0">
      <w:pPr>
        <w:ind w:firstLine="0"/>
        <w:rPr>
          <w:rFonts w:cs="Arial"/>
          <w:sz w:val="22"/>
          <w:szCs w:val="22"/>
        </w:rPr>
      </w:pPr>
    </w:p>
    <w:p w14:paraId="68E8C3DD" w14:textId="44AEE381" w:rsidR="009E1C70" w:rsidRPr="003A568B" w:rsidRDefault="009E1C70" w:rsidP="00DD35E0">
      <w:pPr>
        <w:ind w:firstLine="0"/>
        <w:rPr>
          <w:rFonts w:cs="Arial"/>
          <w:sz w:val="22"/>
          <w:szCs w:val="22"/>
        </w:rPr>
      </w:pPr>
    </w:p>
    <w:p w14:paraId="045AAD20" w14:textId="5CF79323" w:rsidR="009E1C70" w:rsidRDefault="009E1C70" w:rsidP="00DD35E0">
      <w:pPr>
        <w:ind w:firstLine="0"/>
        <w:rPr>
          <w:rFonts w:cs="Arial"/>
          <w:sz w:val="22"/>
          <w:szCs w:val="22"/>
        </w:rPr>
      </w:pPr>
    </w:p>
    <w:p w14:paraId="20D4967C" w14:textId="169DD4B0" w:rsidR="002E333F" w:rsidRDefault="002E333F" w:rsidP="00DD35E0">
      <w:pPr>
        <w:ind w:firstLine="0"/>
        <w:rPr>
          <w:rFonts w:cs="Arial"/>
          <w:sz w:val="22"/>
          <w:szCs w:val="22"/>
        </w:rPr>
      </w:pPr>
    </w:p>
    <w:p w14:paraId="6FBC9477" w14:textId="77777777" w:rsidR="00DD35E0" w:rsidRPr="003A568B" w:rsidRDefault="00DD35E0" w:rsidP="00DD35E0">
      <w:pPr>
        <w:ind w:firstLine="0"/>
        <w:rPr>
          <w:rFonts w:cs="Arial"/>
          <w:sz w:val="22"/>
          <w:szCs w:val="22"/>
        </w:rPr>
      </w:pPr>
    </w:p>
    <w:tbl>
      <w:tblPr>
        <w:tblW w:w="7938" w:type="dxa"/>
        <w:tblInd w:w="704" w:type="dxa"/>
        <w:tblLayout w:type="fixed"/>
        <w:tblLook w:val="04A0" w:firstRow="1" w:lastRow="0" w:firstColumn="1" w:lastColumn="0" w:noHBand="0" w:noVBand="1"/>
      </w:tblPr>
      <w:tblGrid>
        <w:gridCol w:w="2410"/>
        <w:gridCol w:w="5528"/>
      </w:tblGrid>
      <w:tr w:rsidR="00DD35E0" w:rsidRPr="003A568B" w14:paraId="0FD804F8" w14:textId="77777777" w:rsidTr="00C06167">
        <w:tc>
          <w:tcPr>
            <w:tcW w:w="79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54F217" w14:textId="77777777" w:rsidR="00DD35E0" w:rsidRPr="003A568B" w:rsidRDefault="00DD35E0" w:rsidP="00DD35E0">
            <w:pPr>
              <w:spacing w:line="240" w:lineRule="auto"/>
              <w:ind w:firstLine="0"/>
              <w:jc w:val="center"/>
              <w:rPr>
                <w:rFonts w:cs="Arial"/>
                <w:sz w:val="22"/>
                <w:szCs w:val="22"/>
                <w:lang w:eastAsia="zh-CN"/>
              </w:rPr>
            </w:pPr>
            <w:r w:rsidRPr="003A568B">
              <w:rPr>
                <w:rFonts w:cs="Arial"/>
                <w:sz w:val="22"/>
                <w:szCs w:val="22"/>
                <w:lang w:eastAsia="zh-CN"/>
              </w:rPr>
              <w:t>Caso de uso – Visualizar gráficos</w:t>
            </w:r>
          </w:p>
        </w:tc>
      </w:tr>
      <w:tr w:rsidR="00DD35E0" w:rsidRPr="003A568B" w14:paraId="1F8BFDBC" w14:textId="77777777" w:rsidTr="00C06167"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6D4362CE" w14:textId="77777777" w:rsidR="00DD35E0" w:rsidRPr="003A568B" w:rsidRDefault="00DD35E0" w:rsidP="00C06167">
            <w:pPr>
              <w:spacing w:line="240" w:lineRule="auto"/>
              <w:ind w:left="-101" w:firstLine="101"/>
              <w:rPr>
                <w:rFonts w:cs="Arial"/>
                <w:sz w:val="22"/>
                <w:szCs w:val="22"/>
                <w:lang w:eastAsia="zh-CN"/>
              </w:rPr>
            </w:pPr>
            <w:r w:rsidRPr="003A568B">
              <w:rPr>
                <w:rFonts w:cs="Arial"/>
                <w:b/>
                <w:sz w:val="22"/>
                <w:szCs w:val="22"/>
                <w:lang w:eastAsia="zh-CN"/>
              </w:rPr>
              <w:t>ID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3258F8" w14:textId="77777777" w:rsidR="00DD35E0" w:rsidRPr="003A568B" w:rsidRDefault="00DD35E0" w:rsidP="00DD35E0">
            <w:pPr>
              <w:ind w:firstLine="0"/>
              <w:rPr>
                <w:rFonts w:cs="Arial"/>
                <w:sz w:val="22"/>
                <w:szCs w:val="22"/>
              </w:rPr>
            </w:pPr>
            <w:r w:rsidRPr="003A568B">
              <w:rPr>
                <w:rFonts w:cs="Arial"/>
                <w:sz w:val="22"/>
                <w:szCs w:val="22"/>
              </w:rPr>
              <w:t>UC006 – Visualizar gráficos;</w:t>
            </w:r>
          </w:p>
        </w:tc>
      </w:tr>
      <w:tr w:rsidR="00DD35E0" w:rsidRPr="003A568B" w14:paraId="79E06422" w14:textId="77777777" w:rsidTr="00C06167"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5891CE64" w14:textId="77777777" w:rsidR="00DD35E0" w:rsidRPr="003A568B" w:rsidRDefault="00DD35E0" w:rsidP="00DD35E0">
            <w:pPr>
              <w:spacing w:line="240" w:lineRule="auto"/>
              <w:ind w:firstLine="0"/>
              <w:rPr>
                <w:rFonts w:cs="Arial"/>
                <w:sz w:val="22"/>
                <w:szCs w:val="22"/>
                <w:lang w:eastAsia="zh-CN"/>
              </w:rPr>
            </w:pPr>
            <w:r w:rsidRPr="003A568B">
              <w:rPr>
                <w:rFonts w:cs="Arial"/>
                <w:b/>
                <w:sz w:val="22"/>
                <w:szCs w:val="22"/>
                <w:lang w:eastAsia="zh-CN"/>
              </w:rPr>
              <w:t>Descrição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A7BBE6" w14:textId="77777777" w:rsidR="00DD35E0" w:rsidRPr="003A568B" w:rsidRDefault="00DD35E0" w:rsidP="00DD35E0">
            <w:pPr>
              <w:spacing w:line="240" w:lineRule="auto"/>
              <w:ind w:firstLine="0"/>
              <w:rPr>
                <w:rFonts w:cs="Arial"/>
                <w:sz w:val="22"/>
                <w:szCs w:val="22"/>
                <w:lang w:eastAsia="zh-CN"/>
              </w:rPr>
            </w:pPr>
            <w:r w:rsidRPr="003A568B">
              <w:rPr>
                <w:rFonts w:cs="Arial"/>
                <w:sz w:val="22"/>
                <w:szCs w:val="22"/>
                <w:lang w:eastAsia="zh-CN"/>
              </w:rPr>
              <w:t xml:space="preserve">Este caso de uso tem por objetivo permitir a visualização de gráficos por parte do usuário </w:t>
            </w:r>
          </w:p>
        </w:tc>
      </w:tr>
      <w:tr w:rsidR="00DD35E0" w:rsidRPr="003A568B" w14:paraId="5E50B629" w14:textId="77777777" w:rsidTr="00C06167"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306E56AD" w14:textId="77777777" w:rsidR="00DD35E0" w:rsidRPr="003A568B" w:rsidRDefault="00DD35E0" w:rsidP="00DD35E0">
            <w:pPr>
              <w:spacing w:line="240" w:lineRule="auto"/>
              <w:ind w:firstLine="0"/>
              <w:rPr>
                <w:rFonts w:cs="Arial"/>
                <w:sz w:val="22"/>
                <w:szCs w:val="22"/>
                <w:lang w:eastAsia="zh-CN"/>
              </w:rPr>
            </w:pPr>
            <w:r w:rsidRPr="003A568B">
              <w:rPr>
                <w:rFonts w:cs="Arial"/>
                <w:b/>
                <w:sz w:val="22"/>
                <w:szCs w:val="22"/>
                <w:lang w:eastAsia="zh-CN"/>
              </w:rPr>
              <w:t>Ator Primário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FFFB19" w14:textId="77777777" w:rsidR="00DD35E0" w:rsidRPr="003A568B" w:rsidRDefault="00DD35E0" w:rsidP="00DD35E0">
            <w:pPr>
              <w:spacing w:line="240" w:lineRule="auto"/>
              <w:ind w:firstLine="0"/>
              <w:rPr>
                <w:rFonts w:cs="Arial"/>
                <w:sz w:val="22"/>
                <w:szCs w:val="22"/>
                <w:lang w:eastAsia="zh-CN"/>
              </w:rPr>
            </w:pPr>
            <w:r w:rsidRPr="003A568B">
              <w:rPr>
                <w:rFonts w:cs="Arial"/>
                <w:sz w:val="22"/>
                <w:szCs w:val="22"/>
                <w:lang w:eastAsia="zh-CN"/>
              </w:rPr>
              <w:t>Usuário</w:t>
            </w:r>
          </w:p>
        </w:tc>
      </w:tr>
      <w:tr w:rsidR="00DD35E0" w:rsidRPr="003A568B" w14:paraId="13CF4328" w14:textId="77777777" w:rsidTr="00C06167"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5969390E" w14:textId="77777777" w:rsidR="00DD35E0" w:rsidRPr="003A568B" w:rsidRDefault="00DD35E0" w:rsidP="00DD35E0">
            <w:pPr>
              <w:spacing w:line="240" w:lineRule="auto"/>
              <w:ind w:firstLine="0"/>
              <w:rPr>
                <w:rFonts w:cs="Arial"/>
                <w:sz w:val="22"/>
                <w:szCs w:val="22"/>
                <w:lang w:eastAsia="zh-CN"/>
              </w:rPr>
            </w:pPr>
            <w:r w:rsidRPr="003A568B">
              <w:rPr>
                <w:rFonts w:cs="Arial"/>
                <w:b/>
                <w:sz w:val="22"/>
                <w:szCs w:val="22"/>
                <w:lang w:eastAsia="zh-CN"/>
              </w:rPr>
              <w:t>Pré-condição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BEB916" w14:textId="4321ADA7" w:rsidR="00DD35E0" w:rsidRPr="003A568B" w:rsidRDefault="003A0269" w:rsidP="00DD35E0">
            <w:pPr>
              <w:spacing w:line="240" w:lineRule="auto"/>
              <w:ind w:firstLine="0"/>
              <w:rPr>
                <w:rFonts w:cs="Arial"/>
                <w:sz w:val="22"/>
                <w:szCs w:val="22"/>
                <w:lang w:eastAsia="zh-CN"/>
              </w:rPr>
            </w:pPr>
            <w:r>
              <w:rPr>
                <w:rFonts w:cs="Arial"/>
                <w:sz w:val="22"/>
                <w:szCs w:val="22"/>
                <w:lang w:eastAsia="zh-CN"/>
              </w:rPr>
              <w:t>Ter escolhido entre estatística descritiva e correlação e t</w:t>
            </w:r>
            <w:r w:rsidRPr="003A568B">
              <w:rPr>
                <w:rFonts w:cs="Arial"/>
                <w:sz w:val="22"/>
                <w:szCs w:val="22"/>
                <w:lang w:eastAsia="zh-CN"/>
              </w:rPr>
              <w:t>er inserido dados</w:t>
            </w:r>
          </w:p>
        </w:tc>
      </w:tr>
      <w:tr w:rsidR="00DD35E0" w:rsidRPr="003A568B" w14:paraId="6E92E1D5" w14:textId="77777777" w:rsidTr="00C06167"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115017EC" w14:textId="77777777" w:rsidR="00DD35E0" w:rsidRPr="003A568B" w:rsidRDefault="00DD35E0" w:rsidP="00DD35E0">
            <w:pPr>
              <w:spacing w:line="240" w:lineRule="auto"/>
              <w:ind w:firstLine="0"/>
              <w:rPr>
                <w:rFonts w:cs="Arial"/>
                <w:sz w:val="22"/>
                <w:szCs w:val="22"/>
                <w:lang w:eastAsia="zh-CN"/>
              </w:rPr>
            </w:pPr>
            <w:r w:rsidRPr="003A568B">
              <w:rPr>
                <w:rFonts w:cs="Arial"/>
                <w:b/>
                <w:sz w:val="22"/>
                <w:szCs w:val="22"/>
                <w:lang w:eastAsia="zh-CN"/>
              </w:rPr>
              <w:t>Cenário Principal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B269AA" w14:textId="2DBA40E6" w:rsidR="00DD35E0" w:rsidRPr="003A568B" w:rsidRDefault="00DD35E0" w:rsidP="00DD35E0">
            <w:pPr>
              <w:spacing w:line="240" w:lineRule="auto"/>
              <w:ind w:firstLine="0"/>
              <w:rPr>
                <w:rFonts w:cs="Arial"/>
                <w:sz w:val="22"/>
                <w:szCs w:val="22"/>
                <w:lang w:eastAsia="zh-CN"/>
              </w:rPr>
            </w:pPr>
            <w:r w:rsidRPr="003A568B">
              <w:rPr>
                <w:rFonts w:cs="Arial"/>
                <w:sz w:val="22"/>
                <w:szCs w:val="22"/>
                <w:lang w:eastAsia="zh-CN"/>
              </w:rPr>
              <w:t xml:space="preserve">1. O use case inicia após a inserção de dados </w:t>
            </w:r>
          </w:p>
          <w:p w14:paraId="7F8C69AF" w14:textId="46920F05" w:rsidR="00DD35E0" w:rsidRDefault="00DD35E0" w:rsidP="00DD35E0">
            <w:pPr>
              <w:spacing w:line="240" w:lineRule="auto"/>
              <w:ind w:firstLine="0"/>
              <w:rPr>
                <w:rFonts w:cs="Arial"/>
                <w:sz w:val="22"/>
                <w:szCs w:val="22"/>
                <w:lang w:eastAsia="zh-CN"/>
              </w:rPr>
            </w:pPr>
            <w:r w:rsidRPr="003A568B">
              <w:rPr>
                <w:rFonts w:cs="Arial"/>
                <w:sz w:val="22"/>
                <w:szCs w:val="22"/>
                <w:lang w:eastAsia="zh-CN"/>
              </w:rPr>
              <w:t xml:space="preserve">2. </w:t>
            </w:r>
            <w:r w:rsidR="002E333F">
              <w:rPr>
                <w:rFonts w:cs="Arial"/>
                <w:sz w:val="22"/>
                <w:szCs w:val="22"/>
                <w:lang w:eastAsia="zh-CN"/>
              </w:rPr>
              <w:t>O sistema recebe os dados inseridos pelo usuário.</w:t>
            </w:r>
          </w:p>
          <w:p w14:paraId="6C570DED" w14:textId="2171F305" w:rsidR="002E333F" w:rsidRPr="003A568B" w:rsidRDefault="002E333F" w:rsidP="00DD35E0">
            <w:pPr>
              <w:spacing w:line="240" w:lineRule="auto"/>
              <w:ind w:firstLine="0"/>
              <w:rPr>
                <w:rFonts w:cs="Arial"/>
                <w:sz w:val="22"/>
                <w:szCs w:val="22"/>
                <w:lang w:eastAsia="zh-CN"/>
              </w:rPr>
            </w:pPr>
            <w:r>
              <w:rPr>
                <w:rFonts w:cs="Arial"/>
                <w:sz w:val="22"/>
                <w:szCs w:val="22"/>
                <w:lang w:eastAsia="zh-CN"/>
              </w:rPr>
              <w:t xml:space="preserve">3. </w:t>
            </w:r>
            <w:r w:rsidRPr="003A568B">
              <w:rPr>
                <w:rFonts w:cs="Arial"/>
                <w:sz w:val="22"/>
                <w:szCs w:val="22"/>
                <w:lang w:eastAsia="zh-CN"/>
              </w:rPr>
              <w:t>O sistema gera os gráficos com base nos dados digitados pelo usuário</w:t>
            </w:r>
          </w:p>
          <w:p w14:paraId="48BF50FD" w14:textId="77777777" w:rsidR="00DD35E0" w:rsidRPr="003A568B" w:rsidRDefault="00DD35E0" w:rsidP="00DD35E0">
            <w:pPr>
              <w:spacing w:line="240" w:lineRule="auto"/>
              <w:ind w:firstLine="0"/>
              <w:rPr>
                <w:rFonts w:cs="Arial"/>
                <w:sz w:val="22"/>
                <w:szCs w:val="22"/>
                <w:lang w:eastAsia="zh-CN"/>
              </w:rPr>
            </w:pPr>
          </w:p>
        </w:tc>
      </w:tr>
      <w:tr w:rsidR="00DD35E0" w:rsidRPr="003A568B" w14:paraId="27CA0437" w14:textId="77777777" w:rsidTr="00C06167"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13EEA61D" w14:textId="77777777" w:rsidR="00DD35E0" w:rsidRPr="003A568B" w:rsidRDefault="00DD35E0" w:rsidP="00DD35E0">
            <w:pPr>
              <w:spacing w:line="240" w:lineRule="auto"/>
              <w:ind w:firstLine="0"/>
              <w:rPr>
                <w:rFonts w:cs="Arial"/>
                <w:sz w:val="22"/>
                <w:szCs w:val="22"/>
                <w:lang w:eastAsia="zh-CN"/>
              </w:rPr>
            </w:pPr>
            <w:r w:rsidRPr="003A568B">
              <w:rPr>
                <w:rFonts w:cs="Arial"/>
                <w:b/>
                <w:sz w:val="22"/>
                <w:szCs w:val="22"/>
                <w:lang w:eastAsia="zh-CN"/>
              </w:rPr>
              <w:t>Pós-condição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675238" w14:textId="77777777" w:rsidR="00DD35E0" w:rsidRPr="003A568B" w:rsidRDefault="00DD35E0" w:rsidP="00DD35E0">
            <w:pPr>
              <w:spacing w:line="240" w:lineRule="auto"/>
              <w:ind w:firstLine="0"/>
              <w:rPr>
                <w:rFonts w:cs="Arial"/>
                <w:sz w:val="22"/>
                <w:szCs w:val="22"/>
                <w:lang w:eastAsia="zh-CN"/>
              </w:rPr>
            </w:pPr>
            <w:r w:rsidRPr="003A568B">
              <w:rPr>
                <w:rFonts w:cs="Arial"/>
                <w:sz w:val="22"/>
                <w:szCs w:val="22"/>
                <w:lang w:eastAsia="zh-CN"/>
              </w:rPr>
              <w:t>Não possui</w:t>
            </w:r>
          </w:p>
        </w:tc>
      </w:tr>
      <w:tr w:rsidR="00DD35E0" w:rsidRPr="003A568B" w14:paraId="0BA34F97" w14:textId="77777777" w:rsidTr="00C06167"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0C106B9B" w14:textId="77777777" w:rsidR="00DD35E0" w:rsidRPr="003A568B" w:rsidRDefault="00DD35E0" w:rsidP="00DD35E0">
            <w:pPr>
              <w:spacing w:line="240" w:lineRule="auto"/>
              <w:ind w:firstLine="0"/>
              <w:rPr>
                <w:rFonts w:cs="Arial"/>
                <w:sz w:val="22"/>
                <w:szCs w:val="22"/>
                <w:lang w:eastAsia="zh-CN"/>
              </w:rPr>
            </w:pPr>
            <w:r w:rsidRPr="003A568B">
              <w:rPr>
                <w:rFonts w:cs="Arial"/>
                <w:b/>
                <w:sz w:val="22"/>
                <w:szCs w:val="22"/>
                <w:lang w:eastAsia="zh-CN"/>
              </w:rPr>
              <w:t>Cenário Alternativo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FCC092" w14:textId="77777777" w:rsidR="00DD35E0" w:rsidRPr="003A568B" w:rsidRDefault="00DD35E0" w:rsidP="00DD35E0">
            <w:pPr>
              <w:spacing w:line="276" w:lineRule="auto"/>
              <w:ind w:firstLine="0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3A568B">
              <w:rPr>
                <w:rFonts w:cs="Arial"/>
                <w:color w:val="000000"/>
                <w:sz w:val="22"/>
                <w:szCs w:val="22"/>
                <w:lang w:eastAsia="pt-BR"/>
              </w:rPr>
              <w:t>*a – Em qualquer momento o usuário pode sair do sistema</w:t>
            </w:r>
          </w:p>
          <w:p w14:paraId="377481C6" w14:textId="77777777" w:rsidR="00DD35E0" w:rsidRPr="003A568B" w:rsidRDefault="00DD35E0" w:rsidP="00DD35E0">
            <w:pPr>
              <w:spacing w:line="240" w:lineRule="auto"/>
              <w:ind w:firstLine="0"/>
              <w:rPr>
                <w:rFonts w:cs="Arial"/>
                <w:sz w:val="22"/>
                <w:szCs w:val="22"/>
                <w:lang w:eastAsia="zh-CN"/>
              </w:rPr>
            </w:pPr>
          </w:p>
        </w:tc>
      </w:tr>
      <w:tr w:rsidR="00DD35E0" w:rsidRPr="003A568B" w14:paraId="0D96DD8B" w14:textId="77777777" w:rsidTr="00C06167"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13311259" w14:textId="77777777" w:rsidR="00DD35E0" w:rsidRPr="003A568B" w:rsidRDefault="00DD35E0" w:rsidP="00DD35E0">
            <w:pPr>
              <w:spacing w:line="240" w:lineRule="auto"/>
              <w:ind w:firstLine="0"/>
              <w:rPr>
                <w:rFonts w:cs="Arial"/>
                <w:sz w:val="22"/>
                <w:szCs w:val="22"/>
                <w:lang w:eastAsia="zh-CN"/>
              </w:rPr>
            </w:pPr>
            <w:r w:rsidRPr="003A568B">
              <w:rPr>
                <w:rFonts w:cs="Arial"/>
                <w:b/>
                <w:sz w:val="22"/>
                <w:szCs w:val="22"/>
                <w:lang w:eastAsia="zh-CN"/>
              </w:rPr>
              <w:t>Inclusão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99A68A" w14:textId="77777777" w:rsidR="00DD35E0" w:rsidRPr="003A568B" w:rsidRDefault="00DD35E0" w:rsidP="00DD35E0">
            <w:pPr>
              <w:spacing w:line="240" w:lineRule="auto"/>
              <w:ind w:firstLine="0"/>
              <w:rPr>
                <w:rFonts w:cs="Arial"/>
                <w:sz w:val="22"/>
                <w:szCs w:val="22"/>
                <w:lang w:eastAsia="zh-CN"/>
              </w:rPr>
            </w:pPr>
          </w:p>
        </w:tc>
      </w:tr>
      <w:tr w:rsidR="00DD35E0" w:rsidRPr="003A568B" w14:paraId="46A09618" w14:textId="77777777" w:rsidTr="00C06167"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6FBDD610" w14:textId="77777777" w:rsidR="00DD35E0" w:rsidRPr="003A568B" w:rsidRDefault="00DD35E0" w:rsidP="00DD35E0">
            <w:pPr>
              <w:spacing w:line="240" w:lineRule="auto"/>
              <w:ind w:firstLine="0"/>
              <w:rPr>
                <w:rFonts w:cs="Arial"/>
                <w:sz w:val="22"/>
                <w:szCs w:val="22"/>
                <w:lang w:eastAsia="zh-CN"/>
              </w:rPr>
            </w:pPr>
            <w:r w:rsidRPr="003A568B">
              <w:rPr>
                <w:rFonts w:cs="Arial"/>
                <w:b/>
                <w:sz w:val="22"/>
                <w:szCs w:val="22"/>
                <w:lang w:eastAsia="zh-CN"/>
              </w:rPr>
              <w:t>Extensão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CA2955" w14:textId="77777777" w:rsidR="00DD35E0" w:rsidRPr="003A568B" w:rsidRDefault="00DD35E0" w:rsidP="00DD35E0">
            <w:pPr>
              <w:snapToGrid w:val="0"/>
              <w:spacing w:line="240" w:lineRule="auto"/>
              <w:ind w:firstLine="0"/>
              <w:rPr>
                <w:rFonts w:cs="Arial"/>
                <w:b/>
                <w:sz w:val="22"/>
                <w:szCs w:val="22"/>
                <w:lang w:eastAsia="zh-CN"/>
              </w:rPr>
            </w:pPr>
          </w:p>
        </w:tc>
      </w:tr>
    </w:tbl>
    <w:p w14:paraId="19AAE5FF" w14:textId="25B04F43" w:rsidR="00DD35E0" w:rsidRPr="003A568B" w:rsidRDefault="00DD35E0" w:rsidP="00DD35E0">
      <w:pPr>
        <w:ind w:firstLine="0"/>
        <w:rPr>
          <w:rFonts w:cs="Arial"/>
          <w:sz w:val="22"/>
          <w:szCs w:val="22"/>
        </w:rPr>
      </w:pPr>
    </w:p>
    <w:p w14:paraId="77DD7E60" w14:textId="77777777" w:rsidR="009E1C70" w:rsidRPr="003A568B" w:rsidRDefault="009E1C70" w:rsidP="00DD35E0">
      <w:pPr>
        <w:ind w:firstLine="0"/>
        <w:rPr>
          <w:rFonts w:cs="Arial"/>
          <w:sz w:val="22"/>
          <w:szCs w:val="22"/>
        </w:rPr>
      </w:pPr>
    </w:p>
    <w:tbl>
      <w:tblPr>
        <w:tblW w:w="7938" w:type="dxa"/>
        <w:tblInd w:w="704" w:type="dxa"/>
        <w:tblLayout w:type="fixed"/>
        <w:tblLook w:val="04A0" w:firstRow="1" w:lastRow="0" w:firstColumn="1" w:lastColumn="0" w:noHBand="0" w:noVBand="1"/>
      </w:tblPr>
      <w:tblGrid>
        <w:gridCol w:w="2410"/>
        <w:gridCol w:w="5528"/>
      </w:tblGrid>
      <w:tr w:rsidR="00DD35E0" w:rsidRPr="003A568B" w14:paraId="398DAD92" w14:textId="77777777" w:rsidTr="00C06167">
        <w:tc>
          <w:tcPr>
            <w:tcW w:w="79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4621DB" w14:textId="02F6CDB8" w:rsidR="00DD35E0" w:rsidRPr="003A568B" w:rsidRDefault="00DD35E0" w:rsidP="00DD35E0">
            <w:pPr>
              <w:spacing w:line="240" w:lineRule="auto"/>
              <w:ind w:firstLine="0"/>
              <w:jc w:val="center"/>
              <w:rPr>
                <w:rFonts w:cs="Arial"/>
                <w:sz w:val="22"/>
                <w:szCs w:val="22"/>
                <w:lang w:eastAsia="zh-CN"/>
              </w:rPr>
            </w:pPr>
            <w:r w:rsidRPr="003A568B">
              <w:rPr>
                <w:rFonts w:cs="Arial"/>
                <w:sz w:val="22"/>
                <w:szCs w:val="22"/>
                <w:lang w:eastAsia="zh-CN"/>
              </w:rPr>
              <w:t>Caso de uso – Visualizar tabelas</w:t>
            </w:r>
          </w:p>
        </w:tc>
      </w:tr>
      <w:tr w:rsidR="00DD35E0" w:rsidRPr="003A568B" w14:paraId="1924D396" w14:textId="77777777" w:rsidTr="00C06167"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0B4879CE" w14:textId="77777777" w:rsidR="00DD35E0" w:rsidRPr="003A568B" w:rsidRDefault="00DD35E0" w:rsidP="00DD35E0">
            <w:pPr>
              <w:spacing w:line="240" w:lineRule="auto"/>
              <w:ind w:firstLine="0"/>
              <w:rPr>
                <w:rFonts w:cs="Arial"/>
                <w:sz w:val="22"/>
                <w:szCs w:val="22"/>
                <w:lang w:eastAsia="zh-CN"/>
              </w:rPr>
            </w:pPr>
            <w:r w:rsidRPr="003A568B">
              <w:rPr>
                <w:rFonts w:cs="Arial"/>
                <w:b/>
                <w:sz w:val="22"/>
                <w:szCs w:val="22"/>
                <w:lang w:eastAsia="zh-CN"/>
              </w:rPr>
              <w:t>ID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759D6A" w14:textId="77777777" w:rsidR="00DD35E0" w:rsidRPr="003A568B" w:rsidRDefault="00DD35E0" w:rsidP="00DD35E0">
            <w:pPr>
              <w:ind w:firstLine="0"/>
              <w:rPr>
                <w:rFonts w:cs="Arial"/>
                <w:sz w:val="22"/>
                <w:szCs w:val="22"/>
              </w:rPr>
            </w:pPr>
            <w:r w:rsidRPr="003A568B">
              <w:rPr>
                <w:rFonts w:cs="Arial"/>
                <w:sz w:val="22"/>
                <w:szCs w:val="22"/>
              </w:rPr>
              <w:t>UC007 – Visualizar tabelas;</w:t>
            </w:r>
          </w:p>
        </w:tc>
      </w:tr>
      <w:tr w:rsidR="00DD35E0" w:rsidRPr="003A568B" w14:paraId="43578EC1" w14:textId="77777777" w:rsidTr="00C06167"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34D5E082" w14:textId="77777777" w:rsidR="00DD35E0" w:rsidRPr="003A568B" w:rsidRDefault="00DD35E0" w:rsidP="00DD35E0">
            <w:pPr>
              <w:spacing w:line="240" w:lineRule="auto"/>
              <w:ind w:firstLine="0"/>
              <w:rPr>
                <w:rFonts w:cs="Arial"/>
                <w:sz w:val="22"/>
                <w:szCs w:val="22"/>
                <w:lang w:eastAsia="zh-CN"/>
              </w:rPr>
            </w:pPr>
            <w:r w:rsidRPr="003A568B">
              <w:rPr>
                <w:rFonts w:cs="Arial"/>
                <w:b/>
                <w:sz w:val="22"/>
                <w:szCs w:val="22"/>
                <w:lang w:eastAsia="zh-CN"/>
              </w:rPr>
              <w:t>Descrição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12ABDA" w14:textId="77777777" w:rsidR="00DD35E0" w:rsidRPr="003A568B" w:rsidRDefault="00DD35E0" w:rsidP="00DD35E0">
            <w:pPr>
              <w:spacing w:line="240" w:lineRule="auto"/>
              <w:ind w:firstLine="0"/>
              <w:rPr>
                <w:rFonts w:cs="Arial"/>
                <w:sz w:val="22"/>
                <w:szCs w:val="22"/>
                <w:lang w:eastAsia="zh-CN"/>
              </w:rPr>
            </w:pPr>
            <w:r w:rsidRPr="003A568B">
              <w:rPr>
                <w:rFonts w:cs="Arial"/>
                <w:sz w:val="22"/>
                <w:szCs w:val="22"/>
                <w:lang w:eastAsia="zh-CN"/>
              </w:rPr>
              <w:t>Este caso de uso tem por objetivo permitir a visualização de tabelas por parte do usuário</w:t>
            </w:r>
          </w:p>
        </w:tc>
      </w:tr>
      <w:tr w:rsidR="00DD35E0" w:rsidRPr="003A568B" w14:paraId="15CC7E31" w14:textId="77777777" w:rsidTr="00C06167"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110C63AC" w14:textId="77777777" w:rsidR="00DD35E0" w:rsidRPr="003A568B" w:rsidRDefault="00DD35E0" w:rsidP="00DD35E0">
            <w:pPr>
              <w:spacing w:line="240" w:lineRule="auto"/>
              <w:ind w:firstLine="0"/>
              <w:rPr>
                <w:rFonts w:cs="Arial"/>
                <w:sz w:val="22"/>
                <w:szCs w:val="22"/>
                <w:lang w:eastAsia="zh-CN"/>
              </w:rPr>
            </w:pPr>
            <w:r w:rsidRPr="003A568B">
              <w:rPr>
                <w:rFonts w:cs="Arial"/>
                <w:b/>
                <w:sz w:val="22"/>
                <w:szCs w:val="22"/>
                <w:lang w:eastAsia="zh-CN"/>
              </w:rPr>
              <w:t>Ator Primário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5883FE" w14:textId="77777777" w:rsidR="00DD35E0" w:rsidRPr="003A568B" w:rsidRDefault="00DD35E0" w:rsidP="00DD35E0">
            <w:pPr>
              <w:spacing w:line="240" w:lineRule="auto"/>
              <w:ind w:firstLine="0"/>
              <w:rPr>
                <w:rFonts w:cs="Arial"/>
                <w:sz w:val="22"/>
                <w:szCs w:val="22"/>
                <w:lang w:eastAsia="zh-CN"/>
              </w:rPr>
            </w:pPr>
            <w:r w:rsidRPr="003A568B">
              <w:rPr>
                <w:rFonts w:cs="Arial"/>
                <w:sz w:val="22"/>
                <w:szCs w:val="22"/>
                <w:lang w:eastAsia="zh-CN"/>
              </w:rPr>
              <w:t>Usuário</w:t>
            </w:r>
          </w:p>
        </w:tc>
      </w:tr>
      <w:tr w:rsidR="00DD35E0" w:rsidRPr="003A568B" w14:paraId="4E513142" w14:textId="77777777" w:rsidTr="00C06167"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6111EC40" w14:textId="77777777" w:rsidR="00DD35E0" w:rsidRPr="003A568B" w:rsidRDefault="00DD35E0" w:rsidP="00DD35E0">
            <w:pPr>
              <w:spacing w:line="240" w:lineRule="auto"/>
              <w:ind w:firstLine="0"/>
              <w:rPr>
                <w:rFonts w:cs="Arial"/>
                <w:sz w:val="22"/>
                <w:szCs w:val="22"/>
                <w:lang w:eastAsia="zh-CN"/>
              </w:rPr>
            </w:pPr>
            <w:r w:rsidRPr="003A568B">
              <w:rPr>
                <w:rFonts w:cs="Arial"/>
                <w:b/>
                <w:sz w:val="22"/>
                <w:szCs w:val="22"/>
                <w:lang w:eastAsia="zh-CN"/>
              </w:rPr>
              <w:t>Pré-condição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A133E9" w14:textId="1147B91E" w:rsidR="00DD35E0" w:rsidRPr="003A568B" w:rsidRDefault="00DD35E0" w:rsidP="00DD35E0">
            <w:pPr>
              <w:spacing w:line="240" w:lineRule="auto"/>
              <w:ind w:firstLine="0"/>
              <w:rPr>
                <w:rFonts w:cs="Arial"/>
                <w:sz w:val="22"/>
                <w:szCs w:val="22"/>
                <w:lang w:eastAsia="zh-CN"/>
              </w:rPr>
            </w:pPr>
            <w:r w:rsidRPr="003A568B">
              <w:rPr>
                <w:rFonts w:cs="Arial"/>
                <w:sz w:val="22"/>
                <w:szCs w:val="22"/>
                <w:lang w:eastAsia="zh-CN"/>
              </w:rPr>
              <w:t>Ter inserido dados</w:t>
            </w:r>
            <w:r w:rsidR="001703C7">
              <w:rPr>
                <w:rFonts w:cs="Arial"/>
                <w:sz w:val="22"/>
                <w:szCs w:val="22"/>
                <w:lang w:eastAsia="zh-CN"/>
              </w:rPr>
              <w:t xml:space="preserve"> na estatística descritiva.</w:t>
            </w:r>
          </w:p>
        </w:tc>
      </w:tr>
      <w:tr w:rsidR="00DD35E0" w:rsidRPr="003A568B" w14:paraId="60866D8C" w14:textId="77777777" w:rsidTr="00C06167"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1BDB92FC" w14:textId="77777777" w:rsidR="00DD35E0" w:rsidRPr="003A568B" w:rsidRDefault="00DD35E0" w:rsidP="00DD35E0">
            <w:pPr>
              <w:spacing w:line="240" w:lineRule="auto"/>
              <w:ind w:firstLine="0"/>
              <w:rPr>
                <w:rFonts w:cs="Arial"/>
                <w:sz w:val="22"/>
                <w:szCs w:val="22"/>
                <w:lang w:eastAsia="zh-CN"/>
              </w:rPr>
            </w:pPr>
            <w:r w:rsidRPr="003A568B">
              <w:rPr>
                <w:rFonts w:cs="Arial"/>
                <w:b/>
                <w:sz w:val="22"/>
                <w:szCs w:val="22"/>
                <w:lang w:eastAsia="zh-CN"/>
              </w:rPr>
              <w:t>Cenário Principal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A29780" w14:textId="37D902AA" w:rsidR="00DD35E0" w:rsidRPr="003A568B" w:rsidRDefault="00DD35E0" w:rsidP="00DD35E0">
            <w:pPr>
              <w:spacing w:line="240" w:lineRule="auto"/>
              <w:ind w:firstLine="0"/>
              <w:rPr>
                <w:rFonts w:cs="Arial"/>
                <w:sz w:val="22"/>
                <w:szCs w:val="22"/>
                <w:lang w:eastAsia="zh-CN"/>
              </w:rPr>
            </w:pPr>
            <w:r w:rsidRPr="003A568B">
              <w:rPr>
                <w:rFonts w:cs="Arial"/>
                <w:sz w:val="22"/>
                <w:szCs w:val="22"/>
                <w:lang w:eastAsia="zh-CN"/>
              </w:rPr>
              <w:t xml:space="preserve">1. O use case inicia após a inserção de dados </w:t>
            </w:r>
          </w:p>
          <w:p w14:paraId="659AEE0D" w14:textId="71C49A77" w:rsidR="00DD35E0" w:rsidRDefault="00DD35E0" w:rsidP="00DD35E0">
            <w:pPr>
              <w:spacing w:line="240" w:lineRule="auto"/>
              <w:ind w:firstLine="0"/>
              <w:rPr>
                <w:rFonts w:cs="Arial"/>
                <w:sz w:val="22"/>
                <w:szCs w:val="22"/>
                <w:lang w:eastAsia="zh-CN"/>
              </w:rPr>
            </w:pPr>
            <w:r w:rsidRPr="003A568B">
              <w:rPr>
                <w:rFonts w:cs="Arial"/>
                <w:sz w:val="22"/>
                <w:szCs w:val="22"/>
                <w:lang w:eastAsia="zh-CN"/>
              </w:rPr>
              <w:t xml:space="preserve">2. </w:t>
            </w:r>
            <w:r w:rsidR="00BF7EAE">
              <w:rPr>
                <w:rFonts w:cs="Arial"/>
                <w:sz w:val="22"/>
                <w:szCs w:val="22"/>
                <w:lang w:eastAsia="zh-CN"/>
              </w:rPr>
              <w:t>O sistema recebe os dados inseridos pelo usuário.</w:t>
            </w:r>
          </w:p>
          <w:p w14:paraId="77E49A92" w14:textId="6BD1A8C2" w:rsidR="00BF7EAE" w:rsidRPr="003A568B" w:rsidRDefault="00BF7EAE" w:rsidP="00DD35E0">
            <w:pPr>
              <w:spacing w:line="240" w:lineRule="auto"/>
              <w:ind w:firstLine="0"/>
              <w:rPr>
                <w:rFonts w:cs="Arial"/>
                <w:sz w:val="22"/>
                <w:szCs w:val="22"/>
                <w:lang w:eastAsia="zh-CN"/>
              </w:rPr>
            </w:pPr>
            <w:r>
              <w:rPr>
                <w:rFonts w:cs="Arial"/>
                <w:sz w:val="22"/>
                <w:szCs w:val="22"/>
                <w:lang w:eastAsia="zh-CN"/>
              </w:rPr>
              <w:t xml:space="preserve">3. </w:t>
            </w:r>
            <w:r w:rsidRPr="003A568B">
              <w:rPr>
                <w:rFonts w:cs="Arial"/>
                <w:sz w:val="22"/>
                <w:szCs w:val="22"/>
                <w:lang w:eastAsia="zh-CN"/>
              </w:rPr>
              <w:t>O sistema gera as tabelas com base nos dados digitados pelo usuário</w:t>
            </w:r>
          </w:p>
          <w:p w14:paraId="03AB5FCA" w14:textId="77777777" w:rsidR="00DD35E0" w:rsidRPr="003A568B" w:rsidRDefault="00DD35E0" w:rsidP="00DD35E0">
            <w:pPr>
              <w:spacing w:line="240" w:lineRule="auto"/>
              <w:ind w:firstLine="0"/>
              <w:rPr>
                <w:rFonts w:cs="Arial"/>
                <w:sz w:val="22"/>
                <w:szCs w:val="22"/>
                <w:lang w:eastAsia="zh-CN"/>
              </w:rPr>
            </w:pPr>
          </w:p>
        </w:tc>
      </w:tr>
      <w:tr w:rsidR="00DD35E0" w:rsidRPr="003A568B" w14:paraId="39F5B02B" w14:textId="77777777" w:rsidTr="00C06167"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2025714C" w14:textId="77777777" w:rsidR="00DD35E0" w:rsidRPr="003A568B" w:rsidRDefault="00DD35E0" w:rsidP="00DD35E0">
            <w:pPr>
              <w:spacing w:line="240" w:lineRule="auto"/>
              <w:ind w:firstLine="0"/>
              <w:rPr>
                <w:rFonts w:cs="Arial"/>
                <w:sz w:val="22"/>
                <w:szCs w:val="22"/>
                <w:lang w:eastAsia="zh-CN"/>
              </w:rPr>
            </w:pPr>
            <w:r w:rsidRPr="003A568B">
              <w:rPr>
                <w:rFonts w:cs="Arial"/>
                <w:b/>
                <w:sz w:val="22"/>
                <w:szCs w:val="22"/>
                <w:lang w:eastAsia="zh-CN"/>
              </w:rPr>
              <w:lastRenderedPageBreak/>
              <w:t>Pós-condição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78377E" w14:textId="77777777" w:rsidR="00DD35E0" w:rsidRPr="003A568B" w:rsidRDefault="00DD35E0" w:rsidP="00DD35E0">
            <w:pPr>
              <w:spacing w:line="240" w:lineRule="auto"/>
              <w:ind w:firstLine="0"/>
              <w:rPr>
                <w:rFonts w:cs="Arial"/>
                <w:sz w:val="22"/>
                <w:szCs w:val="22"/>
                <w:lang w:eastAsia="zh-CN"/>
              </w:rPr>
            </w:pPr>
            <w:r w:rsidRPr="003A568B">
              <w:rPr>
                <w:rFonts w:cs="Arial"/>
                <w:sz w:val="22"/>
                <w:szCs w:val="22"/>
                <w:lang w:eastAsia="zh-CN"/>
              </w:rPr>
              <w:t>Não possui</w:t>
            </w:r>
          </w:p>
        </w:tc>
      </w:tr>
      <w:tr w:rsidR="00DD35E0" w:rsidRPr="003A568B" w14:paraId="6E7F3623" w14:textId="77777777" w:rsidTr="00C06167"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217441D5" w14:textId="77777777" w:rsidR="00DD35E0" w:rsidRPr="003A568B" w:rsidRDefault="00DD35E0" w:rsidP="00DD35E0">
            <w:pPr>
              <w:spacing w:line="240" w:lineRule="auto"/>
              <w:ind w:firstLine="0"/>
              <w:rPr>
                <w:rFonts w:cs="Arial"/>
                <w:sz w:val="22"/>
                <w:szCs w:val="22"/>
                <w:lang w:eastAsia="zh-CN"/>
              </w:rPr>
            </w:pPr>
            <w:r w:rsidRPr="003A568B">
              <w:rPr>
                <w:rFonts w:cs="Arial"/>
                <w:b/>
                <w:sz w:val="22"/>
                <w:szCs w:val="22"/>
                <w:lang w:eastAsia="zh-CN"/>
              </w:rPr>
              <w:t>Cenário Alternativo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0E448D" w14:textId="77777777" w:rsidR="00DD35E0" w:rsidRPr="003A568B" w:rsidRDefault="00DD35E0" w:rsidP="00DD35E0">
            <w:pPr>
              <w:spacing w:line="276" w:lineRule="auto"/>
              <w:ind w:firstLine="0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3A568B">
              <w:rPr>
                <w:rFonts w:cs="Arial"/>
                <w:color w:val="000000"/>
                <w:sz w:val="22"/>
                <w:szCs w:val="22"/>
                <w:lang w:eastAsia="pt-BR"/>
              </w:rPr>
              <w:t>*a – Em qualquer momento o usuário pode sair do sistema</w:t>
            </w:r>
          </w:p>
          <w:p w14:paraId="3268833B" w14:textId="77777777" w:rsidR="00DD35E0" w:rsidRPr="003A568B" w:rsidRDefault="00DD35E0" w:rsidP="00DD35E0">
            <w:pPr>
              <w:spacing w:line="240" w:lineRule="auto"/>
              <w:ind w:firstLine="0"/>
              <w:rPr>
                <w:rFonts w:cs="Arial"/>
                <w:sz w:val="22"/>
                <w:szCs w:val="22"/>
                <w:lang w:eastAsia="zh-CN"/>
              </w:rPr>
            </w:pPr>
          </w:p>
        </w:tc>
      </w:tr>
      <w:tr w:rsidR="00DD35E0" w:rsidRPr="003A568B" w14:paraId="2AAE83E6" w14:textId="77777777" w:rsidTr="00C06167"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214CD667" w14:textId="77777777" w:rsidR="00DD35E0" w:rsidRPr="003A568B" w:rsidRDefault="00DD35E0" w:rsidP="00DD35E0">
            <w:pPr>
              <w:spacing w:line="240" w:lineRule="auto"/>
              <w:ind w:firstLine="0"/>
              <w:rPr>
                <w:rFonts w:cs="Arial"/>
                <w:sz w:val="22"/>
                <w:szCs w:val="22"/>
                <w:lang w:eastAsia="zh-CN"/>
              </w:rPr>
            </w:pPr>
            <w:r w:rsidRPr="003A568B">
              <w:rPr>
                <w:rFonts w:cs="Arial"/>
                <w:b/>
                <w:sz w:val="22"/>
                <w:szCs w:val="22"/>
                <w:lang w:eastAsia="zh-CN"/>
              </w:rPr>
              <w:t>Inclusão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C9E04C" w14:textId="77777777" w:rsidR="00DD35E0" w:rsidRPr="003A568B" w:rsidRDefault="00DD35E0" w:rsidP="00DD35E0">
            <w:pPr>
              <w:spacing w:line="240" w:lineRule="auto"/>
              <w:ind w:firstLine="0"/>
              <w:rPr>
                <w:rFonts w:cs="Arial"/>
                <w:sz w:val="22"/>
                <w:szCs w:val="22"/>
                <w:lang w:eastAsia="zh-CN"/>
              </w:rPr>
            </w:pPr>
          </w:p>
        </w:tc>
      </w:tr>
      <w:tr w:rsidR="00DD35E0" w:rsidRPr="003A568B" w14:paraId="5BBA51B4" w14:textId="77777777" w:rsidTr="00C06167"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0406E28E" w14:textId="77777777" w:rsidR="00DD35E0" w:rsidRPr="003A568B" w:rsidRDefault="00DD35E0" w:rsidP="00DD35E0">
            <w:pPr>
              <w:spacing w:line="240" w:lineRule="auto"/>
              <w:ind w:firstLine="0"/>
              <w:rPr>
                <w:rFonts w:cs="Arial"/>
                <w:sz w:val="22"/>
                <w:szCs w:val="22"/>
                <w:lang w:eastAsia="zh-CN"/>
              </w:rPr>
            </w:pPr>
            <w:r w:rsidRPr="003A568B">
              <w:rPr>
                <w:rFonts w:cs="Arial"/>
                <w:b/>
                <w:sz w:val="22"/>
                <w:szCs w:val="22"/>
                <w:lang w:eastAsia="zh-CN"/>
              </w:rPr>
              <w:t>Extensão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2E0674" w14:textId="77777777" w:rsidR="00DD35E0" w:rsidRPr="003A568B" w:rsidRDefault="00DD35E0" w:rsidP="00DD35E0">
            <w:pPr>
              <w:snapToGrid w:val="0"/>
              <w:spacing w:line="240" w:lineRule="auto"/>
              <w:ind w:firstLine="0"/>
              <w:rPr>
                <w:rFonts w:cs="Arial"/>
                <w:b/>
                <w:sz w:val="22"/>
                <w:szCs w:val="22"/>
                <w:lang w:eastAsia="zh-CN"/>
              </w:rPr>
            </w:pPr>
          </w:p>
        </w:tc>
      </w:tr>
    </w:tbl>
    <w:p w14:paraId="15DD3DC3" w14:textId="77777777" w:rsidR="00DD35E0" w:rsidRPr="003A568B" w:rsidRDefault="00DD35E0" w:rsidP="00DD35E0">
      <w:pPr>
        <w:ind w:firstLine="0"/>
        <w:rPr>
          <w:rFonts w:cs="Arial"/>
          <w:sz w:val="22"/>
          <w:szCs w:val="22"/>
        </w:rPr>
      </w:pPr>
    </w:p>
    <w:p w14:paraId="1C8CE730" w14:textId="13D9A0D8" w:rsidR="00BF7EAE" w:rsidRDefault="00BF7EAE" w:rsidP="00DD35E0">
      <w:pPr>
        <w:ind w:firstLine="0"/>
        <w:rPr>
          <w:rFonts w:cs="Arial"/>
          <w:sz w:val="22"/>
          <w:szCs w:val="22"/>
        </w:rPr>
      </w:pPr>
    </w:p>
    <w:p w14:paraId="1EFC3099" w14:textId="4BE124EA" w:rsidR="00AF3CF4" w:rsidRDefault="00AF3CF4" w:rsidP="00DD35E0">
      <w:pPr>
        <w:ind w:firstLine="0"/>
        <w:rPr>
          <w:rFonts w:cs="Arial"/>
          <w:sz w:val="22"/>
          <w:szCs w:val="22"/>
        </w:rPr>
      </w:pPr>
    </w:p>
    <w:p w14:paraId="1751FBDA" w14:textId="3F37A1AD" w:rsidR="00AF3CF4" w:rsidRDefault="00AF3CF4" w:rsidP="00DD35E0">
      <w:pPr>
        <w:ind w:firstLine="0"/>
        <w:rPr>
          <w:rFonts w:cs="Arial"/>
          <w:sz w:val="22"/>
          <w:szCs w:val="22"/>
        </w:rPr>
      </w:pPr>
    </w:p>
    <w:p w14:paraId="54424EA0" w14:textId="0ECF35BB" w:rsidR="00AF3CF4" w:rsidRDefault="00AF3CF4" w:rsidP="00DD35E0">
      <w:pPr>
        <w:ind w:firstLine="0"/>
        <w:rPr>
          <w:rFonts w:cs="Arial"/>
          <w:sz w:val="22"/>
          <w:szCs w:val="22"/>
        </w:rPr>
      </w:pPr>
    </w:p>
    <w:p w14:paraId="3E4D0619" w14:textId="2BEFCBA5" w:rsidR="00AF3CF4" w:rsidRDefault="00AF3CF4" w:rsidP="00DD35E0">
      <w:pPr>
        <w:ind w:firstLine="0"/>
        <w:rPr>
          <w:rFonts w:cs="Arial"/>
          <w:sz w:val="22"/>
          <w:szCs w:val="22"/>
        </w:rPr>
      </w:pPr>
    </w:p>
    <w:p w14:paraId="29643543" w14:textId="045C0749" w:rsidR="00AF3CF4" w:rsidRDefault="00AF3CF4" w:rsidP="00DD35E0">
      <w:pPr>
        <w:ind w:firstLine="0"/>
        <w:rPr>
          <w:rFonts w:cs="Arial"/>
          <w:sz w:val="22"/>
          <w:szCs w:val="22"/>
        </w:rPr>
      </w:pPr>
    </w:p>
    <w:p w14:paraId="59903AFC" w14:textId="77777777" w:rsidR="00AF3CF4" w:rsidRPr="003A568B" w:rsidRDefault="00AF3CF4" w:rsidP="00DD35E0">
      <w:pPr>
        <w:ind w:firstLine="0"/>
        <w:rPr>
          <w:rFonts w:cs="Arial"/>
          <w:sz w:val="22"/>
          <w:szCs w:val="22"/>
        </w:rPr>
      </w:pPr>
    </w:p>
    <w:tbl>
      <w:tblPr>
        <w:tblW w:w="7938" w:type="dxa"/>
        <w:tblInd w:w="704" w:type="dxa"/>
        <w:tblLayout w:type="fixed"/>
        <w:tblLook w:val="04A0" w:firstRow="1" w:lastRow="0" w:firstColumn="1" w:lastColumn="0" w:noHBand="0" w:noVBand="1"/>
      </w:tblPr>
      <w:tblGrid>
        <w:gridCol w:w="2410"/>
        <w:gridCol w:w="5528"/>
      </w:tblGrid>
      <w:tr w:rsidR="00DD35E0" w:rsidRPr="003A568B" w14:paraId="65783E0F" w14:textId="77777777" w:rsidTr="00C06167">
        <w:tc>
          <w:tcPr>
            <w:tcW w:w="79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E8E3CF" w14:textId="0DB20F04" w:rsidR="00DD35E0" w:rsidRPr="003A568B" w:rsidRDefault="00DD35E0" w:rsidP="00DD35E0">
            <w:pPr>
              <w:spacing w:line="240" w:lineRule="auto"/>
              <w:ind w:firstLine="0"/>
              <w:jc w:val="center"/>
              <w:rPr>
                <w:rFonts w:cs="Arial"/>
                <w:sz w:val="22"/>
                <w:szCs w:val="22"/>
                <w:lang w:eastAsia="zh-CN"/>
              </w:rPr>
            </w:pPr>
            <w:r w:rsidRPr="003A568B">
              <w:rPr>
                <w:rFonts w:cs="Arial"/>
                <w:sz w:val="22"/>
                <w:szCs w:val="22"/>
                <w:lang w:eastAsia="zh-CN"/>
              </w:rPr>
              <w:t>Caso de uso – Visualizar probabilidade</w:t>
            </w:r>
          </w:p>
        </w:tc>
      </w:tr>
      <w:tr w:rsidR="00DD35E0" w:rsidRPr="003A568B" w14:paraId="179878EA" w14:textId="77777777" w:rsidTr="00C06167"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50F1B8B0" w14:textId="77777777" w:rsidR="00DD35E0" w:rsidRPr="003A568B" w:rsidRDefault="00DD35E0" w:rsidP="00C06167">
            <w:pPr>
              <w:spacing w:line="240" w:lineRule="auto"/>
              <w:ind w:left="-101" w:firstLine="101"/>
              <w:rPr>
                <w:rFonts w:cs="Arial"/>
                <w:sz w:val="22"/>
                <w:szCs w:val="22"/>
                <w:lang w:eastAsia="zh-CN"/>
              </w:rPr>
            </w:pPr>
            <w:r w:rsidRPr="003A568B">
              <w:rPr>
                <w:rFonts w:cs="Arial"/>
                <w:b/>
                <w:sz w:val="22"/>
                <w:szCs w:val="22"/>
                <w:lang w:eastAsia="zh-CN"/>
              </w:rPr>
              <w:t>ID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471FB6" w14:textId="77777777" w:rsidR="00DD35E0" w:rsidRPr="003A568B" w:rsidRDefault="00DD35E0" w:rsidP="00DD35E0">
            <w:pPr>
              <w:ind w:firstLine="0"/>
              <w:rPr>
                <w:rFonts w:cs="Arial"/>
                <w:sz w:val="22"/>
                <w:szCs w:val="22"/>
              </w:rPr>
            </w:pPr>
            <w:r w:rsidRPr="003A568B">
              <w:rPr>
                <w:rFonts w:cs="Arial"/>
                <w:sz w:val="22"/>
                <w:szCs w:val="22"/>
              </w:rPr>
              <w:t>UC008 – Visualizar probabilidade;</w:t>
            </w:r>
          </w:p>
        </w:tc>
      </w:tr>
      <w:tr w:rsidR="00DD35E0" w:rsidRPr="003A568B" w14:paraId="2BBD5DCC" w14:textId="77777777" w:rsidTr="00C06167"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4F635CC8" w14:textId="77777777" w:rsidR="00DD35E0" w:rsidRPr="003A568B" w:rsidRDefault="00DD35E0" w:rsidP="00DD35E0">
            <w:pPr>
              <w:spacing w:line="240" w:lineRule="auto"/>
              <w:ind w:firstLine="0"/>
              <w:rPr>
                <w:rFonts w:cs="Arial"/>
                <w:sz w:val="22"/>
                <w:szCs w:val="22"/>
                <w:lang w:eastAsia="zh-CN"/>
              </w:rPr>
            </w:pPr>
            <w:r w:rsidRPr="003A568B">
              <w:rPr>
                <w:rFonts w:cs="Arial"/>
                <w:b/>
                <w:sz w:val="22"/>
                <w:szCs w:val="22"/>
                <w:lang w:eastAsia="zh-CN"/>
              </w:rPr>
              <w:t>Descrição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EB5234" w14:textId="77777777" w:rsidR="00DD35E0" w:rsidRPr="003A568B" w:rsidRDefault="00DD35E0" w:rsidP="00DD35E0">
            <w:pPr>
              <w:spacing w:line="240" w:lineRule="auto"/>
              <w:ind w:firstLine="0"/>
              <w:rPr>
                <w:rFonts w:cs="Arial"/>
                <w:sz w:val="22"/>
                <w:szCs w:val="22"/>
                <w:lang w:eastAsia="zh-CN"/>
              </w:rPr>
            </w:pPr>
            <w:r w:rsidRPr="003A568B">
              <w:rPr>
                <w:rFonts w:cs="Arial"/>
                <w:sz w:val="22"/>
                <w:szCs w:val="22"/>
                <w:lang w:eastAsia="zh-CN"/>
              </w:rPr>
              <w:t>Este caso de uso tem por objetivo permitir a visualização da probabilidade por parte do usuário</w:t>
            </w:r>
          </w:p>
        </w:tc>
      </w:tr>
      <w:tr w:rsidR="00DD35E0" w:rsidRPr="003A568B" w14:paraId="4E24AF6D" w14:textId="77777777" w:rsidTr="00C06167"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1AC42AD6" w14:textId="77777777" w:rsidR="00DD35E0" w:rsidRPr="003A568B" w:rsidRDefault="00DD35E0" w:rsidP="00DD35E0">
            <w:pPr>
              <w:spacing w:line="240" w:lineRule="auto"/>
              <w:ind w:firstLine="0"/>
              <w:rPr>
                <w:rFonts w:cs="Arial"/>
                <w:sz w:val="22"/>
                <w:szCs w:val="22"/>
                <w:lang w:eastAsia="zh-CN"/>
              </w:rPr>
            </w:pPr>
            <w:r w:rsidRPr="003A568B">
              <w:rPr>
                <w:rFonts w:cs="Arial"/>
                <w:b/>
                <w:sz w:val="22"/>
                <w:szCs w:val="22"/>
                <w:lang w:eastAsia="zh-CN"/>
              </w:rPr>
              <w:t>Ator Primário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AC1168" w14:textId="77777777" w:rsidR="00DD35E0" w:rsidRPr="003A568B" w:rsidRDefault="00DD35E0" w:rsidP="00DD35E0">
            <w:pPr>
              <w:spacing w:line="240" w:lineRule="auto"/>
              <w:ind w:firstLine="0"/>
              <w:rPr>
                <w:rFonts w:cs="Arial"/>
                <w:sz w:val="22"/>
                <w:szCs w:val="22"/>
                <w:lang w:eastAsia="zh-CN"/>
              </w:rPr>
            </w:pPr>
            <w:r w:rsidRPr="003A568B">
              <w:rPr>
                <w:rFonts w:cs="Arial"/>
                <w:sz w:val="22"/>
                <w:szCs w:val="22"/>
                <w:lang w:eastAsia="zh-CN"/>
              </w:rPr>
              <w:t>Usuário</w:t>
            </w:r>
          </w:p>
        </w:tc>
      </w:tr>
      <w:tr w:rsidR="00DD35E0" w:rsidRPr="003A568B" w14:paraId="1AACF989" w14:textId="77777777" w:rsidTr="00C06167"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706AD11F" w14:textId="77777777" w:rsidR="00DD35E0" w:rsidRPr="003A568B" w:rsidRDefault="00DD35E0" w:rsidP="00DD35E0">
            <w:pPr>
              <w:spacing w:line="240" w:lineRule="auto"/>
              <w:ind w:firstLine="0"/>
              <w:rPr>
                <w:rFonts w:cs="Arial"/>
                <w:sz w:val="22"/>
                <w:szCs w:val="22"/>
                <w:lang w:eastAsia="zh-CN"/>
              </w:rPr>
            </w:pPr>
            <w:r w:rsidRPr="003A568B">
              <w:rPr>
                <w:rFonts w:cs="Arial"/>
                <w:b/>
                <w:sz w:val="22"/>
                <w:szCs w:val="22"/>
                <w:lang w:eastAsia="zh-CN"/>
              </w:rPr>
              <w:t>Pré-condição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E57B03" w14:textId="1430AB8F" w:rsidR="00DD35E0" w:rsidRPr="003A568B" w:rsidRDefault="003304D6" w:rsidP="00DD35E0">
            <w:pPr>
              <w:spacing w:line="240" w:lineRule="auto"/>
              <w:ind w:firstLine="0"/>
              <w:rPr>
                <w:rFonts w:cs="Arial"/>
                <w:sz w:val="22"/>
                <w:szCs w:val="22"/>
                <w:lang w:eastAsia="zh-CN"/>
              </w:rPr>
            </w:pPr>
            <w:r>
              <w:rPr>
                <w:rFonts w:cs="Arial"/>
                <w:sz w:val="22"/>
                <w:szCs w:val="22"/>
                <w:lang w:eastAsia="zh-CN"/>
              </w:rPr>
              <w:t>Não possui</w:t>
            </w:r>
          </w:p>
        </w:tc>
      </w:tr>
      <w:tr w:rsidR="00DD35E0" w:rsidRPr="003A568B" w14:paraId="7EC34DD2" w14:textId="77777777" w:rsidTr="00C06167"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78EDAF45" w14:textId="77777777" w:rsidR="00DD35E0" w:rsidRPr="003A568B" w:rsidRDefault="00DD35E0" w:rsidP="00DD35E0">
            <w:pPr>
              <w:spacing w:line="240" w:lineRule="auto"/>
              <w:ind w:firstLine="0"/>
              <w:rPr>
                <w:rFonts w:cs="Arial"/>
                <w:sz w:val="22"/>
                <w:szCs w:val="22"/>
                <w:lang w:eastAsia="zh-CN"/>
              </w:rPr>
            </w:pPr>
            <w:r w:rsidRPr="003A568B">
              <w:rPr>
                <w:rFonts w:cs="Arial"/>
                <w:b/>
                <w:sz w:val="22"/>
                <w:szCs w:val="22"/>
                <w:lang w:eastAsia="zh-CN"/>
              </w:rPr>
              <w:t>Cenário Principal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69D43D" w14:textId="77777777" w:rsidR="00DD35E0" w:rsidRPr="003A568B" w:rsidRDefault="00DD35E0" w:rsidP="00DD35E0">
            <w:pPr>
              <w:spacing w:line="240" w:lineRule="auto"/>
              <w:ind w:firstLine="0"/>
              <w:rPr>
                <w:rFonts w:cs="Arial"/>
                <w:sz w:val="22"/>
                <w:szCs w:val="22"/>
                <w:lang w:eastAsia="zh-CN"/>
              </w:rPr>
            </w:pPr>
            <w:r w:rsidRPr="003A568B">
              <w:rPr>
                <w:rFonts w:cs="Arial"/>
                <w:sz w:val="22"/>
                <w:szCs w:val="22"/>
                <w:lang w:eastAsia="zh-CN"/>
              </w:rPr>
              <w:t xml:space="preserve"> 1. O use case inicia quando o usuário seleciona a opção “probabilidade”</w:t>
            </w:r>
          </w:p>
          <w:p w14:paraId="640010D5" w14:textId="2A32564E" w:rsidR="00DD35E0" w:rsidRDefault="00DD35E0" w:rsidP="00DD35E0">
            <w:pPr>
              <w:spacing w:line="240" w:lineRule="auto"/>
              <w:ind w:firstLine="0"/>
              <w:rPr>
                <w:rFonts w:cs="Arial"/>
                <w:sz w:val="22"/>
                <w:szCs w:val="22"/>
                <w:lang w:eastAsia="zh-CN"/>
              </w:rPr>
            </w:pPr>
            <w:r w:rsidRPr="003A568B">
              <w:rPr>
                <w:rFonts w:cs="Arial"/>
                <w:sz w:val="22"/>
                <w:szCs w:val="22"/>
                <w:lang w:eastAsia="zh-CN"/>
              </w:rPr>
              <w:t>2. O sistema carrega o formulário para o preenchimento de dados necessários.</w:t>
            </w:r>
          </w:p>
          <w:p w14:paraId="6825C181" w14:textId="5D01FC9E" w:rsidR="003304D6" w:rsidRPr="003A568B" w:rsidRDefault="003304D6" w:rsidP="00DD35E0">
            <w:pPr>
              <w:spacing w:line="240" w:lineRule="auto"/>
              <w:ind w:firstLine="0"/>
              <w:rPr>
                <w:rFonts w:cs="Arial"/>
                <w:sz w:val="22"/>
                <w:szCs w:val="22"/>
                <w:lang w:eastAsia="zh-CN"/>
              </w:rPr>
            </w:pPr>
            <w:r>
              <w:rPr>
                <w:rFonts w:cs="Arial"/>
                <w:sz w:val="22"/>
                <w:szCs w:val="22"/>
                <w:lang w:eastAsia="zh-CN"/>
              </w:rPr>
              <w:t>3. O sistema recebe os dados inseridos pelo usuário.</w:t>
            </w:r>
          </w:p>
          <w:p w14:paraId="7192B210" w14:textId="727250AA" w:rsidR="00DD35E0" w:rsidRPr="003A568B" w:rsidRDefault="003304D6" w:rsidP="00DD35E0">
            <w:pPr>
              <w:spacing w:line="240" w:lineRule="auto"/>
              <w:ind w:firstLine="0"/>
              <w:rPr>
                <w:rFonts w:cs="Arial"/>
                <w:sz w:val="22"/>
                <w:szCs w:val="22"/>
                <w:lang w:eastAsia="zh-CN"/>
              </w:rPr>
            </w:pPr>
            <w:r>
              <w:rPr>
                <w:rFonts w:cs="Arial"/>
                <w:sz w:val="22"/>
                <w:szCs w:val="22"/>
                <w:lang w:eastAsia="zh-CN"/>
              </w:rPr>
              <w:t>4</w:t>
            </w:r>
            <w:r w:rsidR="00DD35E0" w:rsidRPr="003A568B">
              <w:rPr>
                <w:rFonts w:cs="Arial"/>
                <w:sz w:val="22"/>
                <w:szCs w:val="22"/>
                <w:lang w:eastAsia="zh-CN"/>
              </w:rPr>
              <w:t xml:space="preserve">. O sistema gera </w:t>
            </w:r>
            <w:r>
              <w:rPr>
                <w:rFonts w:cs="Arial"/>
                <w:sz w:val="22"/>
                <w:szCs w:val="22"/>
                <w:lang w:eastAsia="zh-CN"/>
              </w:rPr>
              <w:t>as</w:t>
            </w:r>
            <w:r w:rsidR="00DD35E0" w:rsidRPr="003A568B">
              <w:rPr>
                <w:rFonts w:cs="Arial"/>
                <w:sz w:val="22"/>
                <w:szCs w:val="22"/>
                <w:lang w:eastAsia="zh-CN"/>
              </w:rPr>
              <w:t xml:space="preserve"> </w:t>
            </w:r>
            <w:r>
              <w:rPr>
                <w:rFonts w:cs="Arial"/>
                <w:sz w:val="22"/>
                <w:szCs w:val="22"/>
                <w:lang w:eastAsia="zh-CN"/>
              </w:rPr>
              <w:t xml:space="preserve">informações </w:t>
            </w:r>
            <w:r w:rsidR="00DD35E0" w:rsidRPr="003A568B">
              <w:rPr>
                <w:rFonts w:cs="Arial"/>
                <w:sz w:val="22"/>
                <w:szCs w:val="22"/>
                <w:lang w:eastAsia="zh-CN"/>
              </w:rPr>
              <w:t>com base nos dados fornecidos.</w:t>
            </w:r>
          </w:p>
          <w:p w14:paraId="23C6053A" w14:textId="77777777" w:rsidR="00DD35E0" w:rsidRPr="003A568B" w:rsidRDefault="00DD35E0" w:rsidP="00DD35E0">
            <w:pPr>
              <w:spacing w:line="240" w:lineRule="auto"/>
              <w:ind w:firstLine="0"/>
              <w:rPr>
                <w:rFonts w:cs="Arial"/>
                <w:sz w:val="22"/>
                <w:szCs w:val="22"/>
                <w:lang w:eastAsia="zh-CN"/>
              </w:rPr>
            </w:pPr>
          </w:p>
        </w:tc>
      </w:tr>
      <w:tr w:rsidR="00DD35E0" w:rsidRPr="003A568B" w14:paraId="30D1E8C6" w14:textId="77777777" w:rsidTr="00C06167"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258D63A2" w14:textId="77777777" w:rsidR="00DD35E0" w:rsidRPr="003A568B" w:rsidRDefault="00DD35E0" w:rsidP="00DD35E0">
            <w:pPr>
              <w:spacing w:line="240" w:lineRule="auto"/>
              <w:ind w:firstLine="0"/>
              <w:rPr>
                <w:rFonts w:cs="Arial"/>
                <w:sz w:val="22"/>
                <w:szCs w:val="22"/>
                <w:lang w:eastAsia="zh-CN"/>
              </w:rPr>
            </w:pPr>
            <w:r w:rsidRPr="003A568B">
              <w:rPr>
                <w:rFonts w:cs="Arial"/>
                <w:b/>
                <w:sz w:val="22"/>
                <w:szCs w:val="22"/>
                <w:lang w:eastAsia="zh-CN"/>
              </w:rPr>
              <w:t>Pós-condição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33F885" w14:textId="77777777" w:rsidR="00DD35E0" w:rsidRPr="003A568B" w:rsidRDefault="00DD35E0" w:rsidP="00DD35E0">
            <w:pPr>
              <w:spacing w:line="240" w:lineRule="auto"/>
              <w:ind w:firstLine="0"/>
              <w:rPr>
                <w:rFonts w:cs="Arial"/>
                <w:sz w:val="22"/>
                <w:szCs w:val="22"/>
                <w:lang w:eastAsia="zh-CN"/>
              </w:rPr>
            </w:pPr>
            <w:r w:rsidRPr="003A568B">
              <w:rPr>
                <w:rFonts w:cs="Arial"/>
                <w:sz w:val="22"/>
                <w:szCs w:val="22"/>
                <w:lang w:eastAsia="zh-CN"/>
              </w:rPr>
              <w:t>Não possui</w:t>
            </w:r>
          </w:p>
        </w:tc>
      </w:tr>
      <w:tr w:rsidR="00DD35E0" w:rsidRPr="003A568B" w14:paraId="401D26CA" w14:textId="77777777" w:rsidTr="00C06167"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7FDBC154" w14:textId="77777777" w:rsidR="00DD35E0" w:rsidRPr="003A568B" w:rsidRDefault="00DD35E0" w:rsidP="00DD35E0">
            <w:pPr>
              <w:spacing w:line="240" w:lineRule="auto"/>
              <w:ind w:firstLine="0"/>
              <w:rPr>
                <w:rFonts w:cs="Arial"/>
                <w:sz w:val="22"/>
                <w:szCs w:val="22"/>
                <w:lang w:eastAsia="zh-CN"/>
              </w:rPr>
            </w:pPr>
            <w:r w:rsidRPr="003A568B">
              <w:rPr>
                <w:rFonts w:cs="Arial"/>
                <w:b/>
                <w:sz w:val="22"/>
                <w:szCs w:val="22"/>
                <w:lang w:eastAsia="zh-CN"/>
              </w:rPr>
              <w:t>Cenário Alternativo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94A5B5" w14:textId="77777777" w:rsidR="00DD35E0" w:rsidRPr="003A568B" w:rsidRDefault="00DD35E0" w:rsidP="00DD35E0">
            <w:pPr>
              <w:spacing w:line="276" w:lineRule="auto"/>
              <w:ind w:firstLine="0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3A568B">
              <w:rPr>
                <w:rFonts w:cs="Arial"/>
                <w:color w:val="000000"/>
                <w:sz w:val="22"/>
                <w:szCs w:val="22"/>
                <w:lang w:eastAsia="pt-BR"/>
              </w:rPr>
              <w:t>*a – Em qualquer momento o usuário pode sair do sistema</w:t>
            </w:r>
          </w:p>
          <w:p w14:paraId="5DA5E3B3" w14:textId="77777777" w:rsidR="00DD35E0" w:rsidRPr="003A568B" w:rsidRDefault="00DD35E0" w:rsidP="00DD35E0">
            <w:pPr>
              <w:spacing w:line="240" w:lineRule="auto"/>
              <w:ind w:firstLine="0"/>
              <w:rPr>
                <w:rFonts w:cs="Arial"/>
                <w:sz w:val="22"/>
                <w:szCs w:val="22"/>
                <w:lang w:eastAsia="zh-CN"/>
              </w:rPr>
            </w:pPr>
          </w:p>
        </w:tc>
      </w:tr>
      <w:tr w:rsidR="00DD35E0" w:rsidRPr="003A568B" w14:paraId="535E96D8" w14:textId="77777777" w:rsidTr="00C06167"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3965E847" w14:textId="77777777" w:rsidR="00DD35E0" w:rsidRPr="003A568B" w:rsidRDefault="00DD35E0" w:rsidP="00DD35E0">
            <w:pPr>
              <w:spacing w:line="240" w:lineRule="auto"/>
              <w:ind w:firstLine="0"/>
              <w:rPr>
                <w:rFonts w:cs="Arial"/>
                <w:sz w:val="22"/>
                <w:szCs w:val="22"/>
                <w:lang w:eastAsia="zh-CN"/>
              </w:rPr>
            </w:pPr>
            <w:r w:rsidRPr="003A568B">
              <w:rPr>
                <w:rFonts w:cs="Arial"/>
                <w:b/>
                <w:sz w:val="22"/>
                <w:szCs w:val="22"/>
                <w:lang w:eastAsia="zh-CN"/>
              </w:rPr>
              <w:t>Inclusão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8CBDEB" w14:textId="77777777" w:rsidR="00DD35E0" w:rsidRPr="003A568B" w:rsidRDefault="00DD35E0" w:rsidP="00DD35E0">
            <w:pPr>
              <w:spacing w:line="240" w:lineRule="auto"/>
              <w:ind w:firstLine="0"/>
              <w:rPr>
                <w:rFonts w:cs="Arial"/>
                <w:sz w:val="22"/>
                <w:szCs w:val="22"/>
                <w:lang w:eastAsia="zh-CN"/>
              </w:rPr>
            </w:pPr>
          </w:p>
        </w:tc>
      </w:tr>
      <w:tr w:rsidR="00DD35E0" w:rsidRPr="003A568B" w14:paraId="664F2F06" w14:textId="77777777" w:rsidTr="00C06167"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6ECDB854" w14:textId="77777777" w:rsidR="00DD35E0" w:rsidRPr="003A568B" w:rsidRDefault="00DD35E0" w:rsidP="00DD35E0">
            <w:pPr>
              <w:spacing w:line="240" w:lineRule="auto"/>
              <w:ind w:firstLine="0"/>
              <w:rPr>
                <w:rFonts w:cs="Arial"/>
                <w:sz w:val="22"/>
                <w:szCs w:val="22"/>
                <w:lang w:eastAsia="zh-CN"/>
              </w:rPr>
            </w:pPr>
            <w:r w:rsidRPr="003A568B">
              <w:rPr>
                <w:rFonts w:cs="Arial"/>
                <w:b/>
                <w:sz w:val="22"/>
                <w:szCs w:val="22"/>
                <w:lang w:eastAsia="zh-CN"/>
              </w:rPr>
              <w:t>Extensão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2562E1" w14:textId="77777777" w:rsidR="00DD35E0" w:rsidRPr="003A568B" w:rsidRDefault="00DD35E0" w:rsidP="00DD35E0">
            <w:pPr>
              <w:snapToGrid w:val="0"/>
              <w:spacing w:line="240" w:lineRule="auto"/>
              <w:ind w:firstLine="0"/>
              <w:rPr>
                <w:rFonts w:cs="Arial"/>
                <w:b/>
                <w:sz w:val="22"/>
                <w:szCs w:val="22"/>
                <w:lang w:eastAsia="zh-CN"/>
              </w:rPr>
            </w:pPr>
          </w:p>
        </w:tc>
      </w:tr>
    </w:tbl>
    <w:p w14:paraId="06CBD87E" w14:textId="77777777" w:rsidR="00DD35E0" w:rsidRPr="003A568B" w:rsidRDefault="00DD35E0" w:rsidP="00DD35E0">
      <w:pPr>
        <w:ind w:firstLine="0"/>
        <w:rPr>
          <w:rFonts w:cs="Arial"/>
          <w:sz w:val="22"/>
          <w:szCs w:val="22"/>
        </w:rPr>
      </w:pPr>
    </w:p>
    <w:tbl>
      <w:tblPr>
        <w:tblW w:w="7938" w:type="dxa"/>
        <w:tblInd w:w="704" w:type="dxa"/>
        <w:tblLayout w:type="fixed"/>
        <w:tblLook w:val="04A0" w:firstRow="1" w:lastRow="0" w:firstColumn="1" w:lastColumn="0" w:noHBand="0" w:noVBand="1"/>
      </w:tblPr>
      <w:tblGrid>
        <w:gridCol w:w="2410"/>
        <w:gridCol w:w="5528"/>
      </w:tblGrid>
      <w:tr w:rsidR="00DD35E0" w:rsidRPr="003A568B" w14:paraId="22771ED2" w14:textId="77777777" w:rsidTr="00C06167">
        <w:tc>
          <w:tcPr>
            <w:tcW w:w="79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3D0F0C" w14:textId="26993FE7" w:rsidR="00DD35E0" w:rsidRPr="003A568B" w:rsidRDefault="00DD35E0" w:rsidP="00DD35E0">
            <w:pPr>
              <w:spacing w:line="240" w:lineRule="auto"/>
              <w:ind w:firstLine="0"/>
              <w:jc w:val="center"/>
              <w:rPr>
                <w:rFonts w:cs="Arial"/>
                <w:sz w:val="22"/>
                <w:szCs w:val="22"/>
                <w:lang w:eastAsia="zh-CN"/>
              </w:rPr>
            </w:pPr>
            <w:r w:rsidRPr="003A568B">
              <w:rPr>
                <w:rFonts w:cs="Arial"/>
                <w:sz w:val="22"/>
                <w:szCs w:val="22"/>
                <w:lang w:eastAsia="zh-CN"/>
              </w:rPr>
              <w:t>Caso de uso – Visualizar correlação</w:t>
            </w:r>
          </w:p>
        </w:tc>
      </w:tr>
      <w:tr w:rsidR="00DD35E0" w:rsidRPr="003A568B" w14:paraId="2E9510CE" w14:textId="77777777" w:rsidTr="00C06167"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4EE62180" w14:textId="77777777" w:rsidR="00DD35E0" w:rsidRPr="003A568B" w:rsidRDefault="00DD35E0" w:rsidP="00DD35E0">
            <w:pPr>
              <w:spacing w:line="240" w:lineRule="auto"/>
              <w:ind w:firstLine="0"/>
              <w:rPr>
                <w:rFonts w:cs="Arial"/>
                <w:sz w:val="22"/>
                <w:szCs w:val="22"/>
                <w:lang w:eastAsia="zh-CN"/>
              </w:rPr>
            </w:pPr>
            <w:r w:rsidRPr="003A568B">
              <w:rPr>
                <w:rFonts w:cs="Arial"/>
                <w:b/>
                <w:sz w:val="22"/>
                <w:szCs w:val="22"/>
                <w:lang w:eastAsia="zh-CN"/>
              </w:rPr>
              <w:t>ID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A002B7" w14:textId="77777777" w:rsidR="00DD35E0" w:rsidRPr="003A568B" w:rsidRDefault="00DD35E0" w:rsidP="00DD35E0">
            <w:pPr>
              <w:ind w:firstLine="0"/>
              <w:rPr>
                <w:rFonts w:cs="Arial"/>
                <w:sz w:val="22"/>
                <w:szCs w:val="22"/>
              </w:rPr>
            </w:pPr>
            <w:r w:rsidRPr="003A568B">
              <w:rPr>
                <w:rFonts w:cs="Arial"/>
                <w:sz w:val="22"/>
                <w:szCs w:val="22"/>
              </w:rPr>
              <w:t>UC009 – Visualizar correlação</w:t>
            </w:r>
          </w:p>
        </w:tc>
      </w:tr>
      <w:tr w:rsidR="00DD35E0" w:rsidRPr="003A568B" w14:paraId="06C7A3B4" w14:textId="77777777" w:rsidTr="00C06167"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27B27F16" w14:textId="77777777" w:rsidR="00DD35E0" w:rsidRPr="003A568B" w:rsidRDefault="00DD35E0" w:rsidP="00DD35E0">
            <w:pPr>
              <w:spacing w:line="240" w:lineRule="auto"/>
              <w:ind w:firstLine="0"/>
              <w:rPr>
                <w:rFonts w:cs="Arial"/>
                <w:sz w:val="22"/>
                <w:szCs w:val="22"/>
                <w:lang w:eastAsia="zh-CN"/>
              </w:rPr>
            </w:pPr>
            <w:r w:rsidRPr="003A568B">
              <w:rPr>
                <w:rFonts w:cs="Arial"/>
                <w:b/>
                <w:sz w:val="22"/>
                <w:szCs w:val="22"/>
                <w:lang w:eastAsia="zh-CN"/>
              </w:rPr>
              <w:t>Descrição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C23714" w14:textId="7285AFB1" w:rsidR="00DD35E0" w:rsidRPr="003A568B" w:rsidRDefault="00DD35E0" w:rsidP="00DD35E0">
            <w:pPr>
              <w:spacing w:line="240" w:lineRule="auto"/>
              <w:ind w:firstLine="0"/>
              <w:rPr>
                <w:rFonts w:cs="Arial"/>
                <w:sz w:val="22"/>
                <w:szCs w:val="22"/>
                <w:lang w:eastAsia="zh-CN"/>
              </w:rPr>
            </w:pPr>
            <w:r w:rsidRPr="003A568B">
              <w:rPr>
                <w:rFonts w:cs="Arial"/>
                <w:sz w:val="22"/>
                <w:szCs w:val="22"/>
                <w:lang w:eastAsia="zh-CN"/>
              </w:rPr>
              <w:t>Este caso de uso tem por objetivo permitir a visualização da correlação entre duas variáveis (sendo ela significante, fraca e insignificante)</w:t>
            </w:r>
          </w:p>
        </w:tc>
      </w:tr>
      <w:tr w:rsidR="00DD35E0" w:rsidRPr="003A568B" w14:paraId="59781524" w14:textId="77777777" w:rsidTr="00C06167"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33DFF507" w14:textId="77777777" w:rsidR="00DD35E0" w:rsidRPr="003A568B" w:rsidRDefault="00DD35E0" w:rsidP="00DD35E0">
            <w:pPr>
              <w:spacing w:line="240" w:lineRule="auto"/>
              <w:ind w:firstLine="0"/>
              <w:rPr>
                <w:rFonts w:cs="Arial"/>
                <w:sz w:val="22"/>
                <w:szCs w:val="22"/>
                <w:lang w:eastAsia="zh-CN"/>
              </w:rPr>
            </w:pPr>
            <w:r w:rsidRPr="003A568B">
              <w:rPr>
                <w:rFonts w:cs="Arial"/>
                <w:b/>
                <w:sz w:val="22"/>
                <w:szCs w:val="22"/>
                <w:lang w:eastAsia="zh-CN"/>
              </w:rPr>
              <w:t>Ator Primário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C7CFB5" w14:textId="77777777" w:rsidR="00DD35E0" w:rsidRPr="003A568B" w:rsidRDefault="00DD35E0" w:rsidP="00DD35E0">
            <w:pPr>
              <w:spacing w:line="240" w:lineRule="auto"/>
              <w:ind w:firstLine="0"/>
              <w:rPr>
                <w:rFonts w:cs="Arial"/>
                <w:sz w:val="22"/>
                <w:szCs w:val="22"/>
                <w:lang w:eastAsia="zh-CN"/>
              </w:rPr>
            </w:pPr>
            <w:r w:rsidRPr="003A568B">
              <w:rPr>
                <w:rFonts w:cs="Arial"/>
                <w:sz w:val="22"/>
                <w:szCs w:val="22"/>
                <w:lang w:eastAsia="zh-CN"/>
              </w:rPr>
              <w:t>Usuário</w:t>
            </w:r>
          </w:p>
        </w:tc>
      </w:tr>
      <w:tr w:rsidR="00DD35E0" w:rsidRPr="003A568B" w14:paraId="5156CB1A" w14:textId="77777777" w:rsidTr="00C06167"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6ECFDD5E" w14:textId="77777777" w:rsidR="00DD35E0" w:rsidRPr="003A568B" w:rsidRDefault="00DD35E0" w:rsidP="00DD35E0">
            <w:pPr>
              <w:spacing w:line="240" w:lineRule="auto"/>
              <w:ind w:firstLine="0"/>
              <w:rPr>
                <w:rFonts w:cs="Arial"/>
                <w:sz w:val="22"/>
                <w:szCs w:val="22"/>
                <w:lang w:eastAsia="zh-CN"/>
              </w:rPr>
            </w:pPr>
            <w:r w:rsidRPr="003A568B">
              <w:rPr>
                <w:rFonts w:cs="Arial"/>
                <w:b/>
                <w:sz w:val="22"/>
                <w:szCs w:val="22"/>
                <w:lang w:eastAsia="zh-CN"/>
              </w:rPr>
              <w:t>Pré-condição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6C5071" w14:textId="13FED5A9" w:rsidR="00DD35E0" w:rsidRPr="003A568B" w:rsidRDefault="00307E15" w:rsidP="00DD35E0">
            <w:pPr>
              <w:spacing w:line="240" w:lineRule="auto"/>
              <w:ind w:firstLine="0"/>
              <w:rPr>
                <w:rFonts w:cs="Arial"/>
                <w:sz w:val="22"/>
                <w:szCs w:val="22"/>
                <w:lang w:eastAsia="zh-CN"/>
              </w:rPr>
            </w:pPr>
            <w:r>
              <w:rPr>
                <w:rFonts w:cs="Arial"/>
                <w:sz w:val="22"/>
                <w:szCs w:val="22"/>
                <w:lang w:eastAsia="zh-CN"/>
              </w:rPr>
              <w:t>Não possui</w:t>
            </w:r>
          </w:p>
        </w:tc>
      </w:tr>
      <w:tr w:rsidR="00DD35E0" w:rsidRPr="003A568B" w14:paraId="3782194C" w14:textId="77777777" w:rsidTr="00C06167"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09BA8C4D" w14:textId="77777777" w:rsidR="00DD35E0" w:rsidRPr="003A568B" w:rsidRDefault="00DD35E0" w:rsidP="00DD35E0">
            <w:pPr>
              <w:spacing w:line="240" w:lineRule="auto"/>
              <w:ind w:firstLine="0"/>
              <w:rPr>
                <w:rFonts w:cs="Arial"/>
                <w:sz w:val="22"/>
                <w:szCs w:val="22"/>
                <w:lang w:eastAsia="zh-CN"/>
              </w:rPr>
            </w:pPr>
            <w:r w:rsidRPr="003A568B">
              <w:rPr>
                <w:rFonts w:cs="Arial"/>
                <w:b/>
                <w:sz w:val="22"/>
                <w:szCs w:val="22"/>
                <w:lang w:eastAsia="zh-CN"/>
              </w:rPr>
              <w:t>Cenário Principal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A51002" w14:textId="2A55BD20" w:rsidR="00DD35E0" w:rsidRPr="003A568B" w:rsidRDefault="00DD35E0" w:rsidP="00DD35E0">
            <w:pPr>
              <w:spacing w:line="240" w:lineRule="auto"/>
              <w:ind w:firstLine="0"/>
              <w:rPr>
                <w:rFonts w:cs="Arial"/>
                <w:sz w:val="22"/>
                <w:szCs w:val="22"/>
                <w:lang w:eastAsia="zh-CN"/>
              </w:rPr>
            </w:pPr>
            <w:r w:rsidRPr="003A568B">
              <w:rPr>
                <w:rFonts w:cs="Arial"/>
                <w:sz w:val="22"/>
                <w:szCs w:val="22"/>
                <w:lang w:eastAsia="zh-CN"/>
              </w:rPr>
              <w:t xml:space="preserve">1. O </w:t>
            </w:r>
            <w:r w:rsidR="00307E15">
              <w:rPr>
                <w:rFonts w:cs="Arial"/>
                <w:sz w:val="22"/>
                <w:szCs w:val="22"/>
                <w:lang w:eastAsia="zh-CN"/>
              </w:rPr>
              <w:t>use case inicia quando o usuário seleciona a opção correlação</w:t>
            </w:r>
          </w:p>
          <w:p w14:paraId="5B63F2BE" w14:textId="6B406E98" w:rsidR="00DD35E0" w:rsidRPr="003A568B" w:rsidRDefault="00DD35E0" w:rsidP="00DD35E0">
            <w:pPr>
              <w:spacing w:line="240" w:lineRule="auto"/>
              <w:ind w:firstLine="0"/>
              <w:rPr>
                <w:rFonts w:cs="Arial"/>
                <w:sz w:val="22"/>
                <w:szCs w:val="22"/>
                <w:lang w:eastAsia="zh-CN"/>
              </w:rPr>
            </w:pPr>
            <w:r w:rsidRPr="003A568B">
              <w:rPr>
                <w:rFonts w:cs="Arial"/>
                <w:sz w:val="22"/>
                <w:szCs w:val="22"/>
                <w:lang w:eastAsia="zh-CN"/>
              </w:rPr>
              <w:t xml:space="preserve">2. O sistema </w:t>
            </w:r>
            <w:r w:rsidR="00307E15">
              <w:rPr>
                <w:rFonts w:cs="Arial"/>
                <w:sz w:val="22"/>
                <w:szCs w:val="22"/>
                <w:lang w:eastAsia="zh-CN"/>
              </w:rPr>
              <w:t>carrega o formulário para a inserção dos dados</w:t>
            </w:r>
          </w:p>
          <w:p w14:paraId="406BA2E6" w14:textId="77777777" w:rsidR="00DD35E0" w:rsidRDefault="00DD35E0" w:rsidP="00DD35E0">
            <w:pPr>
              <w:spacing w:line="240" w:lineRule="auto"/>
              <w:ind w:firstLine="0"/>
              <w:rPr>
                <w:rFonts w:cs="Arial"/>
                <w:sz w:val="22"/>
                <w:szCs w:val="22"/>
                <w:lang w:eastAsia="zh-CN"/>
              </w:rPr>
            </w:pPr>
            <w:r w:rsidRPr="003A568B">
              <w:rPr>
                <w:rFonts w:cs="Arial"/>
                <w:sz w:val="22"/>
                <w:szCs w:val="22"/>
                <w:lang w:eastAsia="zh-CN"/>
              </w:rPr>
              <w:t xml:space="preserve">3. </w:t>
            </w:r>
            <w:r w:rsidR="00307E15">
              <w:rPr>
                <w:rFonts w:cs="Arial"/>
                <w:sz w:val="22"/>
                <w:szCs w:val="22"/>
                <w:lang w:eastAsia="zh-CN"/>
              </w:rPr>
              <w:t>O sistema recebe os dados inseridos pelo usuário.</w:t>
            </w:r>
          </w:p>
          <w:p w14:paraId="246450F2" w14:textId="18A5C1C7" w:rsidR="00307E15" w:rsidRPr="003A568B" w:rsidRDefault="00307E15" w:rsidP="00DD35E0">
            <w:pPr>
              <w:spacing w:line="240" w:lineRule="auto"/>
              <w:ind w:firstLine="0"/>
              <w:rPr>
                <w:rFonts w:cs="Arial"/>
                <w:sz w:val="22"/>
                <w:szCs w:val="22"/>
                <w:lang w:eastAsia="zh-CN"/>
              </w:rPr>
            </w:pPr>
            <w:r>
              <w:rPr>
                <w:rFonts w:cs="Arial"/>
                <w:sz w:val="22"/>
                <w:szCs w:val="22"/>
                <w:lang w:eastAsia="zh-CN"/>
              </w:rPr>
              <w:lastRenderedPageBreak/>
              <w:t>4. O sistema gera as informações com base nos dados inseridos.</w:t>
            </w:r>
          </w:p>
        </w:tc>
      </w:tr>
      <w:tr w:rsidR="00DD35E0" w:rsidRPr="003A568B" w14:paraId="5D286103" w14:textId="77777777" w:rsidTr="00C06167"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15115A18" w14:textId="77777777" w:rsidR="00DD35E0" w:rsidRPr="003A568B" w:rsidRDefault="00DD35E0" w:rsidP="00DD35E0">
            <w:pPr>
              <w:spacing w:line="240" w:lineRule="auto"/>
              <w:ind w:firstLine="0"/>
              <w:rPr>
                <w:rFonts w:cs="Arial"/>
                <w:sz w:val="22"/>
                <w:szCs w:val="22"/>
                <w:lang w:eastAsia="zh-CN"/>
              </w:rPr>
            </w:pPr>
            <w:r w:rsidRPr="003A568B">
              <w:rPr>
                <w:rFonts w:cs="Arial"/>
                <w:b/>
                <w:sz w:val="22"/>
                <w:szCs w:val="22"/>
                <w:lang w:eastAsia="zh-CN"/>
              </w:rPr>
              <w:lastRenderedPageBreak/>
              <w:t>Pós-condição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BA0A42" w14:textId="77777777" w:rsidR="00DD35E0" w:rsidRPr="003A568B" w:rsidRDefault="00DD35E0" w:rsidP="00DD35E0">
            <w:pPr>
              <w:spacing w:line="240" w:lineRule="auto"/>
              <w:ind w:firstLine="0"/>
              <w:rPr>
                <w:rFonts w:cs="Arial"/>
                <w:sz w:val="22"/>
                <w:szCs w:val="22"/>
                <w:lang w:eastAsia="zh-CN"/>
              </w:rPr>
            </w:pPr>
            <w:r w:rsidRPr="003A568B">
              <w:rPr>
                <w:rFonts w:cs="Arial"/>
                <w:sz w:val="22"/>
                <w:szCs w:val="22"/>
                <w:lang w:eastAsia="zh-CN"/>
              </w:rPr>
              <w:t>Não possui</w:t>
            </w:r>
          </w:p>
        </w:tc>
      </w:tr>
      <w:tr w:rsidR="00DD35E0" w:rsidRPr="003A568B" w14:paraId="5187F51A" w14:textId="77777777" w:rsidTr="00C06167"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711EA487" w14:textId="77777777" w:rsidR="00DD35E0" w:rsidRPr="003A568B" w:rsidRDefault="00DD35E0" w:rsidP="00DD35E0">
            <w:pPr>
              <w:spacing w:line="240" w:lineRule="auto"/>
              <w:ind w:firstLine="0"/>
              <w:rPr>
                <w:rFonts w:cs="Arial"/>
                <w:sz w:val="22"/>
                <w:szCs w:val="22"/>
                <w:lang w:eastAsia="zh-CN"/>
              </w:rPr>
            </w:pPr>
            <w:r w:rsidRPr="003A568B">
              <w:rPr>
                <w:rFonts w:cs="Arial"/>
                <w:b/>
                <w:sz w:val="22"/>
                <w:szCs w:val="22"/>
                <w:lang w:eastAsia="zh-CN"/>
              </w:rPr>
              <w:t>Cenário Alternativo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9AB339" w14:textId="77777777" w:rsidR="00DD35E0" w:rsidRPr="003A568B" w:rsidRDefault="00DD35E0" w:rsidP="00DD35E0">
            <w:pPr>
              <w:spacing w:line="276" w:lineRule="auto"/>
              <w:ind w:firstLine="0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3A568B">
              <w:rPr>
                <w:rFonts w:cs="Arial"/>
                <w:color w:val="000000"/>
                <w:sz w:val="22"/>
                <w:szCs w:val="22"/>
                <w:lang w:eastAsia="pt-BR"/>
              </w:rPr>
              <w:t>*a – Em qualquer momento o usuário pode sair do sistema</w:t>
            </w:r>
          </w:p>
          <w:p w14:paraId="2CDA6601" w14:textId="77777777" w:rsidR="00DD35E0" w:rsidRPr="003A568B" w:rsidRDefault="00DD35E0" w:rsidP="00DD35E0">
            <w:pPr>
              <w:spacing w:line="240" w:lineRule="auto"/>
              <w:ind w:firstLine="0"/>
              <w:rPr>
                <w:rFonts w:cs="Arial"/>
                <w:sz w:val="22"/>
                <w:szCs w:val="22"/>
                <w:lang w:eastAsia="zh-CN"/>
              </w:rPr>
            </w:pPr>
          </w:p>
        </w:tc>
      </w:tr>
      <w:tr w:rsidR="00DD35E0" w:rsidRPr="003A568B" w14:paraId="0CED2EB1" w14:textId="77777777" w:rsidTr="00C06167"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67D2BDE2" w14:textId="77777777" w:rsidR="00DD35E0" w:rsidRPr="003A568B" w:rsidRDefault="00DD35E0" w:rsidP="00DD35E0">
            <w:pPr>
              <w:spacing w:line="240" w:lineRule="auto"/>
              <w:ind w:firstLine="0"/>
              <w:rPr>
                <w:rFonts w:cs="Arial"/>
                <w:sz w:val="22"/>
                <w:szCs w:val="22"/>
                <w:lang w:eastAsia="zh-CN"/>
              </w:rPr>
            </w:pPr>
            <w:r w:rsidRPr="003A568B">
              <w:rPr>
                <w:rFonts w:cs="Arial"/>
                <w:b/>
                <w:sz w:val="22"/>
                <w:szCs w:val="22"/>
                <w:lang w:eastAsia="zh-CN"/>
              </w:rPr>
              <w:t>Inclusão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CB8655" w14:textId="77777777" w:rsidR="00DD35E0" w:rsidRPr="003A568B" w:rsidRDefault="00DD35E0" w:rsidP="00DD35E0">
            <w:pPr>
              <w:spacing w:line="240" w:lineRule="auto"/>
              <w:ind w:firstLine="0"/>
              <w:rPr>
                <w:rFonts w:cs="Arial"/>
                <w:sz w:val="22"/>
                <w:szCs w:val="22"/>
                <w:lang w:eastAsia="zh-CN"/>
              </w:rPr>
            </w:pPr>
          </w:p>
        </w:tc>
      </w:tr>
      <w:tr w:rsidR="00DD35E0" w:rsidRPr="003A568B" w14:paraId="6E833795" w14:textId="77777777" w:rsidTr="00C06167"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0224FE8B" w14:textId="77777777" w:rsidR="00DD35E0" w:rsidRPr="003A568B" w:rsidRDefault="00DD35E0" w:rsidP="00DD35E0">
            <w:pPr>
              <w:spacing w:line="240" w:lineRule="auto"/>
              <w:ind w:firstLine="0"/>
              <w:rPr>
                <w:rFonts w:cs="Arial"/>
                <w:sz w:val="22"/>
                <w:szCs w:val="22"/>
                <w:lang w:eastAsia="zh-CN"/>
              </w:rPr>
            </w:pPr>
            <w:r w:rsidRPr="003A568B">
              <w:rPr>
                <w:rFonts w:cs="Arial"/>
                <w:b/>
                <w:sz w:val="22"/>
                <w:szCs w:val="22"/>
                <w:lang w:eastAsia="zh-CN"/>
              </w:rPr>
              <w:t>Extensão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45BD7C" w14:textId="77777777" w:rsidR="00DD35E0" w:rsidRPr="003A568B" w:rsidRDefault="00DD35E0" w:rsidP="00DD35E0">
            <w:pPr>
              <w:snapToGrid w:val="0"/>
              <w:spacing w:line="240" w:lineRule="auto"/>
              <w:ind w:firstLine="0"/>
              <w:rPr>
                <w:rFonts w:cs="Arial"/>
                <w:b/>
                <w:sz w:val="22"/>
                <w:szCs w:val="22"/>
                <w:lang w:eastAsia="zh-CN"/>
              </w:rPr>
            </w:pPr>
          </w:p>
        </w:tc>
      </w:tr>
    </w:tbl>
    <w:p w14:paraId="15D20FD2" w14:textId="77777777" w:rsidR="00307E15" w:rsidRPr="003A568B" w:rsidRDefault="00307E15" w:rsidP="00DD35E0">
      <w:pPr>
        <w:ind w:firstLine="0"/>
        <w:rPr>
          <w:rFonts w:cs="Arial"/>
          <w:sz w:val="22"/>
          <w:szCs w:val="22"/>
        </w:rPr>
      </w:pPr>
    </w:p>
    <w:tbl>
      <w:tblPr>
        <w:tblW w:w="7938" w:type="dxa"/>
        <w:tblInd w:w="704" w:type="dxa"/>
        <w:tblLayout w:type="fixed"/>
        <w:tblLook w:val="04A0" w:firstRow="1" w:lastRow="0" w:firstColumn="1" w:lastColumn="0" w:noHBand="0" w:noVBand="1"/>
      </w:tblPr>
      <w:tblGrid>
        <w:gridCol w:w="2410"/>
        <w:gridCol w:w="5528"/>
      </w:tblGrid>
      <w:tr w:rsidR="00DD35E0" w:rsidRPr="003A568B" w14:paraId="78E66AE5" w14:textId="77777777" w:rsidTr="00671D37">
        <w:tc>
          <w:tcPr>
            <w:tcW w:w="79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6899F0" w14:textId="36B70721" w:rsidR="00DD35E0" w:rsidRPr="003A568B" w:rsidRDefault="00DD35E0" w:rsidP="00DD35E0">
            <w:pPr>
              <w:spacing w:line="240" w:lineRule="auto"/>
              <w:ind w:firstLine="0"/>
              <w:jc w:val="center"/>
              <w:rPr>
                <w:rFonts w:cs="Arial"/>
                <w:sz w:val="22"/>
                <w:szCs w:val="22"/>
                <w:lang w:eastAsia="zh-CN"/>
              </w:rPr>
            </w:pPr>
            <w:r w:rsidRPr="003A568B">
              <w:rPr>
                <w:rFonts w:cs="Arial"/>
                <w:sz w:val="22"/>
                <w:szCs w:val="22"/>
                <w:lang w:eastAsia="zh-CN"/>
              </w:rPr>
              <w:t>Caso de uso – Visualizar Regressão</w:t>
            </w:r>
          </w:p>
        </w:tc>
      </w:tr>
      <w:tr w:rsidR="00DD35E0" w:rsidRPr="003A568B" w14:paraId="748AEEC9" w14:textId="77777777" w:rsidTr="00671D37"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3A9FC3CF" w14:textId="77777777" w:rsidR="00DD35E0" w:rsidRPr="003A568B" w:rsidRDefault="00DD35E0" w:rsidP="00DD35E0">
            <w:pPr>
              <w:spacing w:line="240" w:lineRule="auto"/>
              <w:ind w:firstLine="0"/>
              <w:rPr>
                <w:rFonts w:cs="Arial"/>
                <w:sz w:val="22"/>
                <w:szCs w:val="22"/>
                <w:lang w:eastAsia="zh-CN"/>
              </w:rPr>
            </w:pPr>
            <w:r w:rsidRPr="003A568B">
              <w:rPr>
                <w:rFonts w:cs="Arial"/>
                <w:b/>
                <w:sz w:val="22"/>
                <w:szCs w:val="22"/>
                <w:lang w:eastAsia="zh-CN"/>
              </w:rPr>
              <w:t>ID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27B657" w14:textId="77777777" w:rsidR="00DD35E0" w:rsidRPr="003A568B" w:rsidRDefault="00DD35E0" w:rsidP="00DD35E0">
            <w:pPr>
              <w:ind w:firstLine="0"/>
              <w:rPr>
                <w:rFonts w:cs="Arial"/>
                <w:sz w:val="22"/>
                <w:szCs w:val="22"/>
              </w:rPr>
            </w:pPr>
            <w:r w:rsidRPr="003A568B">
              <w:rPr>
                <w:rFonts w:cs="Arial"/>
                <w:sz w:val="22"/>
                <w:szCs w:val="22"/>
              </w:rPr>
              <w:t>UC010 – Visualizar Regressão.</w:t>
            </w:r>
          </w:p>
        </w:tc>
      </w:tr>
      <w:tr w:rsidR="00DD35E0" w:rsidRPr="003A568B" w14:paraId="09C43036" w14:textId="77777777" w:rsidTr="00671D37"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10F7844B" w14:textId="77777777" w:rsidR="00DD35E0" w:rsidRPr="003A568B" w:rsidRDefault="00DD35E0" w:rsidP="00DD35E0">
            <w:pPr>
              <w:spacing w:line="240" w:lineRule="auto"/>
              <w:ind w:firstLine="0"/>
              <w:rPr>
                <w:rFonts w:cs="Arial"/>
                <w:sz w:val="22"/>
                <w:szCs w:val="22"/>
                <w:lang w:eastAsia="zh-CN"/>
              </w:rPr>
            </w:pPr>
            <w:r w:rsidRPr="003A568B">
              <w:rPr>
                <w:rFonts w:cs="Arial"/>
                <w:b/>
                <w:sz w:val="22"/>
                <w:szCs w:val="22"/>
                <w:lang w:eastAsia="zh-CN"/>
              </w:rPr>
              <w:t>Descrição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9ADAAF" w14:textId="77777777" w:rsidR="00DD35E0" w:rsidRPr="003A568B" w:rsidRDefault="00DD35E0" w:rsidP="00DD35E0">
            <w:pPr>
              <w:spacing w:line="240" w:lineRule="auto"/>
              <w:ind w:firstLine="0"/>
              <w:rPr>
                <w:rFonts w:cs="Arial"/>
                <w:sz w:val="22"/>
                <w:szCs w:val="22"/>
                <w:lang w:eastAsia="zh-CN"/>
              </w:rPr>
            </w:pPr>
            <w:r w:rsidRPr="003A568B">
              <w:rPr>
                <w:rFonts w:cs="Arial"/>
                <w:sz w:val="22"/>
                <w:szCs w:val="22"/>
                <w:lang w:eastAsia="zh-CN"/>
              </w:rPr>
              <w:t>Este caso de uso tem por objetivo permitir a visualização da regressão por parte do usuário</w:t>
            </w:r>
          </w:p>
        </w:tc>
      </w:tr>
      <w:tr w:rsidR="00DD35E0" w:rsidRPr="003A568B" w14:paraId="69B0D992" w14:textId="77777777" w:rsidTr="00671D37"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467A49C8" w14:textId="77777777" w:rsidR="00DD35E0" w:rsidRPr="003A568B" w:rsidRDefault="00DD35E0" w:rsidP="00DD35E0">
            <w:pPr>
              <w:spacing w:line="240" w:lineRule="auto"/>
              <w:ind w:firstLine="0"/>
              <w:rPr>
                <w:rFonts w:cs="Arial"/>
                <w:sz w:val="22"/>
                <w:szCs w:val="22"/>
                <w:lang w:eastAsia="zh-CN"/>
              </w:rPr>
            </w:pPr>
            <w:r w:rsidRPr="003A568B">
              <w:rPr>
                <w:rFonts w:cs="Arial"/>
                <w:b/>
                <w:sz w:val="22"/>
                <w:szCs w:val="22"/>
                <w:lang w:eastAsia="zh-CN"/>
              </w:rPr>
              <w:t>Ator Primário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6D5709" w14:textId="77777777" w:rsidR="00DD35E0" w:rsidRPr="003A568B" w:rsidRDefault="00DD35E0" w:rsidP="00DD35E0">
            <w:pPr>
              <w:spacing w:line="240" w:lineRule="auto"/>
              <w:ind w:firstLine="0"/>
              <w:rPr>
                <w:rFonts w:cs="Arial"/>
                <w:sz w:val="22"/>
                <w:szCs w:val="22"/>
                <w:lang w:eastAsia="zh-CN"/>
              </w:rPr>
            </w:pPr>
            <w:r w:rsidRPr="003A568B">
              <w:rPr>
                <w:rFonts w:cs="Arial"/>
                <w:sz w:val="22"/>
                <w:szCs w:val="22"/>
                <w:lang w:eastAsia="zh-CN"/>
              </w:rPr>
              <w:t>Usuário</w:t>
            </w:r>
          </w:p>
        </w:tc>
      </w:tr>
      <w:tr w:rsidR="00DD35E0" w:rsidRPr="003A568B" w14:paraId="3157112C" w14:textId="77777777" w:rsidTr="00671D37"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4097A60F" w14:textId="77777777" w:rsidR="00DD35E0" w:rsidRPr="003A568B" w:rsidRDefault="00DD35E0" w:rsidP="00DD35E0">
            <w:pPr>
              <w:spacing w:line="240" w:lineRule="auto"/>
              <w:ind w:firstLine="0"/>
              <w:rPr>
                <w:rFonts w:cs="Arial"/>
                <w:sz w:val="22"/>
                <w:szCs w:val="22"/>
                <w:lang w:eastAsia="zh-CN"/>
              </w:rPr>
            </w:pPr>
            <w:r w:rsidRPr="003A568B">
              <w:rPr>
                <w:rFonts w:cs="Arial"/>
                <w:b/>
                <w:sz w:val="22"/>
                <w:szCs w:val="22"/>
                <w:lang w:eastAsia="zh-CN"/>
              </w:rPr>
              <w:t>Pré-condição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CA5622" w14:textId="7DF4A907" w:rsidR="00DD35E0" w:rsidRPr="003A568B" w:rsidRDefault="00671D37" w:rsidP="00DD35E0">
            <w:pPr>
              <w:spacing w:line="240" w:lineRule="auto"/>
              <w:ind w:firstLine="0"/>
              <w:rPr>
                <w:rFonts w:cs="Arial"/>
                <w:sz w:val="22"/>
                <w:szCs w:val="22"/>
                <w:lang w:eastAsia="zh-CN"/>
              </w:rPr>
            </w:pPr>
            <w:r>
              <w:rPr>
                <w:rFonts w:cs="Arial"/>
                <w:sz w:val="22"/>
                <w:szCs w:val="22"/>
                <w:lang w:eastAsia="zh-CN"/>
              </w:rPr>
              <w:t>Não possui</w:t>
            </w:r>
          </w:p>
        </w:tc>
      </w:tr>
      <w:tr w:rsidR="00DD35E0" w:rsidRPr="003A568B" w14:paraId="1DABC4FF" w14:textId="77777777" w:rsidTr="00671D37"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743A8F03" w14:textId="77777777" w:rsidR="00DD35E0" w:rsidRPr="003A568B" w:rsidRDefault="00DD35E0" w:rsidP="00DD35E0">
            <w:pPr>
              <w:spacing w:line="240" w:lineRule="auto"/>
              <w:ind w:firstLine="0"/>
              <w:rPr>
                <w:rFonts w:cs="Arial"/>
                <w:sz w:val="22"/>
                <w:szCs w:val="22"/>
                <w:lang w:eastAsia="zh-CN"/>
              </w:rPr>
            </w:pPr>
            <w:r w:rsidRPr="003A568B">
              <w:rPr>
                <w:rFonts w:cs="Arial"/>
                <w:b/>
                <w:sz w:val="22"/>
                <w:szCs w:val="22"/>
                <w:lang w:eastAsia="zh-CN"/>
              </w:rPr>
              <w:t>Cenário Principal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8D519E" w14:textId="735DF038" w:rsidR="00DD35E0" w:rsidRPr="003A568B" w:rsidRDefault="00DD35E0" w:rsidP="00DD35E0">
            <w:pPr>
              <w:spacing w:line="240" w:lineRule="auto"/>
              <w:ind w:firstLine="0"/>
              <w:rPr>
                <w:rFonts w:cs="Arial"/>
                <w:sz w:val="22"/>
                <w:szCs w:val="22"/>
                <w:lang w:eastAsia="zh-CN"/>
              </w:rPr>
            </w:pPr>
            <w:r w:rsidRPr="003A568B">
              <w:rPr>
                <w:rFonts w:cs="Arial"/>
                <w:sz w:val="22"/>
                <w:szCs w:val="22"/>
                <w:lang w:eastAsia="zh-CN"/>
              </w:rPr>
              <w:t xml:space="preserve">1. O </w:t>
            </w:r>
            <w:r w:rsidR="00671D37">
              <w:rPr>
                <w:rFonts w:cs="Arial"/>
                <w:sz w:val="22"/>
                <w:szCs w:val="22"/>
                <w:lang w:eastAsia="zh-CN"/>
              </w:rPr>
              <w:t>use case inicia quando o usuário seleciona a opção regressão.</w:t>
            </w:r>
            <w:r w:rsidRPr="003A568B">
              <w:rPr>
                <w:rFonts w:cs="Arial"/>
                <w:sz w:val="22"/>
                <w:szCs w:val="22"/>
                <w:lang w:eastAsia="zh-CN"/>
              </w:rPr>
              <w:t xml:space="preserve"> </w:t>
            </w:r>
          </w:p>
          <w:p w14:paraId="1980C0B1" w14:textId="548E47E1" w:rsidR="00DD35E0" w:rsidRPr="003A568B" w:rsidRDefault="00DD35E0" w:rsidP="00DD35E0">
            <w:pPr>
              <w:spacing w:line="240" w:lineRule="auto"/>
              <w:ind w:firstLine="0"/>
              <w:rPr>
                <w:rFonts w:cs="Arial"/>
                <w:sz w:val="22"/>
                <w:szCs w:val="22"/>
                <w:lang w:eastAsia="zh-CN"/>
              </w:rPr>
            </w:pPr>
            <w:r w:rsidRPr="003A568B">
              <w:rPr>
                <w:rFonts w:cs="Arial"/>
                <w:sz w:val="22"/>
                <w:szCs w:val="22"/>
                <w:lang w:eastAsia="zh-CN"/>
              </w:rPr>
              <w:t xml:space="preserve">2. </w:t>
            </w:r>
            <w:r w:rsidR="00671D37">
              <w:rPr>
                <w:rFonts w:cs="Arial"/>
                <w:sz w:val="22"/>
                <w:szCs w:val="22"/>
                <w:lang w:eastAsia="zh-CN"/>
              </w:rPr>
              <w:t>O sistema carrega o formulário para preenchimento dos dados.</w:t>
            </w:r>
          </w:p>
          <w:p w14:paraId="147E7A13" w14:textId="77777777" w:rsidR="00DD35E0" w:rsidRDefault="00DD35E0" w:rsidP="00DD35E0">
            <w:pPr>
              <w:spacing w:line="240" w:lineRule="auto"/>
              <w:ind w:firstLine="0"/>
              <w:rPr>
                <w:rFonts w:cs="Arial"/>
                <w:sz w:val="22"/>
                <w:szCs w:val="22"/>
                <w:lang w:eastAsia="zh-CN"/>
              </w:rPr>
            </w:pPr>
            <w:r w:rsidRPr="003A568B">
              <w:rPr>
                <w:rFonts w:cs="Arial"/>
                <w:sz w:val="22"/>
                <w:szCs w:val="22"/>
                <w:lang w:eastAsia="zh-CN"/>
              </w:rPr>
              <w:t>3.</w:t>
            </w:r>
            <w:r w:rsidR="00671D37">
              <w:rPr>
                <w:rFonts w:cs="Arial"/>
                <w:sz w:val="22"/>
                <w:szCs w:val="22"/>
                <w:lang w:eastAsia="zh-CN"/>
              </w:rPr>
              <w:t xml:space="preserve"> O sistema recebe os dados inseridos pelo usuário.</w:t>
            </w:r>
          </w:p>
          <w:p w14:paraId="7B6CF2CE" w14:textId="19699298" w:rsidR="00671D37" w:rsidRPr="003A568B" w:rsidRDefault="00671D37" w:rsidP="00DD35E0">
            <w:pPr>
              <w:spacing w:line="240" w:lineRule="auto"/>
              <w:ind w:firstLine="0"/>
              <w:rPr>
                <w:rFonts w:cs="Arial"/>
                <w:sz w:val="22"/>
                <w:szCs w:val="22"/>
                <w:lang w:eastAsia="zh-CN"/>
              </w:rPr>
            </w:pPr>
            <w:r>
              <w:rPr>
                <w:rFonts w:cs="Arial"/>
                <w:sz w:val="22"/>
                <w:szCs w:val="22"/>
                <w:lang w:eastAsia="zh-CN"/>
              </w:rPr>
              <w:t>4. O sistema gera as informações com base nos dados informados.</w:t>
            </w:r>
          </w:p>
        </w:tc>
      </w:tr>
      <w:tr w:rsidR="00DD35E0" w:rsidRPr="003A568B" w14:paraId="070377BE" w14:textId="77777777" w:rsidTr="00671D37"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61B11D5D" w14:textId="77777777" w:rsidR="00DD35E0" w:rsidRPr="003A568B" w:rsidRDefault="00DD35E0" w:rsidP="00DD35E0">
            <w:pPr>
              <w:spacing w:line="240" w:lineRule="auto"/>
              <w:ind w:firstLine="0"/>
              <w:rPr>
                <w:rFonts w:cs="Arial"/>
                <w:sz w:val="22"/>
                <w:szCs w:val="22"/>
                <w:lang w:eastAsia="zh-CN"/>
              </w:rPr>
            </w:pPr>
            <w:r w:rsidRPr="003A568B">
              <w:rPr>
                <w:rFonts w:cs="Arial"/>
                <w:b/>
                <w:sz w:val="22"/>
                <w:szCs w:val="22"/>
                <w:lang w:eastAsia="zh-CN"/>
              </w:rPr>
              <w:t>Pós-condição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C05180" w14:textId="77777777" w:rsidR="00DD35E0" w:rsidRPr="003A568B" w:rsidRDefault="00DD35E0" w:rsidP="00DD35E0">
            <w:pPr>
              <w:spacing w:line="240" w:lineRule="auto"/>
              <w:ind w:firstLine="0"/>
              <w:rPr>
                <w:rFonts w:cs="Arial"/>
                <w:sz w:val="22"/>
                <w:szCs w:val="22"/>
                <w:lang w:eastAsia="zh-CN"/>
              </w:rPr>
            </w:pPr>
            <w:r w:rsidRPr="003A568B">
              <w:rPr>
                <w:rFonts w:cs="Arial"/>
                <w:sz w:val="22"/>
                <w:szCs w:val="22"/>
                <w:lang w:eastAsia="zh-CN"/>
              </w:rPr>
              <w:t>Não possui</w:t>
            </w:r>
          </w:p>
        </w:tc>
      </w:tr>
      <w:tr w:rsidR="00DD35E0" w:rsidRPr="003A568B" w14:paraId="10D80789" w14:textId="77777777" w:rsidTr="00671D37"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2B155824" w14:textId="77777777" w:rsidR="00DD35E0" w:rsidRPr="003A568B" w:rsidRDefault="00DD35E0" w:rsidP="00DD35E0">
            <w:pPr>
              <w:spacing w:line="240" w:lineRule="auto"/>
              <w:ind w:firstLine="0"/>
              <w:rPr>
                <w:rFonts w:cs="Arial"/>
                <w:sz w:val="22"/>
                <w:szCs w:val="22"/>
                <w:lang w:eastAsia="zh-CN"/>
              </w:rPr>
            </w:pPr>
            <w:r w:rsidRPr="003A568B">
              <w:rPr>
                <w:rFonts w:cs="Arial"/>
                <w:b/>
                <w:sz w:val="22"/>
                <w:szCs w:val="22"/>
                <w:lang w:eastAsia="zh-CN"/>
              </w:rPr>
              <w:t>Cenário Alternativo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E325AE" w14:textId="77777777" w:rsidR="00DD35E0" w:rsidRPr="003A568B" w:rsidRDefault="00DD35E0" w:rsidP="00DD35E0">
            <w:pPr>
              <w:spacing w:line="276" w:lineRule="auto"/>
              <w:ind w:firstLine="0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3A568B">
              <w:rPr>
                <w:rFonts w:cs="Arial"/>
                <w:color w:val="000000"/>
                <w:sz w:val="22"/>
                <w:szCs w:val="22"/>
                <w:lang w:eastAsia="pt-BR"/>
              </w:rPr>
              <w:t>*a – Em qualquer momento o usuário pode sair do sistema</w:t>
            </w:r>
          </w:p>
          <w:p w14:paraId="612984C9" w14:textId="77777777" w:rsidR="00DD35E0" w:rsidRPr="003A568B" w:rsidRDefault="00DD35E0" w:rsidP="00DD35E0">
            <w:pPr>
              <w:spacing w:line="240" w:lineRule="auto"/>
              <w:ind w:firstLine="0"/>
              <w:rPr>
                <w:rFonts w:cs="Arial"/>
                <w:sz w:val="22"/>
                <w:szCs w:val="22"/>
                <w:lang w:eastAsia="zh-CN"/>
              </w:rPr>
            </w:pPr>
          </w:p>
        </w:tc>
      </w:tr>
      <w:tr w:rsidR="00DD35E0" w:rsidRPr="003A568B" w14:paraId="7AE44414" w14:textId="77777777" w:rsidTr="00671D37"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4AA5D78E" w14:textId="77777777" w:rsidR="00DD35E0" w:rsidRPr="003A568B" w:rsidRDefault="00DD35E0" w:rsidP="00DD35E0">
            <w:pPr>
              <w:spacing w:line="240" w:lineRule="auto"/>
              <w:ind w:firstLine="0"/>
              <w:rPr>
                <w:rFonts w:cs="Arial"/>
                <w:sz w:val="22"/>
                <w:szCs w:val="22"/>
                <w:lang w:eastAsia="zh-CN"/>
              </w:rPr>
            </w:pPr>
            <w:r w:rsidRPr="003A568B">
              <w:rPr>
                <w:rFonts w:cs="Arial"/>
                <w:b/>
                <w:sz w:val="22"/>
                <w:szCs w:val="22"/>
                <w:lang w:eastAsia="zh-CN"/>
              </w:rPr>
              <w:t>Inclusão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4B32AF" w14:textId="77777777" w:rsidR="00DD35E0" w:rsidRPr="003A568B" w:rsidRDefault="00DD35E0" w:rsidP="00DD35E0">
            <w:pPr>
              <w:spacing w:line="240" w:lineRule="auto"/>
              <w:ind w:firstLine="0"/>
              <w:rPr>
                <w:rFonts w:cs="Arial"/>
                <w:sz w:val="22"/>
                <w:szCs w:val="22"/>
                <w:lang w:eastAsia="zh-CN"/>
              </w:rPr>
            </w:pPr>
          </w:p>
        </w:tc>
      </w:tr>
      <w:tr w:rsidR="00DD35E0" w:rsidRPr="003A568B" w14:paraId="48860096" w14:textId="77777777" w:rsidTr="00671D37"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2214B1AC" w14:textId="77777777" w:rsidR="00DD35E0" w:rsidRPr="003A568B" w:rsidRDefault="00DD35E0" w:rsidP="00DD35E0">
            <w:pPr>
              <w:spacing w:line="240" w:lineRule="auto"/>
              <w:ind w:firstLine="0"/>
              <w:rPr>
                <w:rFonts w:cs="Arial"/>
                <w:sz w:val="22"/>
                <w:szCs w:val="22"/>
                <w:lang w:eastAsia="zh-CN"/>
              </w:rPr>
            </w:pPr>
            <w:r w:rsidRPr="003A568B">
              <w:rPr>
                <w:rFonts w:cs="Arial"/>
                <w:b/>
                <w:sz w:val="22"/>
                <w:szCs w:val="22"/>
                <w:lang w:eastAsia="zh-CN"/>
              </w:rPr>
              <w:t>Extensão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F0D773" w14:textId="77777777" w:rsidR="00DD35E0" w:rsidRPr="003A568B" w:rsidRDefault="00DD35E0" w:rsidP="00DD35E0">
            <w:pPr>
              <w:snapToGrid w:val="0"/>
              <w:spacing w:line="240" w:lineRule="auto"/>
              <w:ind w:firstLine="0"/>
              <w:rPr>
                <w:rFonts w:cs="Arial"/>
                <w:b/>
                <w:sz w:val="22"/>
                <w:szCs w:val="22"/>
                <w:lang w:eastAsia="zh-CN"/>
              </w:rPr>
            </w:pPr>
          </w:p>
        </w:tc>
      </w:tr>
    </w:tbl>
    <w:p w14:paraId="5BEB69DF" w14:textId="77777777" w:rsidR="00E35504" w:rsidRDefault="00E35504" w:rsidP="003447F4">
      <w:pPr>
        <w:ind w:firstLine="709"/>
        <w:rPr>
          <w:szCs w:val="24"/>
        </w:rPr>
      </w:pPr>
    </w:p>
    <w:p w14:paraId="6333B0EA" w14:textId="77777777" w:rsidR="00402348" w:rsidRPr="003447F4" w:rsidRDefault="00402348" w:rsidP="003447F4">
      <w:pPr>
        <w:ind w:firstLine="709"/>
        <w:rPr>
          <w:szCs w:val="24"/>
        </w:rPr>
      </w:pPr>
    </w:p>
    <w:bookmarkEnd w:id="1"/>
    <w:p w14:paraId="586ED567" w14:textId="679E62E6" w:rsidR="005571E9" w:rsidRPr="005571E9" w:rsidRDefault="005571E9" w:rsidP="003447F4">
      <w:pPr>
        <w:ind w:firstLine="709"/>
        <w:rPr>
          <w:szCs w:val="24"/>
        </w:rPr>
      </w:pPr>
    </w:p>
    <w:sectPr w:rsidR="005571E9" w:rsidRPr="005571E9" w:rsidSect="009B1E6C">
      <w:headerReference w:type="default" r:id="rId11"/>
      <w:footnotePr>
        <w:pos w:val="beneathText"/>
      </w:footnotePr>
      <w:type w:val="continuous"/>
      <w:pgSz w:w="11905" w:h="16837"/>
      <w:pgMar w:top="1701" w:right="1134" w:bottom="1134" w:left="1701" w:header="720" w:footer="720" w:gutter="0"/>
      <w:pgNumType w:start="2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B916A4" w14:textId="77777777" w:rsidR="00A5171F" w:rsidRDefault="00A5171F">
      <w:pPr>
        <w:spacing w:line="240" w:lineRule="auto"/>
      </w:pPr>
      <w:r>
        <w:separator/>
      </w:r>
    </w:p>
  </w:endnote>
  <w:endnote w:type="continuationSeparator" w:id="0">
    <w:p w14:paraId="0D601CFB" w14:textId="77777777" w:rsidR="00A5171F" w:rsidRDefault="00A5171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shelf Symbol 7">
    <w:panose1 w:val="05010101010101010101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">
    <w:panose1 w:val="020B0602030504020204"/>
    <w:charset w:val="00"/>
    <w:family w:val="swiss"/>
    <w:pitch w:val="variable"/>
    <w:sig w:usb0="8100AAF7" w:usb1="0000807B" w:usb2="00000008" w:usb3="00000000" w:csb0="000100F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Lucida Bright">
    <w:panose1 w:val="02040602050505020304"/>
    <w:charset w:val="00"/>
    <w:family w:val="roman"/>
    <w:pitch w:val="variable"/>
    <w:sig w:usb0="00000007" w:usb1="00000000" w:usb2="00000000" w:usb3="00000000" w:csb0="00000093" w:csb1="00000000"/>
  </w:font>
  <w:font w:name="DejaVu Sans">
    <w:charset w:val="00"/>
    <w:family w:val="swiss"/>
    <w:pitch w:val="variable"/>
    <w:sig w:usb0="E7002EFF" w:usb1="D200FDFF" w:usb2="0A042029" w:usb3="00000000" w:csb0="8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97F555" w14:textId="77777777" w:rsidR="00A5171F" w:rsidRDefault="00A5171F" w:rsidP="00AC047F">
      <w:pPr>
        <w:spacing w:line="240" w:lineRule="auto"/>
        <w:ind w:firstLine="0"/>
        <w:jc w:val="left"/>
      </w:pPr>
      <w:r>
        <w:separator/>
      </w:r>
    </w:p>
  </w:footnote>
  <w:footnote w:type="continuationSeparator" w:id="0">
    <w:p w14:paraId="034466E4" w14:textId="77777777" w:rsidR="00A5171F" w:rsidRDefault="00A5171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C98B0C" w14:textId="77777777" w:rsidR="00436E86" w:rsidRDefault="00436E86">
    <w:pPr>
      <w:pStyle w:val="Cabealho"/>
      <w:jc w:val="right"/>
    </w:pPr>
  </w:p>
  <w:p w14:paraId="5DE83D79" w14:textId="77777777" w:rsidR="00436E86" w:rsidRDefault="00436E86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BB6D7E" w14:textId="02844F9F" w:rsidR="00436E86" w:rsidRDefault="00436E86">
    <w:pPr>
      <w:pStyle w:val="Cabealho"/>
      <w:jc w:val="right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17</w:t>
    </w:r>
    <w:r>
      <w:fldChar w:fldCharType="end"/>
    </w:r>
  </w:p>
  <w:p w14:paraId="42644F4B" w14:textId="77777777" w:rsidR="00436E86" w:rsidRDefault="00436E86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ED82253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singleLevel"/>
    <w:tmpl w:val="00000001"/>
    <w:lvl w:ilvl="0">
      <w:start w:val="1"/>
      <w:numFmt w:val="decimal"/>
      <w:lvlText w:val="%1 "/>
      <w:lvlJc w:val="left"/>
      <w:pPr>
        <w:tabs>
          <w:tab w:val="num" w:pos="0"/>
        </w:tabs>
        <w:ind w:left="720" w:hanging="360"/>
      </w:pPr>
    </w:lvl>
  </w:abstractNum>
  <w:abstractNum w:abstractNumId="2" w15:restartNumberingAfterBreak="0">
    <w:nsid w:val="00000002"/>
    <w:multiLevelType w:val="multilevel"/>
    <w:tmpl w:val="00000002"/>
    <w:name w:val="WW8Num15"/>
    <w:lvl w:ilvl="0">
      <w:start w:val="1"/>
      <w:numFmt w:val="decimal"/>
      <w:pStyle w:val="0-TitCap1"/>
      <w:suff w:val="space"/>
      <w:lvlText w:val="%1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suff w:val="space"/>
      <w:lvlText w:val="%1.%2"/>
      <w:lvlJc w:val="left"/>
      <w:pPr>
        <w:tabs>
          <w:tab w:val="num" w:pos="0"/>
        </w:tabs>
        <w:ind w:left="576" w:hanging="576"/>
      </w:pPr>
    </w:lvl>
    <w:lvl w:ilvl="2">
      <w:start w:val="1"/>
      <w:numFmt w:val="decimal"/>
      <w:suff w:val="space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</w:lvl>
  </w:abstractNum>
  <w:abstractNum w:abstractNumId="3" w15:restartNumberingAfterBreak="0">
    <w:nsid w:val="00000003"/>
    <w:multiLevelType w:val="multilevel"/>
    <w:tmpl w:val="00000003"/>
    <w:name w:val="WW8Num17"/>
    <w:lvl w:ilvl="0">
      <w:start w:val="1"/>
      <w:numFmt w:val="decimal"/>
      <w:pStyle w:val="0-TitTextoComNum"/>
      <w:suff w:val="space"/>
      <w:lvlText w:val="%1 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" w15:restartNumberingAfterBreak="0">
    <w:nsid w:val="00000004"/>
    <w:multiLevelType w:val="singleLevel"/>
    <w:tmpl w:val="00000004"/>
    <w:name w:val="WW8Num20"/>
    <w:lvl w:ilvl="0">
      <w:start w:val="1"/>
      <w:numFmt w:val="decimal"/>
      <w:pStyle w:val="0-SubTitComNum"/>
      <w:lvlText w:val="%1 "/>
      <w:lvlJc w:val="left"/>
      <w:pPr>
        <w:tabs>
          <w:tab w:val="num" w:pos="0"/>
        </w:tabs>
        <w:ind w:left="720" w:hanging="360"/>
      </w:pPr>
    </w:lvl>
  </w:abstractNum>
  <w:abstractNum w:abstractNumId="5" w15:restartNumberingAfterBreak="0">
    <w:nsid w:val="0C793541"/>
    <w:multiLevelType w:val="hybridMultilevel"/>
    <w:tmpl w:val="5558AB90"/>
    <w:lvl w:ilvl="0" w:tplc="1876C844">
      <w:start w:val="1"/>
      <w:numFmt w:val="decimal"/>
      <w:lvlText w:val="(%1)"/>
      <w:lvlJc w:val="left"/>
      <w:pPr>
        <w:ind w:left="177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8" w:hanging="360"/>
      </w:pPr>
    </w:lvl>
    <w:lvl w:ilvl="2" w:tplc="0416001B" w:tentative="1">
      <w:start w:val="1"/>
      <w:numFmt w:val="lowerRoman"/>
      <w:lvlText w:val="%3."/>
      <w:lvlJc w:val="right"/>
      <w:pPr>
        <w:ind w:left="3218" w:hanging="180"/>
      </w:pPr>
    </w:lvl>
    <w:lvl w:ilvl="3" w:tplc="0416000F" w:tentative="1">
      <w:start w:val="1"/>
      <w:numFmt w:val="decimal"/>
      <w:lvlText w:val="%4."/>
      <w:lvlJc w:val="left"/>
      <w:pPr>
        <w:ind w:left="3938" w:hanging="360"/>
      </w:pPr>
    </w:lvl>
    <w:lvl w:ilvl="4" w:tplc="04160019" w:tentative="1">
      <w:start w:val="1"/>
      <w:numFmt w:val="lowerLetter"/>
      <w:lvlText w:val="%5."/>
      <w:lvlJc w:val="left"/>
      <w:pPr>
        <w:ind w:left="4658" w:hanging="360"/>
      </w:pPr>
    </w:lvl>
    <w:lvl w:ilvl="5" w:tplc="0416001B" w:tentative="1">
      <w:start w:val="1"/>
      <w:numFmt w:val="lowerRoman"/>
      <w:lvlText w:val="%6."/>
      <w:lvlJc w:val="right"/>
      <w:pPr>
        <w:ind w:left="5378" w:hanging="180"/>
      </w:pPr>
    </w:lvl>
    <w:lvl w:ilvl="6" w:tplc="0416000F" w:tentative="1">
      <w:start w:val="1"/>
      <w:numFmt w:val="decimal"/>
      <w:lvlText w:val="%7."/>
      <w:lvlJc w:val="left"/>
      <w:pPr>
        <w:ind w:left="6098" w:hanging="360"/>
      </w:pPr>
    </w:lvl>
    <w:lvl w:ilvl="7" w:tplc="04160019" w:tentative="1">
      <w:start w:val="1"/>
      <w:numFmt w:val="lowerLetter"/>
      <w:lvlText w:val="%8."/>
      <w:lvlJc w:val="left"/>
      <w:pPr>
        <w:ind w:left="6818" w:hanging="360"/>
      </w:pPr>
    </w:lvl>
    <w:lvl w:ilvl="8" w:tplc="0416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6" w15:restartNumberingAfterBreak="0">
    <w:nsid w:val="0D441280"/>
    <w:multiLevelType w:val="multilevel"/>
    <w:tmpl w:val="383CC8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94E2805"/>
    <w:multiLevelType w:val="multilevel"/>
    <w:tmpl w:val="383CC8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4C91BDA"/>
    <w:multiLevelType w:val="singleLevel"/>
    <w:tmpl w:val="D9B244CC"/>
    <w:lvl w:ilvl="0">
      <w:start w:val="1"/>
      <w:numFmt w:val="bullet"/>
      <w:pStyle w:val="RME-Resumo"/>
      <w:lvlText w:val=""/>
      <w:lvlJc w:val="left"/>
      <w:pPr>
        <w:tabs>
          <w:tab w:val="num" w:pos="360"/>
        </w:tabs>
        <w:ind w:left="227" w:hanging="227"/>
      </w:pPr>
      <w:rPr>
        <w:rFonts w:ascii="Wingdings" w:hAnsi="Wingdings" w:hint="default"/>
        <w:b w:val="0"/>
        <w:i w:val="0"/>
        <w:strike w:val="0"/>
        <w:dstrike w:val="0"/>
        <w:sz w:val="20"/>
        <w:u w:val="none"/>
        <w:effect w:val="none"/>
      </w:rPr>
    </w:lvl>
  </w:abstractNum>
  <w:abstractNum w:abstractNumId="9" w15:restartNumberingAfterBreak="0">
    <w:nsid w:val="4D1019B5"/>
    <w:multiLevelType w:val="hybridMultilevel"/>
    <w:tmpl w:val="FAE01F6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4C1E3C"/>
    <w:multiLevelType w:val="hybridMultilevel"/>
    <w:tmpl w:val="744874A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961ABE"/>
    <w:multiLevelType w:val="multilevel"/>
    <w:tmpl w:val="383CC8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5387AB1"/>
    <w:multiLevelType w:val="hybridMultilevel"/>
    <w:tmpl w:val="3E8842D6"/>
    <w:lvl w:ilvl="0" w:tplc="0416000B">
      <w:start w:val="1"/>
      <w:numFmt w:val="bullet"/>
      <w:lvlText w:val=""/>
      <w:lvlJc w:val="left"/>
      <w:pPr>
        <w:ind w:left="1429" w:hanging="360"/>
      </w:pPr>
      <w:rPr>
        <w:rFonts w:ascii="Bookshelf Symbol 7" w:hAnsi="Bookshelf Symbol 7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Bookshelf Symbol 7" w:hAnsi="Bookshelf Symbol 7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Bookshelf Symbol 7" w:hAnsi="Bookshelf Symbol 7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Bookshelf Symbol 7" w:hAnsi="Bookshelf Symbol 7" w:hint="default"/>
      </w:rPr>
    </w:lvl>
  </w:abstractNum>
  <w:abstractNum w:abstractNumId="13" w15:restartNumberingAfterBreak="0">
    <w:nsid w:val="59FD0FBB"/>
    <w:multiLevelType w:val="multilevel"/>
    <w:tmpl w:val="383CC8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E010AB6"/>
    <w:multiLevelType w:val="hybridMultilevel"/>
    <w:tmpl w:val="116014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E16225B"/>
    <w:multiLevelType w:val="hybridMultilevel"/>
    <w:tmpl w:val="13BC6A5C"/>
    <w:lvl w:ilvl="0" w:tplc="FA6CC3DA">
      <w:numFmt w:val="bullet"/>
      <w:lvlText w:val=""/>
      <w:lvlJc w:val="left"/>
      <w:pPr>
        <w:ind w:left="1778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15"/>
  </w:num>
  <w:num w:numId="6">
    <w:abstractNumId w:val="5"/>
  </w:num>
  <w:num w:numId="7">
    <w:abstractNumId w:val="0"/>
  </w:num>
  <w:num w:numId="8">
    <w:abstractNumId w:val="9"/>
  </w:num>
  <w:num w:numId="9">
    <w:abstractNumId w:val="14"/>
  </w:num>
  <w:num w:numId="10">
    <w:abstractNumId w:val="8"/>
  </w:num>
  <w:num w:numId="11">
    <w:abstractNumId w:val="12"/>
  </w:num>
  <w:num w:numId="12">
    <w:abstractNumId w:val="11"/>
  </w:num>
  <w:num w:numId="13">
    <w:abstractNumId w:val="7"/>
  </w:num>
  <w:num w:numId="14">
    <w:abstractNumId w:val="6"/>
  </w:num>
  <w:num w:numId="15">
    <w:abstractNumId w:val="13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7593"/>
    <w:rsid w:val="00001CEF"/>
    <w:rsid w:val="00002BAB"/>
    <w:rsid w:val="000037F4"/>
    <w:rsid w:val="00006D7E"/>
    <w:rsid w:val="00020D4C"/>
    <w:rsid w:val="00024B53"/>
    <w:rsid w:val="00030BD5"/>
    <w:rsid w:val="000352E7"/>
    <w:rsid w:val="00043528"/>
    <w:rsid w:val="00055ED6"/>
    <w:rsid w:val="00056D5A"/>
    <w:rsid w:val="00060B2E"/>
    <w:rsid w:val="00061666"/>
    <w:rsid w:val="000726F0"/>
    <w:rsid w:val="00076651"/>
    <w:rsid w:val="00080AAE"/>
    <w:rsid w:val="00086163"/>
    <w:rsid w:val="0008752C"/>
    <w:rsid w:val="00093789"/>
    <w:rsid w:val="00093C49"/>
    <w:rsid w:val="000A1072"/>
    <w:rsid w:val="000A1BAF"/>
    <w:rsid w:val="000B3A3A"/>
    <w:rsid w:val="000C5BF7"/>
    <w:rsid w:val="000D2574"/>
    <w:rsid w:val="000D2B28"/>
    <w:rsid w:val="000E7778"/>
    <w:rsid w:val="000F0521"/>
    <w:rsid w:val="000F1D0D"/>
    <w:rsid w:val="001027B6"/>
    <w:rsid w:val="00112D8F"/>
    <w:rsid w:val="001155B1"/>
    <w:rsid w:val="00123BF6"/>
    <w:rsid w:val="00127B33"/>
    <w:rsid w:val="001363C5"/>
    <w:rsid w:val="00136F83"/>
    <w:rsid w:val="001419D2"/>
    <w:rsid w:val="00153062"/>
    <w:rsid w:val="00154EFB"/>
    <w:rsid w:val="00161BF4"/>
    <w:rsid w:val="00167E50"/>
    <w:rsid w:val="001703C7"/>
    <w:rsid w:val="00172704"/>
    <w:rsid w:val="00180715"/>
    <w:rsid w:val="001B054B"/>
    <w:rsid w:val="001B66D4"/>
    <w:rsid w:val="001B7153"/>
    <w:rsid w:val="001D7588"/>
    <w:rsid w:val="001E0837"/>
    <w:rsid w:val="001E1227"/>
    <w:rsid w:val="001E2DD8"/>
    <w:rsid w:val="001E63D5"/>
    <w:rsid w:val="001E7914"/>
    <w:rsid w:val="001F6E92"/>
    <w:rsid w:val="00221861"/>
    <w:rsid w:val="002275AE"/>
    <w:rsid w:val="00227FB5"/>
    <w:rsid w:val="00231445"/>
    <w:rsid w:val="00240B18"/>
    <w:rsid w:val="00251264"/>
    <w:rsid w:val="00254EE6"/>
    <w:rsid w:val="00262F3B"/>
    <w:rsid w:val="0026777B"/>
    <w:rsid w:val="002717F5"/>
    <w:rsid w:val="00273317"/>
    <w:rsid w:val="00284107"/>
    <w:rsid w:val="0029132C"/>
    <w:rsid w:val="00294508"/>
    <w:rsid w:val="002B6ED8"/>
    <w:rsid w:val="002C0EF1"/>
    <w:rsid w:val="002C1365"/>
    <w:rsid w:val="002C6C3E"/>
    <w:rsid w:val="002E333F"/>
    <w:rsid w:val="002E5EE0"/>
    <w:rsid w:val="002F03A6"/>
    <w:rsid w:val="002F0C7D"/>
    <w:rsid w:val="003043E1"/>
    <w:rsid w:val="00305CDB"/>
    <w:rsid w:val="00307E15"/>
    <w:rsid w:val="003177E9"/>
    <w:rsid w:val="003245FE"/>
    <w:rsid w:val="00325835"/>
    <w:rsid w:val="003304D6"/>
    <w:rsid w:val="003447F4"/>
    <w:rsid w:val="00351A43"/>
    <w:rsid w:val="00355852"/>
    <w:rsid w:val="003657A7"/>
    <w:rsid w:val="00387C4E"/>
    <w:rsid w:val="00394021"/>
    <w:rsid w:val="00394337"/>
    <w:rsid w:val="003A0269"/>
    <w:rsid w:val="003A141E"/>
    <w:rsid w:val="003A568B"/>
    <w:rsid w:val="003B44AF"/>
    <w:rsid w:val="003B7784"/>
    <w:rsid w:val="003C2E49"/>
    <w:rsid w:val="003F2092"/>
    <w:rsid w:val="0040124F"/>
    <w:rsid w:val="00402348"/>
    <w:rsid w:val="004156CA"/>
    <w:rsid w:val="00416768"/>
    <w:rsid w:val="00427593"/>
    <w:rsid w:val="004358CA"/>
    <w:rsid w:val="00436427"/>
    <w:rsid w:val="00436E86"/>
    <w:rsid w:val="0044473D"/>
    <w:rsid w:val="00445643"/>
    <w:rsid w:val="00445E3B"/>
    <w:rsid w:val="00465189"/>
    <w:rsid w:val="0047193A"/>
    <w:rsid w:val="004756CA"/>
    <w:rsid w:val="00475763"/>
    <w:rsid w:val="00476CD4"/>
    <w:rsid w:val="00487393"/>
    <w:rsid w:val="00491601"/>
    <w:rsid w:val="00493C38"/>
    <w:rsid w:val="004A1CD6"/>
    <w:rsid w:val="004B7498"/>
    <w:rsid w:val="004D7A7C"/>
    <w:rsid w:val="004E46D3"/>
    <w:rsid w:val="004E6009"/>
    <w:rsid w:val="004F4164"/>
    <w:rsid w:val="0050271E"/>
    <w:rsid w:val="00510FB7"/>
    <w:rsid w:val="005127A8"/>
    <w:rsid w:val="005135EA"/>
    <w:rsid w:val="00516635"/>
    <w:rsid w:val="005204AC"/>
    <w:rsid w:val="00521763"/>
    <w:rsid w:val="00543A94"/>
    <w:rsid w:val="00545BA7"/>
    <w:rsid w:val="00553354"/>
    <w:rsid w:val="005571E9"/>
    <w:rsid w:val="0055779A"/>
    <w:rsid w:val="00563D12"/>
    <w:rsid w:val="00563DBE"/>
    <w:rsid w:val="005715D5"/>
    <w:rsid w:val="005846F6"/>
    <w:rsid w:val="00586740"/>
    <w:rsid w:val="00597416"/>
    <w:rsid w:val="005A0B4C"/>
    <w:rsid w:val="005A6C40"/>
    <w:rsid w:val="005B527A"/>
    <w:rsid w:val="005B58B2"/>
    <w:rsid w:val="005D52EB"/>
    <w:rsid w:val="005D61D4"/>
    <w:rsid w:val="005E5668"/>
    <w:rsid w:val="005F0EE4"/>
    <w:rsid w:val="005F395D"/>
    <w:rsid w:val="00610433"/>
    <w:rsid w:val="00624FDA"/>
    <w:rsid w:val="006340D0"/>
    <w:rsid w:val="006411D2"/>
    <w:rsid w:val="00642356"/>
    <w:rsid w:val="00671D37"/>
    <w:rsid w:val="00675635"/>
    <w:rsid w:val="006773E5"/>
    <w:rsid w:val="006858C2"/>
    <w:rsid w:val="006957C4"/>
    <w:rsid w:val="006A2975"/>
    <w:rsid w:val="006A3DB9"/>
    <w:rsid w:val="006A709F"/>
    <w:rsid w:val="006A7985"/>
    <w:rsid w:val="006D3A8C"/>
    <w:rsid w:val="006E2006"/>
    <w:rsid w:val="006F1D6B"/>
    <w:rsid w:val="006F1EEB"/>
    <w:rsid w:val="006F7626"/>
    <w:rsid w:val="00701700"/>
    <w:rsid w:val="00711DBE"/>
    <w:rsid w:val="007123F7"/>
    <w:rsid w:val="00712624"/>
    <w:rsid w:val="00712918"/>
    <w:rsid w:val="00712A26"/>
    <w:rsid w:val="00724A7A"/>
    <w:rsid w:val="007302BC"/>
    <w:rsid w:val="00731ED8"/>
    <w:rsid w:val="007365ED"/>
    <w:rsid w:val="007377BD"/>
    <w:rsid w:val="007378BF"/>
    <w:rsid w:val="00747D77"/>
    <w:rsid w:val="00762A53"/>
    <w:rsid w:val="007712DE"/>
    <w:rsid w:val="00776386"/>
    <w:rsid w:val="007774B1"/>
    <w:rsid w:val="00781A50"/>
    <w:rsid w:val="00791C12"/>
    <w:rsid w:val="007930FD"/>
    <w:rsid w:val="007932CF"/>
    <w:rsid w:val="00793D0A"/>
    <w:rsid w:val="00794773"/>
    <w:rsid w:val="007B0A68"/>
    <w:rsid w:val="007F038A"/>
    <w:rsid w:val="007F5685"/>
    <w:rsid w:val="007F71FA"/>
    <w:rsid w:val="00800839"/>
    <w:rsid w:val="00811962"/>
    <w:rsid w:val="008169D8"/>
    <w:rsid w:val="008234EB"/>
    <w:rsid w:val="00824156"/>
    <w:rsid w:val="0083009A"/>
    <w:rsid w:val="0083116C"/>
    <w:rsid w:val="00834985"/>
    <w:rsid w:val="00835230"/>
    <w:rsid w:val="0083678F"/>
    <w:rsid w:val="00840257"/>
    <w:rsid w:val="00845DC3"/>
    <w:rsid w:val="008547E0"/>
    <w:rsid w:val="008613BE"/>
    <w:rsid w:val="008637B1"/>
    <w:rsid w:val="00884479"/>
    <w:rsid w:val="00885753"/>
    <w:rsid w:val="008879E9"/>
    <w:rsid w:val="00892B85"/>
    <w:rsid w:val="00894949"/>
    <w:rsid w:val="008B0367"/>
    <w:rsid w:val="008B1E7E"/>
    <w:rsid w:val="008B4059"/>
    <w:rsid w:val="008B4E6F"/>
    <w:rsid w:val="008B5D68"/>
    <w:rsid w:val="008B73F2"/>
    <w:rsid w:val="008B768E"/>
    <w:rsid w:val="008D1828"/>
    <w:rsid w:val="008D290D"/>
    <w:rsid w:val="008D42DD"/>
    <w:rsid w:val="008D5F39"/>
    <w:rsid w:val="008D61C0"/>
    <w:rsid w:val="008E40AA"/>
    <w:rsid w:val="008F4753"/>
    <w:rsid w:val="008F52E2"/>
    <w:rsid w:val="00911628"/>
    <w:rsid w:val="009116B4"/>
    <w:rsid w:val="00924765"/>
    <w:rsid w:val="009301D0"/>
    <w:rsid w:val="00930F91"/>
    <w:rsid w:val="009408DF"/>
    <w:rsid w:val="00945794"/>
    <w:rsid w:val="0095587F"/>
    <w:rsid w:val="00961C8C"/>
    <w:rsid w:val="00972A56"/>
    <w:rsid w:val="00981907"/>
    <w:rsid w:val="009829FA"/>
    <w:rsid w:val="0098578D"/>
    <w:rsid w:val="00992F73"/>
    <w:rsid w:val="00995ABB"/>
    <w:rsid w:val="009A1C42"/>
    <w:rsid w:val="009A5295"/>
    <w:rsid w:val="009A543B"/>
    <w:rsid w:val="009B1447"/>
    <w:rsid w:val="009B196A"/>
    <w:rsid w:val="009B1E6C"/>
    <w:rsid w:val="009B3E09"/>
    <w:rsid w:val="009B423C"/>
    <w:rsid w:val="009C2B16"/>
    <w:rsid w:val="009C5421"/>
    <w:rsid w:val="009C6838"/>
    <w:rsid w:val="009D358A"/>
    <w:rsid w:val="009E0659"/>
    <w:rsid w:val="009E1C70"/>
    <w:rsid w:val="009E3E49"/>
    <w:rsid w:val="009F114C"/>
    <w:rsid w:val="009F6CE4"/>
    <w:rsid w:val="009F76E5"/>
    <w:rsid w:val="00A061E4"/>
    <w:rsid w:val="00A20AC3"/>
    <w:rsid w:val="00A31E76"/>
    <w:rsid w:val="00A329B3"/>
    <w:rsid w:val="00A41AB1"/>
    <w:rsid w:val="00A47E87"/>
    <w:rsid w:val="00A5171F"/>
    <w:rsid w:val="00A52BDA"/>
    <w:rsid w:val="00A67642"/>
    <w:rsid w:val="00A73557"/>
    <w:rsid w:val="00A74194"/>
    <w:rsid w:val="00A86307"/>
    <w:rsid w:val="00AA1ED0"/>
    <w:rsid w:val="00AA5AB8"/>
    <w:rsid w:val="00AB2651"/>
    <w:rsid w:val="00AB7C70"/>
    <w:rsid w:val="00AC047F"/>
    <w:rsid w:val="00AC1AD7"/>
    <w:rsid w:val="00AC73C7"/>
    <w:rsid w:val="00AF3366"/>
    <w:rsid w:val="00AF3CF4"/>
    <w:rsid w:val="00AF4BDE"/>
    <w:rsid w:val="00B01591"/>
    <w:rsid w:val="00B035D4"/>
    <w:rsid w:val="00B05AC6"/>
    <w:rsid w:val="00B06FF2"/>
    <w:rsid w:val="00B20F8B"/>
    <w:rsid w:val="00B271DE"/>
    <w:rsid w:val="00B418CC"/>
    <w:rsid w:val="00B55FBA"/>
    <w:rsid w:val="00B61DCE"/>
    <w:rsid w:val="00B64C37"/>
    <w:rsid w:val="00B758EC"/>
    <w:rsid w:val="00B80A05"/>
    <w:rsid w:val="00B81073"/>
    <w:rsid w:val="00B81237"/>
    <w:rsid w:val="00B850C1"/>
    <w:rsid w:val="00B86B41"/>
    <w:rsid w:val="00B9083B"/>
    <w:rsid w:val="00BA057E"/>
    <w:rsid w:val="00BA547D"/>
    <w:rsid w:val="00BB0F2B"/>
    <w:rsid w:val="00BB1C50"/>
    <w:rsid w:val="00BB1D48"/>
    <w:rsid w:val="00BB630D"/>
    <w:rsid w:val="00BB74AB"/>
    <w:rsid w:val="00BC32AE"/>
    <w:rsid w:val="00BD099F"/>
    <w:rsid w:val="00BE2EA5"/>
    <w:rsid w:val="00BF1153"/>
    <w:rsid w:val="00BF3515"/>
    <w:rsid w:val="00BF47AC"/>
    <w:rsid w:val="00BF7EAE"/>
    <w:rsid w:val="00C00176"/>
    <w:rsid w:val="00C005A4"/>
    <w:rsid w:val="00C029E8"/>
    <w:rsid w:val="00C06167"/>
    <w:rsid w:val="00C06367"/>
    <w:rsid w:val="00C138CC"/>
    <w:rsid w:val="00C14500"/>
    <w:rsid w:val="00C23248"/>
    <w:rsid w:val="00C23C15"/>
    <w:rsid w:val="00C267AC"/>
    <w:rsid w:val="00C408F3"/>
    <w:rsid w:val="00C44A34"/>
    <w:rsid w:val="00C45705"/>
    <w:rsid w:val="00C52C75"/>
    <w:rsid w:val="00C56B2F"/>
    <w:rsid w:val="00C632AC"/>
    <w:rsid w:val="00C71863"/>
    <w:rsid w:val="00C725FA"/>
    <w:rsid w:val="00C726FD"/>
    <w:rsid w:val="00C7552D"/>
    <w:rsid w:val="00C77DFD"/>
    <w:rsid w:val="00C902FF"/>
    <w:rsid w:val="00C91201"/>
    <w:rsid w:val="00C9687C"/>
    <w:rsid w:val="00CB20C5"/>
    <w:rsid w:val="00CB35C8"/>
    <w:rsid w:val="00CC254A"/>
    <w:rsid w:val="00CC7CAA"/>
    <w:rsid w:val="00CD33D7"/>
    <w:rsid w:val="00CE01F2"/>
    <w:rsid w:val="00CE098D"/>
    <w:rsid w:val="00CE1739"/>
    <w:rsid w:val="00CE7E76"/>
    <w:rsid w:val="00CF3A74"/>
    <w:rsid w:val="00CF7275"/>
    <w:rsid w:val="00D00548"/>
    <w:rsid w:val="00D00D8B"/>
    <w:rsid w:val="00D03CB4"/>
    <w:rsid w:val="00D05ED8"/>
    <w:rsid w:val="00D07072"/>
    <w:rsid w:val="00D11F03"/>
    <w:rsid w:val="00D352BE"/>
    <w:rsid w:val="00D35593"/>
    <w:rsid w:val="00D415A3"/>
    <w:rsid w:val="00D41F13"/>
    <w:rsid w:val="00D54D39"/>
    <w:rsid w:val="00D6014E"/>
    <w:rsid w:val="00D650BC"/>
    <w:rsid w:val="00D652EF"/>
    <w:rsid w:val="00D747DF"/>
    <w:rsid w:val="00D76A28"/>
    <w:rsid w:val="00D77C10"/>
    <w:rsid w:val="00D80F73"/>
    <w:rsid w:val="00D85637"/>
    <w:rsid w:val="00D925C7"/>
    <w:rsid w:val="00D930C6"/>
    <w:rsid w:val="00D931F1"/>
    <w:rsid w:val="00DB21E7"/>
    <w:rsid w:val="00DB5C97"/>
    <w:rsid w:val="00DC3F5A"/>
    <w:rsid w:val="00DC78BF"/>
    <w:rsid w:val="00DD1994"/>
    <w:rsid w:val="00DD35E0"/>
    <w:rsid w:val="00E05374"/>
    <w:rsid w:val="00E069EB"/>
    <w:rsid w:val="00E134BF"/>
    <w:rsid w:val="00E204AE"/>
    <w:rsid w:val="00E21D14"/>
    <w:rsid w:val="00E22DCC"/>
    <w:rsid w:val="00E24131"/>
    <w:rsid w:val="00E24589"/>
    <w:rsid w:val="00E2615D"/>
    <w:rsid w:val="00E3220C"/>
    <w:rsid w:val="00E33B04"/>
    <w:rsid w:val="00E35504"/>
    <w:rsid w:val="00E36F4A"/>
    <w:rsid w:val="00E43904"/>
    <w:rsid w:val="00E44AF0"/>
    <w:rsid w:val="00E51A33"/>
    <w:rsid w:val="00E81845"/>
    <w:rsid w:val="00E81CEA"/>
    <w:rsid w:val="00E94CE4"/>
    <w:rsid w:val="00E961F1"/>
    <w:rsid w:val="00EB1421"/>
    <w:rsid w:val="00EB2E08"/>
    <w:rsid w:val="00EB6413"/>
    <w:rsid w:val="00ED14D9"/>
    <w:rsid w:val="00ED5129"/>
    <w:rsid w:val="00EE1A94"/>
    <w:rsid w:val="00EE26A2"/>
    <w:rsid w:val="00EF06DC"/>
    <w:rsid w:val="00EF2CCA"/>
    <w:rsid w:val="00F02469"/>
    <w:rsid w:val="00F055BB"/>
    <w:rsid w:val="00F12009"/>
    <w:rsid w:val="00F14DAA"/>
    <w:rsid w:val="00F16347"/>
    <w:rsid w:val="00F16F77"/>
    <w:rsid w:val="00F22168"/>
    <w:rsid w:val="00F24AF7"/>
    <w:rsid w:val="00F27753"/>
    <w:rsid w:val="00F41ACF"/>
    <w:rsid w:val="00F526DD"/>
    <w:rsid w:val="00F61496"/>
    <w:rsid w:val="00F65394"/>
    <w:rsid w:val="00F74A9D"/>
    <w:rsid w:val="00F80C0E"/>
    <w:rsid w:val="00F84299"/>
    <w:rsid w:val="00F909A8"/>
    <w:rsid w:val="00F91D5C"/>
    <w:rsid w:val="00F936E0"/>
    <w:rsid w:val="00FA4F03"/>
    <w:rsid w:val="00FB0520"/>
    <w:rsid w:val="00FB49FD"/>
    <w:rsid w:val="00FB5ABC"/>
    <w:rsid w:val="00FB7DDC"/>
    <w:rsid w:val="00FC15D3"/>
    <w:rsid w:val="00FC4767"/>
    <w:rsid w:val="00FF2913"/>
    <w:rsid w:val="00FF2AA9"/>
    <w:rsid w:val="00FF5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A02168"/>
  <w15:docId w15:val="{719112D6-3923-4ABA-9745-087B293A2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line="360" w:lineRule="auto"/>
      <w:ind w:firstLine="1418"/>
      <w:jc w:val="both"/>
    </w:pPr>
    <w:rPr>
      <w:rFonts w:ascii="Arial" w:hAnsi="Arial"/>
      <w:sz w:val="24"/>
      <w:lang w:eastAsia="ar-SA"/>
    </w:rPr>
  </w:style>
  <w:style w:type="paragraph" w:styleId="Ttulo1">
    <w:name w:val="heading 1"/>
    <w:basedOn w:val="Normal"/>
    <w:next w:val="Normal"/>
    <w:qFormat/>
    <w:pPr>
      <w:keepNext/>
      <w:keepLines/>
      <w:suppressAutoHyphens w:val="0"/>
      <w:spacing w:before="480" w:line="276" w:lineRule="auto"/>
      <w:outlineLvl w:val="0"/>
    </w:pPr>
    <w:rPr>
      <w:b/>
      <w:bCs/>
      <w:sz w:val="28"/>
      <w:szCs w:val="28"/>
    </w:rPr>
  </w:style>
  <w:style w:type="paragraph" w:styleId="Ttulo2">
    <w:name w:val="heading 2"/>
    <w:next w:val="Normal"/>
    <w:qFormat/>
    <w:pPr>
      <w:keepNext/>
      <w:tabs>
        <w:tab w:val="num" w:pos="0"/>
      </w:tabs>
      <w:suppressAutoHyphens/>
      <w:spacing w:before="240" w:after="60" w:line="360" w:lineRule="auto"/>
      <w:ind w:left="720" w:hanging="360"/>
      <w:outlineLvl w:val="1"/>
    </w:pPr>
    <w:rPr>
      <w:rFonts w:ascii="Arial" w:eastAsia="Arial" w:hAnsi="Arial"/>
      <w:b/>
      <w:bCs/>
      <w:iCs/>
      <w:caps/>
      <w:sz w:val="24"/>
      <w:szCs w:val="28"/>
      <w:lang w:eastAsia="ar-SA"/>
    </w:rPr>
  </w:style>
  <w:style w:type="paragraph" w:styleId="Ttulo3">
    <w:name w:val="heading 3"/>
    <w:next w:val="Normal"/>
    <w:qFormat/>
    <w:pPr>
      <w:keepNext/>
      <w:suppressAutoHyphens/>
      <w:spacing w:before="240" w:after="60"/>
      <w:outlineLvl w:val="2"/>
    </w:pPr>
    <w:rPr>
      <w:rFonts w:ascii="Arial" w:eastAsia="Arial" w:hAnsi="Arial"/>
      <w:b/>
      <w:bCs/>
      <w:sz w:val="26"/>
      <w:szCs w:val="26"/>
      <w:lang w:eastAsia="ar-SA"/>
    </w:rPr>
  </w:style>
  <w:style w:type="paragraph" w:styleId="Ttulo5">
    <w:name w:val="heading 5"/>
    <w:basedOn w:val="Normal"/>
    <w:next w:val="Corpodetexto"/>
    <w:qFormat/>
    <w:pPr>
      <w:spacing w:before="280" w:after="280"/>
      <w:outlineLvl w:val="4"/>
    </w:pPr>
    <w:rPr>
      <w:rFonts w:ascii="Lucida Sans" w:hAnsi="Lucida Sans"/>
      <w:b/>
      <w:bCs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5z0">
    <w:name w:val="WW8Num5z0"/>
    <w:rPr>
      <w:rFonts w:ascii="Symbol" w:hAnsi="Symbol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7z0">
    <w:name w:val="WW8Num7z0"/>
    <w:rPr>
      <w:rFonts w:ascii="Symbol" w:hAnsi="Symbol"/>
    </w:rPr>
  </w:style>
  <w:style w:type="character" w:customStyle="1" w:styleId="WW8Num8z0">
    <w:name w:val="WW8Num8z0"/>
    <w:rPr>
      <w:rFonts w:ascii="Symbol" w:hAnsi="Symbol"/>
    </w:rPr>
  </w:style>
  <w:style w:type="character" w:customStyle="1" w:styleId="WW8Num10z0">
    <w:name w:val="WW8Num10z0"/>
    <w:rPr>
      <w:rFonts w:ascii="Symbol" w:hAnsi="Symbol"/>
    </w:rPr>
  </w:style>
  <w:style w:type="character" w:customStyle="1" w:styleId="Fontepargpadro2">
    <w:name w:val="Fonte parág. padrão2"/>
  </w:style>
  <w:style w:type="character" w:customStyle="1" w:styleId="Ttulo1Char">
    <w:name w:val="Título 1 Char"/>
    <w:rPr>
      <w:rFonts w:ascii="Arial" w:eastAsia="Times New Roman" w:hAnsi="Arial" w:cs="Times New Roman"/>
      <w:b/>
      <w:bCs/>
      <w:sz w:val="28"/>
      <w:szCs w:val="28"/>
    </w:rPr>
  </w:style>
  <w:style w:type="character" w:customStyle="1" w:styleId="Ttulo2Char">
    <w:name w:val="Título 2 Char"/>
    <w:rPr>
      <w:rFonts w:ascii="Arial" w:hAnsi="Arial"/>
      <w:b/>
      <w:bCs/>
      <w:iCs/>
      <w:caps/>
      <w:sz w:val="24"/>
      <w:szCs w:val="28"/>
      <w:lang w:val="pt-BR" w:eastAsia="ar-SA" w:bidi="ar-SA"/>
    </w:rPr>
  </w:style>
  <w:style w:type="character" w:customStyle="1" w:styleId="Ttulo3Char">
    <w:name w:val="Título 3 Char"/>
    <w:rPr>
      <w:rFonts w:ascii="Arial" w:hAnsi="Arial"/>
      <w:b/>
      <w:bCs/>
      <w:sz w:val="26"/>
      <w:szCs w:val="26"/>
      <w:lang w:val="pt-BR" w:eastAsia="ar-SA" w:bidi="ar-SA"/>
    </w:rPr>
  </w:style>
  <w:style w:type="character" w:customStyle="1" w:styleId="CorpodetextoChar">
    <w:name w:val="Corpo de texto Char"/>
    <w:rPr>
      <w:rFonts w:eastAsia="Times New Roman"/>
      <w:b/>
      <w:bCs/>
      <w:sz w:val="28"/>
      <w:szCs w:val="27"/>
    </w:rPr>
  </w:style>
  <w:style w:type="character" w:customStyle="1" w:styleId="Ttulo5Char">
    <w:name w:val="Título 5 Char"/>
    <w:rPr>
      <w:rFonts w:ascii="Lucida Sans" w:eastAsia="Times New Roman" w:hAnsi="Lucida Sans"/>
      <w:b/>
      <w:bCs/>
      <w:sz w:val="20"/>
      <w:szCs w:val="20"/>
    </w:rPr>
  </w:style>
  <w:style w:type="character" w:customStyle="1" w:styleId="RodapChar">
    <w:name w:val="Rodapé Char"/>
    <w:rPr>
      <w:rFonts w:eastAsia="Times New Roman"/>
    </w:rPr>
  </w:style>
  <w:style w:type="character" w:customStyle="1" w:styleId="FootnoteCharacters">
    <w:name w:val="Footnote Characters"/>
    <w:rPr>
      <w:vertAlign w:val="superscript"/>
    </w:rPr>
  </w:style>
  <w:style w:type="character" w:customStyle="1" w:styleId="EndnoteCharacters">
    <w:name w:val="Endnote Characters"/>
    <w:rPr>
      <w:vertAlign w:val="superscript"/>
    </w:rPr>
  </w:style>
  <w:style w:type="character" w:styleId="Hyperlink">
    <w:name w:val="Hyperlink"/>
    <w:semiHidden/>
    <w:rPr>
      <w:color w:val="000080"/>
      <w:u w:val="single"/>
    </w:rPr>
  </w:style>
  <w:style w:type="character" w:customStyle="1" w:styleId="Fontepargpadro1">
    <w:name w:val="Fonte parág. padrão1"/>
  </w:style>
  <w:style w:type="character" w:customStyle="1" w:styleId="NumberingSymbols">
    <w:name w:val="Numbering Symbols"/>
    <w:rPr>
      <w:rFonts w:ascii="Arial" w:hAnsi="Arial"/>
    </w:rPr>
  </w:style>
  <w:style w:type="character" w:customStyle="1" w:styleId="WW-FootnoteCharacters">
    <w:name w:val="WW-Footnote Characters"/>
  </w:style>
  <w:style w:type="character" w:customStyle="1" w:styleId="WW-EndnoteCharacters">
    <w:name w:val="WW-Endnote Characters"/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customStyle="1" w:styleId="CabealhoChar">
    <w:name w:val="Cabeçalho Char"/>
    <w:uiPriority w:val="99"/>
    <w:rPr>
      <w:rFonts w:ascii="Arial" w:hAnsi="Arial"/>
      <w:sz w:val="24"/>
    </w:rPr>
  </w:style>
  <w:style w:type="paragraph" w:customStyle="1" w:styleId="Heading">
    <w:name w:val="Heading"/>
    <w:basedOn w:val="Normal"/>
    <w:next w:val="Corpodetexto"/>
    <w:pPr>
      <w:keepNext/>
      <w:spacing w:before="240" w:after="120"/>
    </w:pPr>
    <w:rPr>
      <w:rFonts w:ascii="Lucida Bright" w:eastAsia="DejaVu Sans" w:hAnsi="Lucida Bright" w:cs="DejaVu Sans"/>
      <w:sz w:val="28"/>
      <w:szCs w:val="28"/>
    </w:rPr>
  </w:style>
  <w:style w:type="paragraph" w:styleId="Corpodetexto">
    <w:name w:val="Body Text"/>
    <w:basedOn w:val="Normal"/>
    <w:semiHidden/>
    <w:pPr>
      <w:jc w:val="center"/>
    </w:pPr>
    <w:rPr>
      <w:b/>
      <w:bCs/>
      <w:sz w:val="28"/>
      <w:szCs w:val="27"/>
    </w:rPr>
  </w:style>
  <w:style w:type="paragraph" w:styleId="Lista">
    <w:name w:val="List"/>
    <w:basedOn w:val="Corpodetexto"/>
    <w:semiHidden/>
    <w:rPr>
      <w:rFonts w:ascii="Lucida Sans" w:hAnsi="Lucida Sans"/>
    </w:rPr>
  </w:style>
  <w:style w:type="paragraph" w:customStyle="1" w:styleId="Caption1">
    <w:name w:val="Caption1"/>
    <w:basedOn w:val="Normal"/>
    <w:pPr>
      <w:suppressLineNumbers/>
      <w:spacing w:before="120" w:after="120"/>
    </w:pPr>
    <w:rPr>
      <w:rFonts w:ascii="Lucida Sans" w:hAnsi="Lucida Sans"/>
      <w:i/>
      <w:iCs/>
    </w:rPr>
  </w:style>
  <w:style w:type="paragraph" w:customStyle="1" w:styleId="Index">
    <w:name w:val="Index"/>
    <w:basedOn w:val="Normal"/>
    <w:pPr>
      <w:suppressLineNumbers/>
    </w:pPr>
    <w:rPr>
      <w:rFonts w:ascii="Lucida Sans" w:hAnsi="Lucida Sans"/>
    </w:rPr>
  </w:style>
  <w:style w:type="paragraph" w:customStyle="1" w:styleId="0-TitSeo">
    <w:name w:val="0-TitSeção"/>
    <w:next w:val="Normal"/>
    <w:pPr>
      <w:pageBreakBefore/>
      <w:suppressAutoHyphens/>
    </w:pPr>
    <w:rPr>
      <w:rFonts w:ascii="Arial" w:eastAsia="Arial" w:hAnsi="Arial"/>
      <w:b/>
      <w:caps/>
      <w:sz w:val="28"/>
      <w:lang w:eastAsia="ar-SA"/>
    </w:rPr>
  </w:style>
  <w:style w:type="paragraph" w:styleId="Sumrio1">
    <w:name w:val="toc 1"/>
    <w:next w:val="Normal"/>
    <w:semiHidden/>
    <w:pPr>
      <w:tabs>
        <w:tab w:val="right" w:leader="dot" w:pos="9070"/>
      </w:tabs>
      <w:suppressAutoHyphens/>
    </w:pPr>
    <w:rPr>
      <w:rFonts w:ascii="Arial" w:eastAsia="Arial" w:hAnsi="Arial"/>
      <w:sz w:val="24"/>
      <w:lang w:eastAsia="ar-SA"/>
    </w:rPr>
  </w:style>
  <w:style w:type="paragraph" w:styleId="Sumrio2">
    <w:name w:val="toc 2"/>
    <w:basedOn w:val="Index"/>
    <w:semiHidden/>
    <w:pPr>
      <w:ind w:left="283"/>
    </w:pPr>
  </w:style>
  <w:style w:type="paragraph" w:styleId="Sumrio3">
    <w:name w:val="toc 3"/>
    <w:basedOn w:val="Index"/>
    <w:semiHidden/>
    <w:pPr>
      <w:ind w:left="566"/>
    </w:pPr>
  </w:style>
  <w:style w:type="paragraph" w:styleId="Sumrio4">
    <w:name w:val="toc 4"/>
    <w:basedOn w:val="Index"/>
    <w:semiHidden/>
    <w:pPr>
      <w:ind w:left="849"/>
    </w:pPr>
  </w:style>
  <w:style w:type="paragraph" w:styleId="Sumrio5">
    <w:name w:val="toc 5"/>
    <w:basedOn w:val="Index"/>
    <w:semiHidden/>
    <w:pPr>
      <w:ind w:left="1132"/>
    </w:pPr>
  </w:style>
  <w:style w:type="paragraph" w:styleId="Sumrio6">
    <w:name w:val="toc 6"/>
    <w:basedOn w:val="Index"/>
    <w:semiHidden/>
    <w:pPr>
      <w:ind w:left="1415"/>
    </w:pPr>
  </w:style>
  <w:style w:type="paragraph" w:styleId="Sumrio7">
    <w:name w:val="toc 7"/>
    <w:basedOn w:val="Index"/>
    <w:semiHidden/>
    <w:pPr>
      <w:ind w:left="1698"/>
    </w:pPr>
  </w:style>
  <w:style w:type="paragraph" w:styleId="Sumrio8">
    <w:name w:val="toc 8"/>
    <w:basedOn w:val="Index"/>
    <w:semiHidden/>
    <w:pPr>
      <w:ind w:left="1981"/>
    </w:pPr>
  </w:style>
  <w:style w:type="paragraph" w:styleId="Sumrio9">
    <w:name w:val="toc 9"/>
    <w:basedOn w:val="Index"/>
    <w:semiHidden/>
    <w:pPr>
      <w:ind w:left="2264"/>
    </w:pPr>
  </w:style>
  <w:style w:type="paragraph" w:styleId="Rodap">
    <w:name w:val="footer"/>
    <w:basedOn w:val="Normal"/>
    <w:semiHidden/>
    <w:pPr>
      <w:suppressLineNumbers/>
    </w:pPr>
  </w:style>
  <w:style w:type="paragraph" w:styleId="NormalWeb">
    <w:name w:val="Normal (Web)"/>
    <w:basedOn w:val="Normal"/>
    <w:uiPriority w:val="99"/>
    <w:pPr>
      <w:suppressAutoHyphens w:val="0"/>
      <w:spacing w:before="280" w:after="119"/>
    </w:pPr>
  </w:style>
  <w:style w:type="paragraph" w:customStyle="1" w:styleId="Contents10">
    <w:name w:val="Contents 10"/>
    <w:basedOn w:val="Index"/>
    <w:pPr>
      <w:ind w:left="2547"/>
    </w:pPr>
  </w:style>
  <w:style w:type="paragraph" w:customStyle="1" w:styleId="ContentsHeading">
    <w:name w:val="Contents Heading"/>
    <w:basedOn w:val="Heading"/>
    <w:pPr>
      <w:suppressLineNumbers/>
    </w:pPr>
    <w:rPr>
      <w:b/>
      <w:bCs/>
      <w:sz w:val="32"/>
      <w:szCs w:val="32"/>
    </w:rPr>
  </w:style>
  <w:style w:type="paragraph" w:customStyle="1" w:styleId="Capa">
    <w:name w:val="Capa"/>
    <w:basedOn w:val="Rodap"/>
    <w:pPr>
      <w:jc w:val="right"/>
    </w:pPr>
    <w:rPr>
      <w:rFonts w:ascii="Lucida Sans" w:hAnsi="Lucida Sans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Framecontents">
    <w:name w:val="Frame contents"/>
    <w:basedOn w:val="Corpodetexto"/>
  </w:style>
  <w:style w:type="paragraph" w:customStyle="1" w:styleId="NormalSimples">
    <w:name w:val="NormalSimples"/>
    <w:next w:val="Normal"/>
    <w:pPr>
      <w:suppressAutoHyphens/>
    </w:pPr>
    <w:rPr>
      <w:rFonts w:ascii="Arial" w:eastAsia="Arial" w:hAnsi="Arial" w:cs="Arial"/>
      <w:bCs/>
      <w:sz w:val="24"/>
      <w:szCs w:val="24"/>
      <w:lang w:eastAsia="ar-SA"/>
    </w:rPr>
  </w:style>
  <w:style w:type="paragraph" w:customStyle="1" w:styleId="0-CitacoesLongas">
    <w:name w:val="0-CitacoesLongas"/>
    <w:basedOn w:val="Normal"/>
    <w:pPr>
      <w:spacing w:before="180" w:after="180" w:line="240" w:lineRule="auto"/>
      <w:ind w:left="2268" w:firstLine="0"/>
    </w:pPr>
    <w:rPr>
      <w:sz w:val="20"/>
    </w:rPr>
  </w:style>
  <w:style w:type="paragraph" w:customStyle="1" w:styleId="0-Notas">
    <w:name w:val="0-Notas"/>
    <w:next w:val="Normal"/>
    <w:pPr>
      <w:suppressAutoHyphens/>
      <w:jc w:val="both"/>
    </w:pPr>
    <w:rPr>
      <w:rFonts w:ascii="Arial" w:eastAsia="Arial" w:hAnsi="Arial"/>
      <w:lang w:eastAsia="ar-SA"/>
    </w:rPr>
  </w:style>
  <w:style w:type="paragraph" w:customStyle="1" w:styleId="0-LegFigura">
    <w:name w:val="0-LegFigura"/>
    <w:next w:val="Normal"/>
    <w:pPr>
      <w:suppressAutoHyphens/>
      <w:jc w:val="both"/>
    </w:pPr>
    <w:rPr>
      <w:rFonts w:ascii="Arial" w:eastAsia="Arial" w:hAnsi="Arial"/>
      <w:lang w:eastAsia="ar-SA"/>
    </w:rPr>
  </w:style>
  <w:style w:type="paragraph" w:customStyle="1" w:styleId="0-Natureza">
    <w:name w:val="0-Natureza"/>
    <w:next w:val="Normal"/>
    <w:pPr>
      <w:suppressAutoHyphens/>
      <w:spacing w:before="2400"/>
      <w:ind w:left="4536"/>
      <w:jc w:val="both"/>
    </w:pPr>
    <w:rPr>
      <w:rFonts w:ascii="Arial" w:eastAsia="Arial" w:hAnsi="Arial"/>
      <w:sz w:val="24"/>
      <w:lang w:eastAsia="ar-SA"/>
    </w:rPr>
  </w:style>
  <w:style w:type="paragraph" w:customStyle="1" w:styleId="0-Autor">
    <w:name w:val="0-Autor"/>
    <w:next w:val="Normal"/>
    <w:pPr>
      <w:suppressAutoHyphens/>
      <w:jc w:val="center"/>
    </w:pPr>
    <w:rPr>
      <w:rFonts w:ascii="Arial" w:eastAsia="Arial" w:hAnsi="Arial"/>
      <w:b/>
      <w:caps/>
      <w:sz w:val="28"/>
      <w:lang w:eastAsia="ar-SA"/>
    </w:rPr>
  </w:style>
  <w:style w:type="paragraph" w:customStyle="1" w:styleId="0-TitTCC">
    <w:name w:val="0-TitTCC"/>
    <w:next w:val="Normal"/>
    <w:pPr>
      <w:suppressAutoHyphens/>
      <w:spacing w:before="3120"/>
      <w:jc w:val="center"/>
    </w:pPr>
    <w:rPr>
      <w:rFonts w:ascii="Arial" w:eastAsia="Arial" w:hAnsi="Arial"/>
      <w:b/>
      <w:caps/>
      <w:sz w:val="28"/>
      <w:lang w:eastAsia="ar-SA"/>
    </w:rPr>
  </w:style>
  <w:style w:type="paragraph" w:customStyle="1" w:styleId="0-SubTitTCC">
    <w:name w:val="0-SubTitTCC"/>
    <w:next w:val="Normal"/>
    <w:pPr>
      <w:suppressAutoHyphens/>
      <w:jc w:val="center"/>
    </w:pPr>
    <w:rPr>
      <w:rFonts w:ascii="Arial" w:eastAsia="Arial" w:hAnsi="Arial"/>
      <w:sz w:val="28"/>
      <w:lang w:eastAsia="ar-SA"/>
    </w:rPr>
  </w:style>
  <w:style w:type="paragraph" w:customStyle="1" w:styleId="0-IES">
    <w:name w:val="0-IES"/>
    <w:next w:val="Normal"/>
    <w:pPr>
      <w:suppressAutoHyphens/>
      <w:spacing w:after="3120"/>
      <w:jc w:val="center"/>
    </w:pPr>
    <w:rPr>
      <w:rFonts w:ascii="Arial" w:eastAsia="Arial" w:hAnsi="Arial"/>
      <w:b/>
      <w:lang w:eastAsia="ar-SA"/>
    </w:rPr>
  </w:style>
  <w:style w:type="paragraph" w:customStyle="1" w:styleId="0-Local">
    <w:name w:val="0-Local"/>
    <w:next w:val="Normal"/>
    <w:pPr>
      <w:suppressAutoHyphens/>
      <w:spacing w:before="5000"/>
      <w:jc w:val="center"/>
    </w:pPr>
    <w:rPr>
      <w:rFonts w:ascii="Arial" w:eastAsia="Arial" w:hAnsi="Arial"/>
      <w:b/>
      <w:sz w:val="28"/>
      <w:lang w:eastAsia="ar-SA"/>
    </w:rPr>
  </w:style>
  <w:style w:type="paragraph" w:customStyle="1" w:styleId="0-AutorAFR">
    <w:name w:val="0-AutorAFR"/>
    <w:next w:val="Normal"/>
    <w:pPr>
      <w:suppressAutoHyphens/>
      <w:jc w:val="center"/>
    </w:pPr>
    <w:rPr>
      <w:rFonts w:ascii="Arial" w:eastAsia="Arial" w:hAnsi="Arial"/>
      <w:b/>
      <w:caps/>
      <w:sz w:val="28"/>
      <w:lang w:eastAsia="ar-SA"/>
    </w:rPr>
  </w:style>
  <w:style w:type="paragraph" w:customStyle="1" w:styleId="0-TitAFR">
    <w:name w:val="0-TitAFR"/>
    <w:next w:val="Normal"/>
    <w:pPr>
      <w:suppressAutoHyphens/>
      <w:spacing w:before="5200"/>
      <w:jc w:val="center"/>
    </w:pPr>
    <w:rPr>
      <w:rFonts w:ascii="Arial" w:eastAsia="Arial" w:hAnsi="Arial"/>
      <w:b/>
      <w:caps/>
      <w:sz w:val="28"/>
      <w:lang w:eastAsia="ar-SA"/>
    </w:rPr>
  </w:style>
  <w:style w:type="paragraph" w:customStyle="1" w:styleId="0-Data">
    <w:name w:val="0-Data"/>
    <w:next w:val="Normal"/>
    <w:pPr>
      <w:suppressAutoHyphens/>
      <w:jc w:val="center"/>
    </w:pPr>
    <w:rPr>
      <w:rFonts w:ascii="Arial" w:eastAsia="Arial" w:hAnsi="Arial"/>
      <w:b/>
      <w:sz w:val="28"/>
      <w:lang w:eastAsia="ar-SA"/>
    </w:rPr>
  </w:style>
  <w:style w:type="paragraph" w:customStyle="1" w:styleId="0-Dedicatoria">
    <w:name w:val="0-Dedicatoria"/>
    <w:next w:val="Normal"/>
    <w:pPr>
      <w:suppressAutoHyphens/>
      <w:spacing w:before="6000"/>
      <w:ind w:left="4536"/>
      <w:jc w:val="both"/>
    </w:pPr>
    <w:rPr>
      <w:rFonts w:ascii="Arial" w:eastAsia="Arial" w:hAnsi="Arial"/>
      <w:sz w:val="24"/>
      <w:lang w:eastAsia="ar-SA"/>
    </w:rPr>
  </w:style>
  <w:style w:type="paragraph" w:customStyle="1" w:styleId="0-TitAgradec">
    <w:name w:val="0-TitAgradec"/>
    <w:basedOn w:val="Normal"/>
    <w:pPr>
      <w:spacing w:before="1200" w:after="1200" w:line="240" w:lineRule="auto"/>
      <w:ind w:firstLine="0"/>
      <w:jc w:val="center"/>
    </w:pPr>
    <w:rPr>
      <w:b/>
      <w:caps/>
      <w:sz w:val="28"/>
    </w:rPr>
  </w:style>
  <w:style w:type="paragraph" w:customStyle="1" w:styleId="0-TextoAgradec">
    <w:name w:val="0-TextoAgradec"/>
    <w:next w:val="Normal"/>
    <w:pPr>
      <w:suppressAutoHyphens/>
      <w:spacing w:line="360" w:lineRule="auto"/>
      <w:ind w:left="1701"/>
    </w:pPr>
    <w:rPr>
      <w:rFonts w:ascii="Arial" w:eastAsia="Arial" w:hAnsi="Arial"/>
      <w:sz w:val="24"/>
      <w:lang w:eastAsia="ar-SA"/>
    </w:rPr>
  </w:style>
  <w:style w:type="paragraph" w:customStyle="1" w:styleId="0-Epigrafe">
    <w:name w:val="0-Epigrafe"/>
    <w:next w:val="Normal"/>
    <w:pPr>
      <w:suppressAutoHyphens/>
      <w:spacing w:before="6000"/>
      <w:ind w:left="4536"/>
    </w:pPr>
    <w:rPr>
      <w:rFonts w:ascii="Arial" w:eastAsia="Arial" w:hAnsi="Arial"/>
      <w:i/>
      <w:sz w:val="24"/>
      <w:lang w:eastAsia="ar-SA"/>
    </w:rPr>
  </w:style>
  <w:style w:type="paragraph" w:customStyle="1" w:styleId="0-AutorEpigr">
    <w:name w:val="0-AutorEpigr"/>
    <w:next w:val="Normal"/>
    <w:pPr>
      <w:suppressAutoHyphens/>
      <w:jc w:val="right"/>
    </w:pPr>
    <w:rPr>
      <w:rFonts w:ascii="Arial" w:eastAsia="Arial" w:hAnsi="Arial"/>
      <w:sz w:val="24"/>
      <w:lang w:eastAsia="ar-SA"/>
    </w:rPr>
  </w:style>
  <w:style w:type="paragraph" w:customStyle="1" w:styleId="0-TitResumo">
    <w:name w:val="0-TitResumo"/>
    <w:next w:val="Normal"/>
    <w:pPr>
      <w:suppressAutoHyphens/>
      <w:spacing w:before="1200" w:after="1200"/>
      <w:jc w:val="center"/>
    </w:pPr>
    <w:rPr>
      <w:rFonts w:ascii="Arial" w:eastAsia="Arial" w:hAnsi="Arial"/>
      <w:b/>
      <w:caps/>
      <w:sz w:val="28"/>
      <w:lang w:eastAsia="ar-SA"/>
    </w:rPr>
  </w:style>
  <w:style w:type="paragraph" w:customStyle="1" w:styleId="0-TextoResumo">
    <w:name w:val="0-TextoResumo"/>
    <w:next w:val="Normal"/>
    <w:pPr>
      <w:suppressAutoHyphens/>
      <w:jc w:val="both"/>
    </w:pPr>
    <w:rPr>
      <w:rFonts w:ascii="Arial" w:eastAsia="Arial" w:hAnsi="Arial"/>
      <w:sz w:val="24"/>
      <w:lang w:eastAsia="ar-SA"/>
    </w:rPr>
  </w:style>
  <w:style w:type="paragraph" w:customStyle="1" w:styleId="0-TitTextoSemNum">
    <w:name w:val="0-TitTextoSemNum"/>
    <w:next w:val="Normal"/>
    <w:pPr>
      <w:pageBreakBefore/>
      <w:suppressAutoHyphens/>
      <w:spacing w:line="360" w:lineRule="auto"/>
    </w:pPr>
    <w:rPr>
      <w:rFonts w:ascii="Arial" w:eastAsia="Arial" w:hAnsi="Arial"/>
      <w:b/>
      <w:sz w:val="24"/>
      <w:lang w:eastAsia="ar-SA"/>
    </w:rPr>
  </w:style>
  <w:style w:type="paragraph" w:customStyle="1" w:styleId="0-TitTextoComNum">
    <w:name w:val="0-TitTextoComNum"/>
    <w:next w:val="Normal"/>
    <w:pPr>
      <w:numPr>
        <w:numId w:val="3"/>
      </w:numPr>
      <w:suppressAutoHyphens/>
      <w:spacing w:after="180" w:line="360" w:lineRule="auto"/>
    </w:pPr>
    <w:rPr>
      <w:rFonts w:ascii="Arial" w:eastAsia="Arial" w:hAnsi="Arial"/>
      <w:b/>
      <w:caps/>
      <w:sz w:val="24"/>
      <w:lang w:eastAsia="ar-SA"/>
    </w:rPr>
  </w:style>
  <w:style w:type="paragraph" w:customStyle="1" w:styleId="0-SubTitComNum">
    <w:name w:val="0-SubTitComNum"/>
    <w:next w:val="Normal"/>
    <w:pPr>
      <w:numPr>
        <w:numId w:val="4"/>
      </w:numPr>
      <w:suppressAutoHyphens/>
      <w:spacing w:before="720" w:after="720"/>
    </w:pPr>
    <w:rPr>
      <w:rFonts w:ascii="Arial" w:eastAsia="Arial" w:hAnsi="Arial"/>
      <w:sz w:val="24"/>
      <w:lang w:eastAsia="ar-SA"/>
    </w:rPr>
  </w:style>
  <w:style w:type="paragraph" w:customStyle="1" w:styleId="0-LocalAFR">
    <w:name w:val="0-LocalAFR"/>
    <w:next w:val="Normal"/>
    <w:pPr>
      <w:suppressAutoHyphens/>
      <w:spacing w:before="2400"/>
      <w:jc w:val="center"/>
    </w:pPr>
    <w:rPr>
      <w:rFonts w:ascii="Arial" w:eastAsia="Arial" w:hAnsi="Arial"/>
      <w:b/>
      <w:sz w:val="28"/>
      <w:lang w:eastAsia="ar-SA"/>
    </w:rPr>
  </w:style>
  <w:style w:type="paragraph" w:customStyle="1" w:styleId="0-TextoNormal">
    <w:name w:val="0-TextoNormal"/>
    <w:next w:val="Normal"/>
    <w:pPr>
      <w:suppressAutoHyphens/>
      <w:spacing w:line="360" w:lineRule="auto"/>
      <w:ind w:left="1418"/>
      <w:jc w:val="both"/>
    </w:pPr>
    <w:rPr>
      <w:rFonts w:ascii="Arial" w:eastAsia="Arial" w:hAnsi="Arial"/>
      <w:sz w:val="24"/>
      <w:szCs w:val="24"/>
      <w:lang w:eastAsia="ar-SA"/>
    </w:rPr>
  </w:style>
  <w:style w:type="paragraph" w:customStyle="1" w:styleId="0-LocalAPOV">
    <w:name w:val="0-LocalAPOV"/>
    <w:next w:val="Normal"/>
    <w:pPr>
      <w:suppressAutoHyphens/>
      <w:spacing w:before="1200" w:after="960"/>
      <w:jc w:val="center"/>
    </w:pPr>
    <w:rPr>
      <w:rFonts w:ascii="Arial" w:eastAsia="Arial" w:hAnsi="Arial"/>
      <w:sz w:val="24"/>
      <w:lang w:eastAsia="ar-SA"/>
    </w:rPr>
  </w:style>
  <w:style w:type="paragraph" w:customStyle="1" w:styleId="0-TitTCCAprov">
    <w:name w:val="0-TitTCCAprov"/>
    <w:basedOn w:val="0-TitTCC"/>
    <w:next w:val="Normal"/>
    <w:pPr>
      <w:spacing w:before="2400"/>
    </w:pPr>
  </w:style>
  <w:style w:type="paragraph" w:customStyle="1" w:styleId="0-Banca">
    <w:name w:val="0-Banca"/>
    <w:next w:val="Normal"/>
    <w:pPr>
      <w:suppressAutoHyphens/>
      <w:spacing w:before="180"/>
      <w:jc w:val="both"/>
    </w:pPr>
    <w:rPr>
      <w:rFonts w:ascii="Arial" w:eastAsia="Arial" w:hAnsi="Arial"/>
      <w:sz w:val="24"/>
      <w:lang w:eastAsia="ar-SA"/>
    </w:rPr>
  </w:style>
  <w:style w:type="paragraph" w:customStyle="1" w:styleId="0-TitCap1">
    <w:name w:val="0-TitCap1"/>
    <w:next w:val="Normal"/>
    <w:pPr>
      <w:numPr>
        <w:numId w:val="2"/>
      </w:numPr>
      <w:suppressAutoHyphens/>
      <w:spacing w:before="720" w:after="720"/>
    </w:pPr>
    <w:rPr>
      <w:rFonts w:ascii="Arial" w:eastAsia="Arial" w:hAnsi="Arial"/>
      <w:b/>
      <w:caps/>
      <w:sz w:val="24"/>
      <w:lang w:eastAsia="ar-SA"/>
    </w:rPr>
  </w:style>
  <w:style w:type="paragraph" w:customStyle="1" w:styleId="0-TitCap2">
    <w:name w:val="0-TitCap2"/>
    <w:next w:val="Normal"/>
    <w:pPr>
      <w:tabs>
        <w:tab w:val="num" w:pos="0"/>
      </w:tabs>
      <w:suppressAutoHyphens/>
      <w:spacing w:before="720" w:after="720"/>
      <w:ind w:left="432" w:hanging="432"/>
    </w:pPr>
    <w:rPr>
      <w:rFonts w:ascii="Arial" w:eastAsia="Arial" w:hAnsi="Arial"/>
      <w:caps/>
      <w:sz w:val="24"/>
      <w:lang w:eastAsia="ar-SA"/>
    </w:rPr>
  </w:style>
  <w:style w:type="paragraph" w:customStyle="1" w:styleId="0-TitCap3">
    <w:name w:val="0-TitCap3"/>
    <w:next w:val="Normal"/>
    <w:pPr>
      <w:tabs>
        <w:tab w:val="num" w:pos="0"/>
      </w:tabs>
      <w:suppressAutoHyphens/>
      <w:spacing w:before="720" w:after="720"/>
      <w:ind w:left="432" w:hanging="432"/>
    </w:pPr>
    <w:rPr>
      <w:rFonts w:ascii="Arial" w:eastAsia="Arial" w:hAnsi="Arial"/>
      <w:sz w:val="24"/>
      <w:lang w:eastAsia="ar-SA"/>
    </w:rPr>
  </w:style>
  <w:style w:type="paragraph" w:styleId="Cabealho">
    <w:name w:val="header"/>
    <w:basedOn w:val="Normal"/>
    <w:uiPriority w:val="99"/>
    <w:pPr>
      <w:tabs>
        <w:tab w:val="center" w:pos="4513"/>
        <w:tab w:val="right" w:pos="9026"/>
      </w:tabs>
    </w:pPr>
  </w:style>
  <w:style w:type="paragraph" w:customStyle="1" w:styleId="Ttulodocurso">
    <w:name w:val="Título do curso"/>
    <w:basedOn w:val="0-TitTCC"/>
    <w:pPr>
      <w:spacing w:before="0"/>
    </w:pPr>
  </w:style>
  <w:style w:type="paragraph" w:customStyle="1" w:styleId="TabeladeGrade31">
    <w:name w:val="Tabela de Grade 31"/>
    <w:basedOn w:val="Ttulo1"/>
    <w:next w:val="Normal"/>
    <w:uiPriority w:val="39"/>
    <w:semiHidden/>
    <w:unhideWhenUsed/>
    <w:qFormat/>
    <w:rsid w:val="002F03A6"/>
    <w:pPr>
      <w:ind w:firstLine="0"/>
      <w:jc w:val="left"/>
      <w:outlineLvl w:val="9"/>
    </w:pPr>
    <w:rPr>
      <w:rFonts w:ascii="Cambria" w:hAnsi="Cambria"/>
      <w:color w:val="365F91"/>
      <w:lang w:eastAsia="en-US"/>
    </w:rPr>
  </w:style>
  <w:style w:type="paragraph" w:customStyle="1" w:styleId="SombreamentoEscuro-nfase11">
    <w:name w:val="Sombreamento Escuro - Ênfase 11"/>
    <w:hidden/>
    <w:uiPriority w:val="99"/>
    <w:semiHidden/>
    <w:rsid w:val="00794773"/>
    <w:rPr>
      <w:rFonts w:ascii="Arial" w:hAnsi="Arial"/>
      <w:sz w:val="24"/>
      <w:lang w:eastAsia="ar-SA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9477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794773"/>
    <w:rPr>
      <w:rFonts w:ascii="Tahoma" w:hAnsi="Tahoma" w:cs="Tahoma"/>
      <w:sz w:val="16"/>
      <w:szCs w:val="16"/>
      <w:lang w:eastAsia="ar-SA"/>
    </w:rPr>
  </w:style>
  <w:style w:type="character" w:styleId="Refdecomentrio">
    <w:name w:val="annotation reference"/>
    <w:uiPriority w:val="99"/>
    <w:semiHidden/>
    <w:unhideWhenUsed/>
    <w:rsid w:val="00675635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675635"/>
    <w:rPr>
      <w:sz w:val="20"/>
    </w:rPr>
  </w:style>
  <w:style w:type="character" w:customStyle="1" w:styleId="TextodecomentrioChar">
    <w:name w:val="Texto de comentário Char"/>
    <w:link w:val="Textodecomentrio"/>
    <w:uiPriority w:val="99"/>
    <w:rsid w:val="00675635"/>
    <w:rPr>
      <w:rFonts w:ascii="Arial" w:hAnsi="Arial"/>
      <w:lang w:eastAsia="ar-SA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675635"/>
    <w:rPr>
      <w:b/>
      <w:bCs/>
    </w:rPr>
  </w:style>
  <w:style w:type="character" w:customStyle="1" w:styleId="AssuntodocomentrioChar">
    <w:name w:val="Assunto do comentário Char"/>
    <w:link w:val="Assuntodocomentrio"/>
    <w:uiPriority w:val="99"/>
    <w:semiHidden/>
    <w:rsid w:val="00675635"/>
    <w:rPr>
      <w:rFonts w:ascii="Arial" w:hAnsi="Arial"/>
      <w:b/>
      <w:bCs/>
      <w:lang w:eastAsia="ar-SA"/>
    </w:rPr>
  </w:style>
  <w:style w:type="table" w:styleId="Tabelacomgrade">
    <w:name w:val="Table Grid"/>
    <w:basedOn w:val="Tabelanormal"/>
    <w:uiPriority w:val="59"/>
    <w:rsid w:val="00060B2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0-BancaComponentes">
    <w:name w:val="0-BancaComponentes"/>
    <w:next w:val="Normal"/>
    <w:qFormat/>
    <w:rsid w:val="000A1072"/>
    <w:rPr>
      <w:rFonts w:ascii="Arial" w:eastAsia="Calibri" w:hAnsi="Arial"/>
      <w:sz w:val="24"/>
      <w:szCs w:val="22"/>
      <w:lang w:eastAsia="en-US"/>
    </w:rPr>
  </w:style>
  <w:style w:type="paragraph" w:customStyle="1" w:styleId="0-BancaInstituicao">
    <w:name w:val="0-BancaInstituicao"/>
    <w:next w:val="Normal"/>
    <w:qFormat/>
    <w:rsid w:val="000A1072"/>
    <w:pPr>
      <w:spacing w:after="200"/>
    </w:pPr>
    <w:rPr>
      <w:rFonts w:ascii="Arial" w:eastAsia="Calibri" w:hAnsi="Arial"/>
      <w:sz w:val="24"/>
      <w:szCs w:val="22"/>
      <w:lang w:eastAsia="en-US"/>
    </w:rPr>
  </w:style>
  <w:style w:type="paragraph" w:customStyle="1" w:styleId="0-NaturezaFolhaAPROV">
    <w:name w:val="0-NaturezaFolhaAPROV"/>
    <w:next w:val="Normal"/>
    <w:qFormat/>
    <w:rsid w:val="000A1072"/>
    <w:pPr>
      <w:spacing w:before="1700"/>
      <w:ind w:left="4536"/>
      <w:jc w:val="both"/>
    </w:pPr>
    <w:rPr>
      <w:rFonts w:ascii="Arial" w:eastAsia="Calibri" w:hAnsi="Arial"/>
      <w:sz w:val="24"/>
      <w:szCs w:val="22"/>
      <w:lang w:eastAsia="en-US"/>
    </w:rPr>
  </w:style>
  <w:style w:type="paragraph" w:customStyle="1" w:styleId="0-Normal">
    <w:name w:val="0-Normal"/>
    <w:qFormat/>
    <w:rsid w:val="000A1072"/>
    <w:pPr>
      <w:spacing w:line="360" w:lineRule="auto"/>
      <w:ind w:firstLine="1418"/>
      <w:jc w:val="both"/>
    </w:pPr>
    <w:rPr>
      <w:rFonts w:ascii="Arial" w:eastAsia="Calibri" w:hAnsi="Arial"/>
      <w:sz w:val="24"/>
      <w:szCs w:val="22"/>
      <w:lang w:eastAsia="en-US"/>
    </w:rPr>
  </w:style>
  <w:style w:type="paragraph" w:customStyle="1" w:styleId="0-TituloFolhaAPROV">
    <w:name w:val="0-TituloFolhaAPROV"/>
    <w:next w:val="0-Normal"/>
    <w:qFormat/>
    <w:rsid w:val="000A1072"/>
    <w:pPr>
      <w:spacing w:before="2000" w:line="360" w:lineRule="auto"/>
      <w:jc w:val="center"/>
    </w:pPr>
    <w:rPr>
      <w:rFonts w:ascii="Arial" w:eastAsia="Calibri" w:hAnsi="Arial"/>
      <w:b/>
      <w:caps/>
      <w:sz w:val="28"/>
      <w:szCs w:val="22"/>
      <w:lang w:eastAsia="en-US"/>
    </w:rPr>
  </w:style>
  <w:style w:type="paragraph" w:customStyle="1" w:styleId="Estilo1">
    <w:name w:val="Estilo1"/>
    <w:basedOn w:val="Normal"/>
    <w:qFormat/>
    <w:rsid w:val="00BA547D"/>
    <w:pPr>
      <w:suppressAutoHyphens w:val="0"/>
      <w:spacing w:after="200" w:line="480" w:lineRule="auto"/>
      <w:ind w:firstLine="0"/>
    </w:pPr>
    <w:rPr>
      <w:rFonts w:eastAsia="Calibri" w:cs="Arial"/>
      <w:b/>
      <w:sz w:val="28"/>
      <w:szCs w:val="28"/>
      <w:lang w:eastAsia="en-US"/>
    </w:rPr>
  </w:style>
  <w:style w:type="paragraph" w:styleId="Legenda">
    <w:name w:val="caption"/>
    <w:basedOn w:val="Normal"/>
    <w:next w:val="Normal"/>
    <w:uiPriority w:val="35"/>
    <w:unhideWhenUsed/>
    <w:qFormat/>
    <w:rsid w:val="00CF3A74"/>
    <w:pPr>
      <w:suppressAutoHyphens w:val="0"/>
      <w:spacing w:after="200" w:line="240" w:lineRule="auto"/>
      <w:ind w:firstLine="0"/>
      <w:jc w:val="left"/>
    </w:pPr>
    <w:rPr>
      <w:rFonts w:ascii="Calibri" w:eastAsia="Calibri" w:hAnsi="Calibri"/>
      <w:b/>
      <w:bCs/>
      <w:color w:val="4F81BD"/>
      <w:sz w:val="18"/>
      <w:szCs w:val="18"/>
      <w:lang w:eastAsia="en-US"/>
    </w:rPr>
  </w:style>
  <w:style w:type="paragraph" w:styleId="PargrafodaLista">
    <w:name w:val="List Paragraph"/>
    <w:basedOn w:val="Normal"/>
    <w:uiPriority w:val="34"/>
    <w:qFormat/>
    <w:rsid w:val="009B423C"/>
    <w:pPr>
      <w:suppressAutoHyphens w:val="0"/>
      <w:spacing w:after="200" w:line="276" w:lineRule="auto"/>
      <w:ind w:left="720" w:firstLine="0"/>
      <w:contextualSpacing/>
      <w:jc w:val="left"/>
    </w:pPr>
    <w:rPr>
      <w:rFonts w:ascii="Calibri" w:eastAsia="Calibri" w:hAnsi="Calibri"/>
      <w:sz w:val="22"/>
      <w:szCs w:val="22"/>
      <w:lang w:eastAsia="en-US"/>
    </w:rPr>
  </w:style>
  <w:style w:type="paragraph" w:styleId="SemEspaamento">
    <w:name w:val="No Spacing"/>
    <w:uiPriority w:val="1"/>
    <w:qFormat/>
    <w:rsid w:val="00487393"/>
    <w:rPr>
      <w:rFonts w:ascii="Calibri" w:eastAsia="Calibri" w:hAnsi="Calibri"/>
      <w:sz w:val="22"/>
      <w:szCs w:val="22"/>
      <w:lang w:eastAsia="en-US"/>
    </w:rPr>
  </w:style>
  <w:style w:type="character" w:customStyle="1" w:styleId="apple-converted-space">
    <w:name w:val="apple-converted-space"/>
    <w:basedOn w:val="Fontepargpadro"/>
    <w:rsid w:val="00731ED8"/>
  </w:style>
  <w:style w:type="character" w:styleId="Forte">
    <w:name w:val="Strong"/>
    <w:basedOn w:val="Fontepargpadro"/>
    <w:uiPriority w:val="22"/>
    <w:qFormat/>
    <w:rsid w:val="00731ED8"/>
    <w:rPr>
      <w:b/>
      <w:bCs/>
    </w:rPr>
  </w:style>
  <w:style w:type="character" w:styleId="TextodoEspaoReservado">
    <w:name w:val="Placeholder Text"/>
    <w:basedOn w:val="Fontepargpadro"/>
    <w:uiPriority w:val="99"/>
    <w:semiHidden/>
    <w:rsid w:val="00325835"/>
    <w:rPr>
      <w:color w:val="808080"/>
    </w:rPr>
  </w:style>
  <w:style w:type="paragraph" w:customStyle="1" w:styleId="RME-Resumo">
    <w:name w:val="RME - Resumo"/>
    <w:basedOn w:val="Normal"/>
    <w:rsid w:val="00BD099F"/>
    <w:pPr>
      <w:numPr>
        <w:numId w:val="10"/>
      </w:numPr>
      <w:suppressAutoHyphens w:val="0"/>
      <w:spacing w:before="80" w:line="240" w:lineRule="auto"/>
    </w:pPr>
    <w:rPr>
      <w:rFonts w:ascii="Times New Roman" w:hAnsi="Times New Roman"/>
      <w:sz w:val="18"/>
      <w:lang w:eastAsia="pt-BR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586740"/>
    <w:pPr>
      <w:spacing w:line="240" w:lineRule="auto"/>
    </w:pPr>
    <w:rPr>
      <w:sz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586740"/>
    <w:rPr>
      <w:rFonts w:ascii="Arial" w:hAnsi="Arial"/>
      <w:lang w:eastAsia="ar-SA"/>
    </w:rPr>
  </w:style>
  <w:style w:type="character" w:styleId="Refdenotaderodap">
    <w:name w:val="footnote reference"/>
    <w:basedOn w:val="Fontepargpadro"/>
    <w:uiPriority w:val="99"/>
    <w:semiHidden/>
    <w:unhideWhenUsed/>
    <w:rsid w:val="00586740"/>
    <w:rPr>
      <w:vertAlign w:val="superscript"/>
    </w:rPr>
  </w:style>
  <w:style w:type="paragraph" w:customStyle="1" w:styleId="western">
    <w:name w:val="western"/>
    <w:basedOn w:val="Normal"/>
    <w:rsid w:val="007378BF"/>
    <w:pPr>
      <w:suppressAutoHyphens w:val="0"/>
      <w:spacing w:before="100" w:beforeAutospacing="1" w:after="142" w:line="276" w:lineRule="auto"/>
      <w:ind w:firstLine="0"/>
      <w:jc w:val="left"/>
    </w:pPr>
    <w:rPr>
      <w:rFonts w:ascii="Times New Roman" w:hAnsi="Times New Roman"/>
      <w:color w:val="000000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889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53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1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6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9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9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6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3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52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186857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A61185D-9DD0-48E4-9FA6-619B4DBBF93D}"/>
      </w:docPartPr>
      <w:docPartBody>
        <w:p w:rsidR="00277A3F" w:rsidRDefault="00BA23E6">
          <w:r w:rsidRPr="008B3D7D">
            <w:rPr>
              <w:rStyle w:val="TextodoEspaoReservado"/>
            </w:rPr>
            <w:t>Escolher um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shelf Symbol 7">
    <w:panose1 w:val="05010101010101010101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">
    <w:panose1 w:val="020B0602030504020204"/>
    <w:charset w:val="00"/>
    <w:family w:val="swiss"/>
    <w:pitch w:val="variable"/>
    <w:sig w:usb0="8100AAF7" w:usb1="0000807B" w:usb2="00000008" w:usb3="00000000" w:csb0="000100F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Lucida Bright">
    <w:panose1 w:val="02040602050505020304"/>
    <w:charset w:val="00"/>
    <w:family w:val="roman"/>
    <w:pitch w:val="variable"/>
    <w:sig w:usb0="00000007" w:usb1="00000000" w:usb2="00000000" w:usb3="00000000" w:csb0="00000093" w:csb1="00000000"/>
  </w:font>
  <w:font w:name="DejaVu Sans">
    <w:charset w:val="00"/>
    <w:family w:val="swiss"/>
    <w:pitch w:val="variable"/>
    <w:sig w:usb0="E7002EFF" w:usb1="D200FDFF" w:usb2="0A042029" w:usb3="00000000" w:csb0="8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A23E6"/>
    <w:rsid w:val="00092C01"/>
    <w:rsid w:val="000C33A2"/>
    <w:rsid w:val="000E6993"/>
    <w:rsid w:val="0015233D"/>
    <w:rsid w:val="00171836"/>
    <w:rsid w:val="0021400E"/>
    <w:rsid w:val="00277A3F"/>
    <w:rsid w:val="003049DD"/>
    <w:rsid w:val="00444FDB"/>
    <w:rsid w:val="0059718D"/>
    <w:rsid w:val="005D0ACC"/>
    <w:rsid w:val="00602CB1"/>
    <w:rsid w:val="00632D1E"/>
    <w:rsid w:val="006E0820"/>
    <w:rsid w:val="00727776"/>
    <w:rsid w:val="00835710"/>
    <w:rsid w:val="00940985"/>
    <w:rsid w:val="00A551F9"/>
    <w:rsid w:val="00A57216"/>
    <w:rsid w:val="00A73DA8"/>
    <w:rsid w:val="00BA23E6"/>
    <w:rsid w:val="00CB23BD"/>
    <w:rsid w:val="00E03006"/>
    <w:rsid w:val="00E33099"/>
    <w:rsid w:val="00E71760"/>
    <w:rsid w:val="00EA53A0"/>
    <w:rsid w:val="00F27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F27547"/>
    <w:rPr>
      <w:color w:val="808080"/>
    </w:rPr>
  </w:style>
  <w:style w:type="paragraph" w:customStyle="1" w:styleId="604CBB3FDE964DCD91860CD2D53BE03F">
    <w:name w:val="604CBB3FDE964DCD91860CD2D53BE03F"/>
    <w:rsid w:val="00BA23E6"/>
  </w:style>
  <w:style w:type="paragraph" w:customStyle="1" w:styleId="054F6656DDE84E05ACC1A34FA27F4F87">
    <w:name w:val="054F6656DDE84E05ACC1A34FA27F4F87"/>
    <w:rsid w:val="00F2754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772438-AA5C-47DC-82ED-2623A2CBD5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16</Pages>
  <Words>3130</Words>
  <Characters>16907</Characters>
  <Application>Microsoft Office Word</Application>
  <DocSecurity>0</DocSecurity>
  <Lines>140</Lines>
  <Paragraphs>39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PROPOSTA TG PRÉ TEXTO 2012</vt:lpstr>
      <vt:lpstr>PROPOSTA TG PRÉ TEXTO 2012</vt:lpstr>
    </vt:vector>
  </TitlesOfParts>
  <Company>FRInfo</Company>
  <LinksUpToDate>false</LinksUpToDate>
  <CharactersWithSpaces>19998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PROPOSTA TG PRÉ TEXTO 2012</dc:title>
  <dc:subject>MATERIAL PARA PG II FATEC FRANCA 2012</dc:subject>
  <dc:creator>Profs. Tadeu Melo Jr, Carlos E F Roland, Fernanda</dc:creator>
  <cp:keywords/>
  <dc:description>Material suporte para as disciplinas de Projeto de Graduação, FATEC Franca, contendo NORMAS do TG.</dc:description>
  <cp:lastModifiedBy>Maíro Viana</cp:lastModifiedBy>
  <cp:revision>61</cp:revision>
  <cp:lastPrinted>2016-03-17T13:59:00Z</cp:lastPrinted>
  <dcterms:created xsi:type="dcterms:W3CDTF">2019-06-01T10:52:00Z</dcterms:created>
  <dcterms:modified xsi:type="dcterms:W3CDTF">2019-06-14T23:04:00Z</dcterms:modified>
</cp:coreProperties>
</file>